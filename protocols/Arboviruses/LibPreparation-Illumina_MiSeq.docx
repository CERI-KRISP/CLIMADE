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01"/>
      </w:tblGrid>
      <w:tr w:rsidR="00680B50" w14:paraId="46E42454" w14:textId="77777777" w:rsidTr="00680B50">
        <w:trPr>
          <w:trHeight w:val="890"/>
        </w:trPr>
        <w:tc>
          <w:tcPr>
            <w:tcW w:w="9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E4E4"/>
            <w:vAlign w:val="center"/>
          </w:tcPr>
          <w:p w14:paraId="01A58B78" w14:textId="7C1DE1BC" w:rsidR="00680B50" w:rsidRDefault="00680B50" w:rsidP="00680B50">
            <w:pPr>
              <w:pStyle w:val="TableParagraph"/>
              <w:kinsoku w:val="0"/>
              <w:overflowPunct w:val="0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b/>
                <w:bCs/>
                <w:spacing w:val="-2"/>
                <w:lang w:val="en"/>
              </w:rPr>
              <w:t>LIBRARY</w:t>
            </w:r>
            <w:r>
              <w:rPr>
                <w:b/>
                <w:bCs/>
                <w:lang w:val="en"/>
              </w:rPr>
              <w:tab/>
            </w:r>
            <w:r>
              <w:rPr>
                <w:b/>
                <w:bCs/>
                <w:spacing w:val="-2"/>
                <w:lang w:val="en"/>
              </w:rPr>
              <w:t>PREPARATION</w:t>
            </w:r>
            <w:r>
              <w:rPr>
                <w:b/>
                <w:bCs/>
                <w:lang w:val="en"/>
              </w:rPr>
              <w:tab/>
            </w:r>
            <w:r>
              <w:rPr>
                <w:b/>
                <w:bCs/>
                <w:spacing w:val="-6"/>
                <w:lang w:val="en"/>
              </w:rPr>
              <w:t>FOR</w:t>
            </w:r>
            <w:r>
              <w:rPr>
                <w:b/>
                <w:bCs/>
                <w:lang w:val="en"/>
              </w:rPr>
              <w:tab/>
            </w:r>
            <w:r>
              <w:rPr>
                <w:b/>
                <w:bCs/>
                <w:spacing w:val="-2"/>
                <w:lang w:val="en"/>
              </w:rPr>
              <w:t>MISEQ</w:t>
            </w:r>
            <w:r>
              <w:rPr>
                <w:b/>
                <w:bCs/>
                <w:lang w:val="en"/>
              </w:rPr>
              <w:t xml:space="preserve"> </w:t>
            </w:r>
            <w:r>
              <w:rPr>
                <w:b/>
                <w:bCs/>
                <w:spacing w:val="-2"/>
                <w:lang w:val="en"/>
              </w:rPr>
              <w:t>ILLUMINA PLATFORM</w:t>
            </w:r>
          </w:p>
        </w:tc>
      </w:tr>
    </w:tbl>
    <w:p w14:paraId="68176A90" w14:textId="77777777" w:rsidR="0049573D" w:rsidRDefault="0049573D">
      <w:pPr>
        <w:pStyle w:val="BodyText"/>
        <w:kinsoku w:val="0"/>
        <w:overflowPunct w:val="0"/>
        <w:spacing w:before="3"/>
        <w:rPr>
          <w:rFonts w:ascii="Times New Roman" w:hAnsi="Times New Roman" w:cs="Times New Roman"/>
          <w:sz w:val="8"/>
          <w:szCs w:val="8"/>
        </w:rPr>
      </w:pPr>
    </w:p>
    <w:p w14:paraId="04468714" w14:textId="77777777" w:rsidR="0049573D" w:rsidRDefault="00073183">
      <w:pPr>
        <w:pStyle w:val="ListParagraph"/>
        <w:numPr>
          <w:ilvl w:val="0"/>
          <w:numId w:val="27"/>
        </w:numPr>
        <w:tabs>
          <w:tab w:val="left" w:pos="491"/>
        </w:tabs>
        <w:kinsoku w:val="0"/>
        <w:overflowPunct w:val="0"/>
        <w:spacing w:before="181"/>
        <w:jc w:val="both"/>
        <w:rPr>
          <w:b/>
          <w:bCs/>
          <w:spacing w:val="-2"/>
        </w:rPr>
      </w:pPr>
      <w:r>
        <w:rPr>
          <w:b/>
          <w:bCs/>
          <w:spacing w:val="-2"/>
          <w:lang w:val="en"/>
        </w:rPr>
        <w:t>PROCEDURES</w:t>
      </w:r>
    </w:p>
    <w:p w14:paraId="20B8CDDA" w14:textId="77777777" w:rsidR="0049573D" w:rsidRDefault="0049573D">
      <w:pPr>
        <w:pStyle w:val="BodyText"/>
        <w:kinsoku w:val="0"/>
        <w:overflowPunct w:val="0"/>
        <w:spacing w:before="9"/>
        <w:rPr>
          <w:b/>
          <w:bCs/>
          <w:sz w:val="20"/>
          <w:szCs w:val="20"/>
        </w:rPr>
      </w:pPr>
    </w:p>
    <w:p w14:paraId="6CBDF7E3" w14:textId="77777777" w:rsidR="0049573D" w:rsidRDefault="00073183">
      <w:pPr>
        <w:pStyle w:val="Heading1"/>
        <w:numPr>
          <w:ilvl w:val="1"/>
          <w:numId w:val="27"/>
        </w:numPr>
        <w:tabs>
          <w:tab w:val="left" w:pos="625"/>
        </w:tabs>
        <w:kinsoku w:val="0"/>
        <w:overflowPunct w:val="0"/>
        <w:spacing w:before="1"/>
        <w:jc w:val="both"/>
        <w:rPr>
          <w:spacing w:val="-2"/>
        </w:rPr>
      </w:pPr>
      <w:r>
        <w:rPr>
          <w:spacing w:val="-2"/>
          <w:lang w:val="en"/>
        </w:rPr>
        <w:t>Care</w:t>
      </w:r>
    </w:p>
    <w:p w14:paraId="5EB6BBE8" w14:textId="77777777" w:rsidR="0049573D" w:rsidRPr="002C0E7A" w:rsidRDefault="00073183">
      <w:pPr>
        <w:pStyle w:val="ListParagraph"/>
        <w:numPr>
          <w:ilvl w:val="0"/>
          <w:numId w:val="24"/>
        </w:numPr>
        <w:tabs>
          <w:tab w:val="left" w:pos="582"/>
        </w:tabs>
        <w:kinsoku w:val="0"/>
        <w:overflowPunct w:val="0"/>
        <w:spacing w:before="61" w:line="237" w:lineRule="auto"/>
        <w:ind w:left="581" w:right="236"/>
        <w:jc w:val="both"/>
        <w:rPr>
          <w:spacing w:val="-2"/>
        </w:rPr>
      </w:pPr>
      <w:r w:rsidRPr="00FE23C0">
        <w:rPr>
          <w:lang w:val="en"/>
        </w:rPr>
        <w:t xml:space="preserve">Observe the safety procedures inherent to the respective reagents and samples, using the necessary EPIs (lab coats, gloves without talc, mask </w:t>
      </w:r>
      <w:r w:rsidRPr="00FE23C0">
        <w:rPr>
          <w:spacing w:val="-2"/>
          <w:lang w:val="en"/>
        </w:rPr>
        <w:t>and cap);</w:t>
      </w:r>
    </w:p>
    <w:p w14:paraId="23538927" w14:textId="49ADC0F3" w:rsidR="0049573D" w:rsidRPr="002C0E7A" w:rsidRDefault="00073183">
      <w:pPr>
        <w:pStyle w:val="ListParagraph"/>
        <w:numPr>
          <w:ilvl w:val="0"/>
          <w:numId w:val="24"/>
        </w:numPr>
        <w:tabs>
          <w:tab w:val="left" w:pos="582"/>
        </w:tabs>
        <w:kinsoku w:val="0"/>
        <w:overflowPunct w:val="0"/>
        <w:ind w:left="581" w:right="229"/>
        <w:jc w:val="both"/>
        <w:rPr>
          <w:spacing w:val="-2"/>
        </w:rPr>
      </w:pPr>
      <w:r w:rsidRPr="00FE23C0">
        <w:rPr>
          <w:lang w:val="en"/>
        </w:rPr>
        <w:t xml:space="preserve">The steps of preparation of </w:t>
      </w:r>
      <w:proofErr w:type="spellStart"/>
      <w:r w:rsidRPr="00FE23C0">
        <w:rPr>
          <w:i/>
          <w:iCs/>
          <w:lang w:val="en"/>
        </w:rPr>
        <w:t>mastermixes</w:t>
      </w:r>
      <w:proofErr w:type="spellEnd"/>
      <w:r w:rsidRPr="00FE23C0">
        <w:rPr>
          <w:i/>
          <w:iCs/>
          <w:lang w:val="en"/>
        </w:rPr>
        <w:t xml:space="preserve"> and </w:t>
      </w:r>
      <w:r w:rsidR="00680B50">
        <w:rPr>
          <w:i/>
          <w:iCs/>
          <w:lang w:val="en"/>
        </w:rPr>
        <w:t xml:space="preserve">primers </w:t>
      </w:r>
      <w:r w:rsidRPr="00FE23C0">
        <w:rPr>
          <w:i/>
          <w:iCs/>
          <w:lang w:val="en"/>
        </w:rPr>
        <w:t xml:space="preserve">dilution </w:t>
      </w:r>
      <w:r w:rsidRPr="00FE23C0">
        <w:rPr>
          <w:lang w:val="en"/>
        </w:rPr>
        <w:t xml:space="preserve">should be performed in a clean room with ideal aseptic conditions, to avoid </w:t>
      </w:r>
      <w:r w:rsidRPr="00FE23C0">
        <w:rPr>
          <w:spacing w:val="-2"/>
          <w:lang w:val="en"/>
        </w:rPr>
        <w:t>contamination;</w:t>
      </w:r>
    </w:p>
    <w:p w14:paraId="522B5102" w14:textId="77777777" w:rsidR="0049573D" w:rsidRPr="002C0E7A" w:rsidRDefault="00073183">
      <w:pPr>
        <w:pStyle w:val="ListParagraph"/>
        <w:numPr>
          <w:ilvl w:val="0"/>
          <w:numId w:val="24"/>
        </w:numPr>
        <w:tabs>
          <w:tab w:val="left" w:pos="582"/>
        </w:tabs>
        <w:kinsoku w:val="0"/>
        <w:overflowPunct w:val="0"/>
        <w:spacing w:before="59"/>
        <w:jc w:val="both"/>
        <w:rPr>
          <w:spacing w:val="-2"/>
        </w:rPr>
      </w:pPr>
      <w:r w:rsidRPr="00FE23C0">
        <w:rPr>
          <w:lang w:val="en"/>
        </w:rPr>
        <w:t xml:space="preserve">All plastics used must be new, free of </w:t>
      </w:r>
      <w:proofErr w:type="spellStart"/>
      <w:r w:rsidRPr="00FE23C0">
        <w:rPr>
          <w:lang w:val="en"/>
        </w:rPr>
        <w:t>RNAse</w:t>
      </w:r>
      <w:proofErr w:type="spellEnd"/>
      <w:r w:rsidRPr="00FE23C0">
        <w:rPr>
          <w:lang w:val="en"/>
        </w:rPr>
        <w:t xml:space="preserve"> and</w:t>
      </w:r>
      <w:r w:rsidRPr="00FE23C0">
        <w:rPr>
          <w:spacing w:val="-2"/>
          <w:lang w:val="en"/>
        </w:rPr>
        <w:t xml:space="preserve"> </w:t>
      </w:r>
      <w:proofErr w:type="spellStart"/>
      <w:r w:rsidRPr="00FE23C0">
        <w:rPr>
          <w:spacing w:val="-2"/>
          <w:lang w:val="en"/>
        </w:rPr>
        <w:t>DNAse</w:t>
      </w:r>
      <w:proofErr w:type="spellEnd"/>
      <w:r w:rsidRPr="00FE23C0">
        <w:rPr>
          <w:spacing w:val="-2"/>
          <w:lang w:val="en"/>
        </w:rPr>
        <w:t>;</w:t>
      </w:r>
    </w:p>
    <w:p w14:paraId="62CF9A75" w14:textId="743B95DE" w:rsidR="0049573D" w:rsidRPr="002C0E7A" w:rsidRDefault="00073183">
      <w:pPr>
        <w:pStyle w:val="ListParagraph"/>
        <w:numPr>
          <w:ilvl w:val="0"/>
          <w:numId w:val="24"/>
        </w:numPr>
        <w:tabs>
          <w:tab w:val="left" w:pos="582"/>
        </w:tabs>
        <w:kinsoku w:val="0"/>
        <w:overflowPunct w:val="0"/>
        <w:spacing w:before="57"/>
        <w:ind w:left="581" w:right="230"/>
        <w:jc w:val="both"/>
      </w:pPr>
      <w:r w:rsidRPr="00FE23C0">
        <w:rPr>
          <w:lang w:val="en"/>
        </w:rPr>
        <w:t xml:space="preserve">Clean the biological safety </w:t>
      </w:r>
      <w:proofErr w:type="spellStart"/>
      <w:r w:rsidR="00680B50">
        <w:rPr>
          <w:lang w:val="en"/>
        </w:rPr>
        <w:t>cabine</w:t>
      </w:r>
      <w:proofErr w:type="spellEnd"/>
      <w:r w:rsidRPr="00FE23C0">
        <w:rPr>
          <w:lang w:val="en"/>
        </w:rPr>
        <w:t xml:space="preserve"> </w:t>
      </w:r>
      <w:r w:rsidRPr="00FE23C0">
        <w:rPr>
          <w:i/>
          <w:iCs/>
          <w:lang w:val="en"/>
        </w:rPr>
        <w:t xml:space="preserve">or workstation </w:t>
      </w:r>
      <w:r>
        <w:rPr>
          <w:lang w:val="en"/>
        </w:rPr>
        <w:t xml:space="preserve">with </w:t>
      </w:r>
      <w:r w:rsidRPr="00FE23C0">
        <w:rPr>
          <w:lang w:val="en"/>
        </w:rPr>
        <w:t>a 2.0% sodium hypochlorite solution, followed by sanitization with distilled water and 81 ºGL disinfectant alcohol solution;</w:t>
      </w:r>
    </w:p>
    <w:p w14:paraId="51656773" w14:textId="44F3DFEA" w:rsidR="0049573D" w:rsidRPr="002C0E7A" w:rsidRDefault="00073183">
      <w:pPr>
        <w:pStyle w:val="ListParagraph"/>
        <w:numPr>
          <w:ilvl w:val="0"/>
          <w:numId w:val="24"/>
        </w:numPr>
        <w:tabs>
          <w:tab w:val="left" w:pos="582"/>
        </w:tabs>
        <w:kinsoku w:val="0"/>
        <w:overflowPunct w:val="0"/>
        <w:spacing w:before="61"/>
        <w:ind w:left="581" w:right="236"/>
        <w:jc w:val="both"/>
      </w:pPr>
      <w:r w:rsidRPr="00FE23C0">
        <w:rPr>
          <w:lang w:val="en"/>
        </w:rPr>
        <w:t xml:space="preserve">Turn on the CSB UV for at least 15 minutes </w:t>
      </w:r>
    </w:p>
    <w:p w14:paraId="3A3E84AA" w14:textId="77777777" w:rsidR="0049573D" w:rsidRPr="002C0E7A" w:rsidRDefault="00073183">
      <w:pPr>
        <w:pStyle w:val="ListParagraph"/>
        <w:numPr>
          <w:ilvl w:val="0"/>
          <w:numId w:val="24"/>
        </w:numPr>
        <w:tabs>
          <w:tab w:val="left" w:pos="582"/>
        </w:tabs>
        <w:kinsoku w:val="0"/>
        <w:overflowPunct w:val="0"/>
        <w:spacing w:before="59"/>
        <w:rPr>
          <w:spacing w:val="-2"/>
        </w:rPr>
      </w:pPr>
      <w:r w:rsidRPr="00FE23C0">
        <w:rPr>
          <w:lang w:val="en"/>
        </w:rPr>
        <w:t>Check that all reagents are available before starting the</w:t>
      </w:r>
      <w:r w:rsidRPr="00FE23C0">
        <w:rPr>
          <w:spacing w:val="-2"/>
          <w:lang w:val="en"/>
        </w:rPr>
        <w:t xml:space="preserve"> procedure.</w:t>
      </w:r>
    </w:p>
    <w:p w14:paraId="0B743817" w14:textId="77777777" w:rsidR="0049573D" w:rsidRDefault="00073183">
      <w:pPr>
        <w:pStyle w:val="Heading1"/>
        <w:numPr>
          <w:ilvl w:val="1"/>
          <w:numId w:val="27"/>
        </w:numPr>
        <w:tabs>
          <w:tab w:val="left" w:pos="624"/>
        </w:tabs>
        <w:kinsoku w:val="0"/>
        <w:overflowPunct w:val="0"/>
        <w:spacing w:before="119"/>
        <w:ind w:left="623" w:hanging="402"/>
        <w:rPr>
          <w:spacing w:val="-2"/>
        </w:rPr>
      </w:pPr>
      <w:r>
        <w:rPr>
          <w:lang w:val="en"/>
        </w:rPr>
        <w:t xml:space="preserve">Materials and </w:t>
      </w:r>
      <w:proofErr w:type="spellStart"/>
      <w:r>
        <w:rPr>
          <w:spacing w:val="-2"/>
          <w:lang w:val="en"/>
        </w:rPr>
        <w:t>Equipments</w:t>
      </w:r>
      <w:proofErr w:type="spellEnd"/>
    </w:p>
    <w:p w14:paraId="04988507" w14:textId="5EE4117D" w:rsidR="0049573D" w:rsidRDefault="00073183">
      <w:pPr>
        <w:pStyle w:val="ListParagraph"/>
        <w:numPr>
          <w:ilvl w:val="0"/>
          <w:numId w:val="25"/>
        </w:numPr>
        <w:tabs>
          <w:tab w:val="left" w:pos="582"/>
        </w:tabs>
        <w:kinsoku w:val="0"/>
        <w:overflowPunct w:val="0"/>
        <w:spacing w:before="121"/>
        <w:rPr>
          <w:spacing w:val="-2"/>
        </w:rPr>
      </w:pPr>
      <w:r>
        <w:rPr>
          <w:lang w:val="en"/>
        </w:rPr>
        <w:t>Gauze or paper</w:t>
      </w:r>
      <w:r>
        <w:rPr>
          <w:spacing w:val="-2"/>
          <w:lang w:val="en"/>
        </w:rPr>
        <w:t xml:space="preserve"> towel;</w:t>
      </w:r>
    </w:p>
    <w:p w14:paraId="6A3419A2" w14:textId="77777777" w:rsidR="0049573D" w:rsidRPr="002C0E7A" w:rsidRDefault="00073183">
      <w:pPr>
        <w:pStyle w:val="ListParagraph"/>
        <w:numPr>
          <w:ilvl w:val="0"/>
          <w:numId w:val="25"/>
        </w:numPr>
        <w:tabs>
          <w:tab w:val="left" w:pos="582"/>
        </w:tabs>
        <w:kinsoku w:val="0"/>
        <w:overflowPunct w:val="0"/>
        <w:spacing w:before="59"/>
        <w:rPr>
          <w:spacing w:val="-2"/>
        </w:rPr>
      </w:pPr>
      <w:r w:rsidRPr="00FE23C0">
        <w:rPr>
          <w:lang w:val="en"/>
        </w:rPr>
        <w:t>PPE (lab coat, gloves without talcum powder,</w:t>
      </w:r>
      <w:r w:rsidRPr="00FE23C0">
        <w:rPr>
          <w:spacing w:val="-2"/>
          <w:lang w:val="en"/>
        </w:rPr>
        <w:t xml:space="preserve"> mask and cap);</w:t>
      </w:r>
    </w:p>
    <w:p w14:paraId="6BC84F9D" w14:textId="77777777" w:rsidR="0049573D" w:rsidRPr="002C0E7A" w:rsidRDefault="00073183">
      <w:pPr>
        <w:pStyle w:val="ListParagraph"/>
        <w:numPr>
          <w:ilvl w:val="0"/>
          <w:numId w:val="25"/>
        </w:numPr>
        <w:tabs>
          <w:tab w:val="left" w:pos="582"/>
        </w:tabs>
        <w:kinsoku w:val="0"/>
        <w:overflowPunct w:val="0"/>
        <w:spacing w:before="58"/>
        <w:rPr>
          <w:spacing w:val="-2"/>
        </w:rPr>
      </w:pPr>
      <w:r w:rsidRPr="00FE23C0">
        <w:rPr>
          <w:lang w:val="en"/>
        </w:rPr>
        <w:t xml:space="preserve">Tips with </w:t>
      </w:r>
      <w:proofErr w:type="spellStart"/>
      <w:r w:rsidRPr="00FE23C0">
        <w:rPr>
          <w:lang w:val="en"/>
        </w:rPr>
        <w:t>rnase</w:t>
      </w:r>
      <w:proofErr w:type="spellEnd"/>
      <w:r w:rsidRPr="00FE23C0">
        <w:rPr>
          <w:lang w:val="en"/>
        </w:rPr>
        <w:t xml:space="preserve">-free filter and </w:t>
      </w:r>
      <w:proofErr w:type="spellStart"/>
      <w:r w:rsidRPr="00FE23C0">
        <w:rPr>
          <w:lang w:val="en"/>
        </w:rPr>
        <w:t>DNAse</w:t>
      </w:r>
      <w:proofErr w:type="spellEnd"/>
      <w:r w:rsidRPr="00FE23C0">
        <w:rPr>
          <w:lang w:val="en"/>
        </w:rPr>
        <w:t xml:space="preserve"> of varying</w:t>
      </w:r>
      <w:r w:rsidRPr="00FE23C0">
        <w:rPr>
          <w:spacing w:val="-2"/>
          <w:lang w:val="en"/>
        </w:rPr>
        <w:t xml:space="preserve"> volumes;</w:t>
      </w:r>
    </w:p>
    <w:p w14:paraId="7EA32C39" w14:textId="77777777" w:rsidR="0049573D" w:rsidRPr="00FE23C0" w:rsidRDefault="00073183">
      <w:pPr>
        <w:pStyle w:val="ListParagraph"/>
        <w:numPr>
          <w:ilvl w:val="0"/>
          <w:numId w:val="25"/>
        </w:numPr>
        <w:tabs>
          <w:tab w:val="left" w:pos="582"/>
        </w:tabs>
        <w:kinsoku w:val="0"/>
        <w:overflowPunct w:val="0"/>
        <w:spacing w:before="59"/>
        <w:rPr>
          <w:spacing w:val="-2"/>
          <w:lang w:val="pt-BR"/>
        </w:rPr>
      </w:pPr>
      <w:r w:rsidRPr="00FE23C0">
        <w:rPr>
          <w:lang w:val="en"/>
        </w:rPr>
        <w:t>96-well PCR</w:t>
      </w:r>
      <w:r w:rsidRPr="00FE23C0">
        <w:rPr>
          <w:spacing w:val="-2"/>
          <w:lang w:val="en"/>
        </w:rPr>
        <w:t xml:space="preserve"> plates;</w:t>
      </w:r>
    </w:p>
    <w:p w14:paraId="54E48004" w14:textId="77777777" w:rsidR="0049573D" w:rsidRPr="002C0E7A" w:rsidRDefault="00073183">
      <w:pPr>
        <w:pStyle w:val="ListParagraph"/>
        <w:numPr>
          <w:ilvl w:val="0"/>
          <w:numId w:val="25"/>
        </w:numPr>
        <w:tabs>
          <w:tab w:val="left" w:pos="582"/>
        </w:tabs>
        <w:kinsoku w:val="0"/>
        <w:overflowPunct w:val="0"/>
        <w:spacing w:before="59"/>
        <w:rPr>
          <w:spacing w:val="-2"/>
        </w:rPr>
      </w:pPr>
      <w:r w:rsidRPr="00FE23C0">
        <w:rPr>
          <w:lang w:val="en"/>
        </w:rPr>
        <w:t>Optical adhesive for 96-well</w:t>
      </w:r>
      <w:r w:rsidRPr="00FE23C0">
        <w:rPr>
          <w:spacing w:val="-2"/>
          <w:lang w:val="en"/>
        </w:rPr>
        <w:t xml:space="preserve"> plate;</w:t>
      </w:r>
    </w:p>
    <w:p w14:paraId="486850BF" w14:textId="486B7E96" w:rsidR="0049573D" w:rsidRPr="002C0E7A" w:rsidRDefault="00073183">
      <w:pPr>
        <w:pStyle w:val="ListParagraph"/>
        <w:numPr>
          <w:ilvl w:val="0"/>
          <w:numId w:val="25"/>
        </w:numPr>
        <w:tabs>
          <w:tab w:val="left" w:pos="582"/>
        </w:tabs>
        <w:kinsoku w:val="0"/>
        <w:overflowPunct w:val="0"/>
        <w:spacing w:before="59"/>
        <w:rPr>
          <w:spacing w:val="-2"/>
        </w:rPr>
      </w:pPr>
      <w:r w:rsidRPr="00FE23C0">
        <w:rPr>
          <w:lang w:val="en"/>
        </w:rPr>
        <w:t xml:space="preserve">Magnetic </w:t>
      </w:r>
      <w:r w:rsidR="00680B50">
        <w:rPr>
          <w:lang w:val="en"/>
        </w:rPr>
        <w:t>rack</w:t>
      </w:r>
      <w:r w:rsidRPr="00FE23C0">
        <w:rPr>
          <w:lang w:val="en"/>
        </w:rPr>
        <w:t xml:space="preserve"> (for tube and</w:t>
      </w:r>
      <w:r w:rsidRPr="00FE23C0">
        <w:rPr>
          <w:spacing w:val="-2"/>
          <w:lang w:val="en"/>
        </w:rPr>
        <w:t xml:space="preserve"> plate);</w:t>
      </w:r>
    </w:p>
    <w:p w14:paraId="001985B1" w14:textId="68AFE234" w:rsidR="0049573D" w:rsidRDefault="00073183" w:rsidP="00680B50">
      <w:pPr>
        <w:pStyle w:val="ListParagraph"/>
        <w:numPr>
          <w:ilvl w:val="0"/>
          <w:numId w:val="25"/>
        </w:numPr>
        <w:tabs>
          <w:tab w:val="left" w:pos="582"/>
        </w:tabs>
        <w:kinsoku w:val="0"/>
        <w:overflowPunct w:val="0"/>
        <w:spacing w:before="59"/>
        <w:rPr>
          <w:sz w:val="12"/>
          <w:szCs w:val="12"/>
        </w:rPr>
      </w:pPr>
      <w:r w:rsidRPr="00FE23C0">
        <w:rPr>
          <w:lang w:val="en"/>
        </w:rPr>
        <w:t>Microtubes of 1.5 mL and 2.0</w:t>
      </w:r>
      <w:r w:rsidRPr="00FE23C0">
        <w:rPr>
          <w:spacing w:val="-5"/>
          <w:lang w:val="en"/>
        </w:rPr>
        <w:t xml:space="preserve"> mL;</w:t>
      </w:r>
      <w:r w:rsidR="00680B50">
        <w:rPr>
          <w:sz w:val="12"/>
          <w:szCs w:val="12"/>
        </w:rPr>
        <w:t xml:space="preserve"> </w:t>
      </w:r>
    </w:p>
    <w:p w14:paraId="6E2A87ED" w14:textId="77777777" w:rsidR="0049573D" w:rsidRPr="002C0E7A" w:rsidRDefault="00073183">
      <w:pPr>
        <w:pStyle w:val="ListParagraph"/>
        <w:numPr>
          <w:ilvl w:val="0"/>
          <w:numId w:val="25"/>
        </w:numPr>
        <w:tabs>
          <w:tab w:val="left" w:pos="582"/>
        </w:tabs>
        <w:kinsoku w:val="0"/>
        <w:overflowPunct w:val="0"/>
        <w:spacing w:before="93"/>
        <w:rPr>
          <w:spacing w:val="-5"/>
        </w:rPr>
      </w:pPr>
      <w:r w:rsidRPr="00FE23C0">
        <w:rPr>
          <w:lang w:val="en"/>
        </w:rPr>
        <w:t>Tube of 15 mL and 50</w:t>
      </w:r>
      <w:r w:rsidRPr="00FE23C0">
        <w:rPr>
          <w:spacing w:val="-5"/>
          <w:lang w:val="en"/>
        </w:rPr>
        <w:t xml:space="preserve"> mL;</w:t>
      </w:r>
    </w:p>
    <w:p w14:paraId="70AD8AE1" w14:textId="77777777" w:rsidR="0049573D" w:rsidRDefault="00073183">
      <w:pPr>
        <w:pStyle w:val="ListParagraph"/>
        <w:numPr>
          <w:ilvl w:val="0"/>
          <w:numId w:val="25"/>
        </w:numPr>
        <w:tabs>
          <w:tab w:val="left" w:pos="582"/>
        </w:tabs>
        <w:kinsoku w:val="0"/>
        <w:overflowPunct w:val="0"/>
        <w:spacing w:before="59"/>
        <w:rPr>
          <w:spacing w:val="-2"/>
        </w:rPr>
      </w:pPr>
      <w:r>
        <w:rPr>
          <w:spacing w:val="-2"/>
          <w:lang w:val="en"/>
        </w:rPr>
        <w:t xml:space="preserve"> Qubit tubes;</w:t>
      </w:r>
    </w:p>
    <w:p w14:paraId="4CB5C410" w14:textId="77777777" w:rsidR="0049573D" w:rsidRDefault="00073183">
      <w:pPr>
        <w:pStyle w:val="ListParagraph"/>
        <w:numPr>
          <w:ilvl w:val="0"/>
          <w:numId w:val="25"/>
        </w:numPr>
        <w:tabs>
          <w:tab w:val="left" w:pos="582"/>
        </w:tabs>
        <w:kinsoku w:val="0"/>
        <w:overflowPunct w:val="0"/>
        <w:spacing w:before="59"/>
        <w:rPr>
          <w:spacing w:val="-2"/>
        </w:rPr>
      </w:pPr>
      <w:r>
        <w:rPr>
          <w:spacing w:val="-2"/>
          <w:lang w:val="en"/>
        </w:rPr>
        <w:t xml:space="preserve">Micropipettes (varied </w:t>
      </w:r>
      <w:proofErr w:type="gramStart"/>
      <w:r>
        <w:rPr>
          <w:spacing w:val="-2"/>
          <w:lang w:val="en"/>
        </w:rPr>
        <w:t>volumes )</w:t>
      </w:r>
      <w:proofErr w:type="gramEnd"/>
      <w:r>
        <w:rPr>
          <w:spacing w:val="-2"/>
          <w:lang w:val="en"/>
        </w:rPr>
        <w:t>;</w:t>
      </w:r>
    </w:p>
    <w:p w14:paraId="742F6A0F" w14:textId="77777777" w:rsidR="0049573D" w:rsidRPr="002C0E7A" w:rsidRDefault="00073183">
      <w:pPr>
        <w:pStyle w:val="ListParagraph"/>
        <w:numPr>
          <w:ilvl w:val="0"/>
          <w:numId w:val="25"/>
        </w:numPr>
        <w:tabs>
          <w:tab w:val="left" w:pos="582"/>
        </w:tabs>
        <w:kinsoku w:val="0"/>
        <w:overflowPunct w:val="0"/>
        <w:spacing w:before="59"/>
        <w:rPr>
          <w:spacing w:val="-2"/>
        </w:rPr>
      </w:pPr>
      <w:r w:rsidRPr="00FE23C0">
        <w:rPr>
          <w:lang w:val="en"/>
        </w:rPr>
        <w:t>Centrifuge (for tube and</w:t>
      </w:r>
      <w:r w:rsidRPr="00FE23C0">
        <w:rPr>
          <w:spacing w:val="-2"/>
          <w:lang w:val="en"/>
        </w:rPr>
        <w:t xml:space="preserve"> plate);</w:t>
      </w:r>
    </w:p>
    <w:p w14:paraId="5A04AFE4" w14:textId="77777777" w:rsidR="0049573D" w:rsidRDefault="00073183">
      <w:pPr>
        <w:pStyle w:val="ListParagraph"/>
        <w:numPr>
          <w:ilvl w:val="0"/>
          <w:numId w:val="25"/>
        </w:numPr>
        <w:tabs>
          <w:tab w:val="left" w:pos="582"/>
        </w:tabs>
        <w:kinsoku w:val="0"/>
        <w:overflowPunct w:val="0"/>
        <w:spacing w:before="59"/>
        <w:rPr>
          <w:spacing w:val="-2"/>
        </w:rPr>
      </w:pPr>
      <w:proofErr w:type="spellStart"/>
      <w:r>
        <w:rPr>
          <w:lang w:val="en"/>
        </w:rPr>
        <w:t>Thermoblock</w:t>
      </w:r>
      <w:proofErr w:type="spellEnd"/>
      <w:r>
        <w:rPr>
          <w:lang w:val="en"/>
        </w:rPr>
        <w:t xml:space="preserve"> (if</w:t>
      </w:r>
      <w:r>
        <w:rPr>
          <w:spacing w:val="-2"/>
          <w:lang w:val="en"/>
        </w:rPr>
        <w:t xml:space="preserve"> necessary);</w:t>
      </w:r>
    </w:p>
    <w:p w14:paraId="00DCB425" w14:textId="77777777" w:rsidR="0049573D" w:rsidRPr="002C0E7A" w:rsidRDefault="00073183">
      <w:pPr>
        <w:pStyle w:val="ListParagraph"/>
        <w:numPr>
          <w:ilvl w:val="0"/>
          <w:numId w:val="25"/>
        </w:numPr>
        <w:tabs>
          <w:tab w:val="left" w:pos="582"/>
        </w:tabs>
        <w:kinsoku w:val="0"/>
        <w:overflowPunct w:val="0"/>
        <w:spacing w:before="59"/>
        <w:rPr>
          <w:spacing w:val="-2"/>
        </w:rPr>
      </w:pPr>
      <w:r w:rsidRPr="00FE23C0">
        <w:rPr>
          <w:lang w:val="en"/>
        </w:rPr>
        <w:t>Vortex agitator (for tube and</w:t>
      </w:r>
      <w:r w:rsidRPr="00FE23C0">
        <w:rPr>
          <w:spacing w:val="-2"/>
          <w:lang w:val="en"/>
        </w:rPr>
        <w:t xml:space="preserve"> plate);</w:t>
      </w:r>
    </w:p>
    <w:p w14:paraId="2DF79BA7" w14:textId="77777777" w:rsidR="0049573D" w:rsidRDefault="00073183">
      <w:pPr>
        <w:pStyle w:val="ListParagraph"/>
        <w:numPr>
          <w:ilvl w:val="0"/>
          <w:numId w:val="25"/>
        </w:numPr>
        <w:tabs>
          <w:tab w:val="left" w:pos="582"/>
        </w:tabs>
        <w:kinsoku w:val="0"/>
        <w:overflowPunct w:val="0"/>
        <w:spacing w:before="59"/>
        <w:rPr>
          <w:spacing w:val="-2"/>
        </w:rPr>
      </w:pPr>
      <w:r>
        <w:rPr>
          <w:spacing w:val="-2"/>
          <w:lang w:val="en"/>
        </w:rPr>
        <w:t>Thermocycler;</w:t>
      </w:r>
    </w:p>
    <w:p w14:paraId="0F1B0F98" w14:textId="77777777" w:rsidR="0049573D" w:rsidRDefault="00073183">
      <w:pPr>
        <w:pStyle w:val="ListParagraph"/>
        <w:numPr>
          <w:ilvl w:val="0"/>
          <w:numId w:val="25"/>
        </w:numPr>
        <w:tabs>
          <w:tab w:val="left" w:pos="582"/>
        </w:tabs>
        <w:kinsoku w:val="0"/>
        <w:overflowPunct w:val="0"/>
        <w:spacing w:before="59"/>
        <w:rPr>
          <w:spacing w:val="-2"/>
        </w:rPr>
      </w:pPr>
      <w:proofErr w:type="spellStart"/>
      <w:r>
        <w:rPr>
          <w:lang w:val="en"/>
        </w:rPr>
        <w:t>LabChip</w:t>
      </w:r>
      <w:proofErr w:type="spellEnd"/>
      <w:r>
        <w:rPr>
          <w:lang w:val="en"/>
        </w:rPr>
        <w:t xml:space="preserve"> (</w:t>
      </w:r>
      <w:r>
        <w:rPr>
          <w:spacing w:val="-2"/>
          <w:lang w:val="en"/>
        </w:rPr>
        <w:t>Elmer</w:t>
      </w:r>
      <w:r>
        <w:rPr>
          <w:lang w:val="en"/>
        </w:rPr>
        <w:t xml:space="preserve"> Perkin);</w:t>
      </w:r>
    </w:p>
    <w:p w14:paraId="1C31E27F" w14:textId="77777777" w:rsidR="0049573D" w:rsidRDefault="00073183">
      <w:pPr>
        <w:pStyle w:val="ListParagraph"/>
        <w:numPr>
          <w:ilvl w:val="0"/>
          <w:numId w:val="25"/>
        </w:numPr>
        <w:tabs>
          <w:tab w:val="left" w:pos="582"/>
        </w:tabs>
        <w:kinsoku w:val="0"/>
        <w:overflowPunct w:val="0"/>
        <w:spacing w:before="59"/>
        <w:rPr>
          <w:spacing w:val="-2"/>
        </w:rPr>
      </w:pPr>
      <w:r>
        <w:rPr>
          <w:lang w:val="en"/>
        </w:rPr>
        <w:t>Qubit Fluorometer</w:t>
      </w:r>
      <w:r>
        <w:rPr>
          <w:spacing w:val="-2"/>
          <w:lang w:val="en"/>
        </w:rPr>
        <w:t xml:space="preserve"> (</w:t>
      </w:r>
      <w:proofErr w:type="spellStart"/>
      <w:r>
        <w:rPr>
          <w:spacing w:val="-2"/>
          <w:lang w:val="en"/>
        </w:rPr>
        <w:t>ThermoFisher</w:t>
      </w:r>
      <w:proofErr w:type="spellEnd"/>
      <w:r>
        <w:rPr>
          <w:spacing w:val="-2"/>
          <w:lang w:val="en"/>
        </w:rPr>
        <w:t>);</w:t>
      </w:r>
    </w:p>
    <w:p w14:paraId="40CADAAC" w14:textId="77777777" w:rsidR="0049573D" w:rsidRDefault="00073183">
      <w:pPr>
        <w:pStyle w:val="ListParagraph"/>
        <w:numPr>
          <w:ilvl w:val="0"/>
          <w:numId w:val="25"/>
        </w:numPr>
        <w:tabs>
          <w:tab w:val="left" w:pos="582"/>
        </w:tabs>
        <w:kinsoku w:val="0"/>
        <w:overflowPunct w:val="0"/>
        <w:spacing w:before="59"/>
        <w:rPr>
          <w:spacing w:val="-2"/>
        </w:rPr>
      </w:pPr>
      <w:r>
        <w:rPr>
          <w:lang w:val="en"/>
        </w:rPr>
        <w:t xml:space="preserve"> </w:t>
      </w:r>
      <w:proofErr w:type="spellStart"/>
      <w:r>
        <w:rPr>
          <w:lang w:val="en"/>
        </w:rPr>
        <w:t>MiSeq</w:t>
      </w:r>
      <w:proofErr w:type="spellEnd"/>
      <w:r>
        <w:rPr>
          <w:lang w:val="en"/>
        </w:rPr>
        <w:t xml:space="preserve"> Platform</w:t>
      </w:r>
      <w:r>
        <w:rPr>
          <w:spacing w:val="-2"/>
          <w:lang w:val="en"/>
        </w:rPr>
        <w:t xml:space="preserve"> (Illumina).</w:t>
      </w:r>
    </w:p>
    <w:p w14:paraId="4133C0FA" w14:textId="77777777" w:rsidR="0049573D" w:rsidRDefault="00073183">
      <w:pPr>
        <w:pStyle w:val="Heading1"/>
        <w:numPr>
          <w:ilvl w:val="1"/>
          <w:numId w:val="27"/>
        </w:numPr>
        <w:tabs>
          <w:tab w:val="left" w:pos="625"/>
        </w:tabs>
        <w:kinsoku w:val="0"/>
        <w:overflowPunct w:val="0"/>
        <w:spacing w:before="179"/>
        <w:rPr>
          <w:spacing w:val="-2"/>
        </w:rPr>
      </w:pPr>
      <w:r>
        <w:rPr>
          <w:spacing w:val="-2"/>
          <w:lang w:val="en"/>
        </w:rPr>
        <w:t>Reagents</w:t>
      </w:r>
    </w:p>
    <w:p w14:paraId="797F19B9" w14:textId="77777777" w:rsidR="0049573D" w:rsidRDefault="0049573D">
      <w:pPr>
        <w:pStyle w:val="BodyText"/>
        <w:kinsoku w:val="0"/>
        <w:overflowPunct w:val="0"/>
        <w:spacing w:before="10"/>
        <w:rPr>
          <w:b/>
          <w:bCs/>
          <w:sz w:val="20"/>
          <w:szCs w:val="20"/>
        </w:rPr>
      </w:pPr>
    </w:p>
    <w:p w14:paraId="1C0AC56C" w14:textId="77777777" w:rsidR="0049573D" w:rsidRDefault="00073183">
      <w:pPr>
        <w:pStyle w:val="ListParagraph"/>
        <w:numPr>
          <w:ilvl w:val="2"/>
          <w:numId w:val="27"/>
        </w:numPr>
        <w:tabs>
          <w:tab w:val="left" w:pos="824"/>
        </w:tabs>
        <w:kinsoku w:val="0"/>
        <w:overflowPunct w:val="0"/>
        <w:spacing w:before="0"/>
        <w:rPr>
          <w:b/>
          <w:bCs/>
          <w:spacing w:val="-2"/>
        </w:rPr>
      </w:pPr>
      <w:r>
        <w:rPr>
          <w:b/>
          <w:bCs/>
          <w:spacing w:val="-2"/>
          <w:lang w:val="en"/>
        </w:rPr>
        <w:t xml:space="preserve"> For asepsis</w:t>
      </w:r>
    </w:p>
    <w:p w14:paraId="64447369" w14:textId="4DC81A90" w:rsidR="0049573D" w:rsidRDefault="00680B50">
      <w:pPr>
        <w:pStyle w:val="ListParagraph"/>
        <w:numPr>
          <w:ilvl w:val="0"/>
          <w:numId w:val="23"/>
        </w:numPr>
        <w:tabs>
          <w:tab w:val="left" w:pos="582"/>
        </w:tabs>
        <w:kinsoku w:val="0"/>
        <w:overflowPunct w:val="0"/>
        <w:spacing w:before="120"/>
        <w:rPr>
          <w:spacing w:val="-2"/>
        </w:rPr>
      </w:pPr>
      <w:proofErr w:type="spellStart"/>
      <w:r>
        <w:rPr>
          <w:spacing w:val="-2"/>
          <w:lang w:val="en"/>
        </w:rPr>
        <w:t>MilliQ</w:t>
      </w:r>
      <w:proofErr w:type="spellEnd"/>
      <w:r>
        <w:rPr>
          <w:spacing w:val="-2"/>
          <w:lang w:val="en"/>
        </w:rPr>
        <w:t xml:space="preserve"> </w:t>
      </w:r>
      <w:r w:rsidR="00073183">
        <w:rPr>
          <w:spacing w:val="-2"/>
          <w:lang w:val="en"/>
        </w:rPr>
        <w:t>Water;</w:t>
      </w:r>
    </w:p>
    <w:p w14:paraId="310C5F4F" w14:textId="77777777" w:rsidR="0049573D" w:rsidRPr="002C0E7A" w:rsidRDefault="00073183">
      <w:pPr>
        <w:pStyle w:val="ListParagraph"/>
        <w:numPr>
          <w:ilvl w:val="0"/>
          <w:numId w:val="23"/>
        </w:numPr>
        <w:tabs>
          <w:tab w:val="left" w:pos="582"/>
        </w:tabs>
        <w:kinsoku w:val="0"/>
        <w:overflowPunct w:val="0"/>
        <w:spacing w:before="59"/>
        <w:rPr>
          <w:spacing w:val="-4"/>
        </w:rPr>
      </w:pPr>
      <w:r w:rsidRPr="00FE23C0">
        <w:rPr>
          <w:lang w:val="en"/>
        </w:rPr>
        <w:t>Disinfectant alcohol solution at 81</w:t>
      </w:r>
      <w:r w:rsidRPr="00FE23C0">
        <w:rPr>
          <w:spacing w:val="-4"/>
          <w:lang w:val="en"/>
        </w:rPr>
        <w:t xml:space="preserve"> ºGL;</w:t>
      </w:r>
    </w:p>
    <w:p w14:paraId="42B11D36" w14:textId="77777777" w:rsidR="0049573D" w:rsidRPr="00FE23C0" w:rsidRDefault="00073183">
      <w:pPr>
        <w:pStyle w:val="ListParagraph"/>
        <w:numPr>
          <w:ilvl w:val="0"/>
          <w:numId w:val="23"/>
        </w:numPr>
        <w:tabs>
          <w:tab w:val="left" w:pos="582"/>
        </w:tabs>
        <w:kinsoku w:val="0"/>
        <w:overflowPunct w:val="0"/>
        <w:spacing w:before="57"/>
        <w:rPr>
          <w:spacing w:val="-4"/>
          <w:lang w:val="pt-BR"/>
        </w:rPr>
      </w:pPr>
      <w:r w:rsidRPr="00FE23C0">
        <w:rPr>
          <w:spacing w:val="-4"/>
          <w:lang w:val="en"/>
        </w:rPr>
        <w:t xml:space="preserve"> 2.0</w:t>
      </w:r>
      <w:r>
        <w:rPr>
          <w:lang w:val="en"/>
        </w:rPr>
        <w:t>% sodium hypochlorite solution.</w:t>
      </w:r>
    </w:p>
    <w:p w14:paraId="1FBA6D59" w14:textId="77777777" w:rsidR="0049573D" w:rsidRDefault="00073183">
      <w:pPr>
        <w:pStyle w:val="Heading1"/>
        <w:numPr>
          <w:ilvl w:val="2"/>
          <w:numId w:val="27"/>
        </w:numPr>
        <w:tabs>
          <w:tab w:val="left" w:pos="824"/>
        </w:tabs>
        <w:kinsoku w:val="0"/>
        <w:overflowPunct w:val="0"/>
        <w:spacing w:before="179"/>
        <w:rPr>
          <w:spacing w:val="-2"/>
        </w:rPr>
      </w:pPr>
      <w:r>
        <w:rPr>
          <w:lang w:val="en"/>
        </w:rPr>
        <w:t>To carry out the</w:t>
      </w:r>
      <w:r>
        <w:rPr>
          <w:spacing w:val="-2"/>
          <w:lang w:val="en"/>
        </w:rPr>
        <w:t xml:space="preserve"> procedure</w:t>
      </w:r>
    </w:p>
    <w:p w14:paraId="4E01A2CF" w14:textId="77777777" w:rsidR="0049573D" w:rsidRPr="002C0E7A" w:rsidRDefault="00073183">
      <w:pPr>
        <w:pStyle w:val="ListParagraph"/>
        <w:numPr>
          <w:ilvl w:val="0"/>
          <w:numId w:val="22"/>
        </w:numPr>
        <w:tabs>
          <w:tab w:val="left" w:pos="582"/>
        </w:tabs>
        <w:kinsoku w:val="0"/>
        <w:overflowPunct w:val="0"/>
        <w:spacing w:before="117"/>
        <w:rPr>
          <w:spacing w:val="-2"/>
        </w:rPr>
      </w:pPr>
      <w:r w:rsidRPr="00FE23C0">
        <w:rPr>
          <w:lang w:val="en"/>
        </w:rPr>
        <w:t>Set of</w:t>
      </w:r>
      <w:r w:rsidRPr="00FE23C0">
        <w:rPr>
          <w:i/>
          <w:iCs/>
          <w:lang w:val="en"/>
        </w:rPr>
        <w:t xml:space="preserve"> primers</w:t>
      </w:r>
      <w:r w:rsidRPr="00FE23C0">
        <w:rPr>
          <w:lang w:val="en"/>
        </w:rPr>
        <w:t xml:space="preserve"> specific to the pathogen of</w:t>
      </w:r>
      <w:r w:rsidRPr="00FE23C0">
        <w:rPr>
          <w:spacing w:val="-2"/>
          <w:lang w:val="en"/>
        </w:rPr>
        <w:t xml:space="preserve"> interest</w:t>
      </w:r>
    </w:p>
    <w:p w14:paraId="2FCFB0DF" w14:textId="77777777" w:rsidR="0049573D" w:rsidRDefault="00073183">
      <w:pPr>
        <w:pStyle w:val="ListParagraph"/>
        <w:numPr>
          <w:ilvl w:val="0"/>
          <w:numId w:val="22"/>
        </w:numPr>
        <w:tabs>
          <w:tab w:val="left" w:pos="582"/>
        </w:tabs>
        <w:kinsoku w:val="0"/>
        <w:overflowPunct w:val="0"/>
        <w:rPr>
          <w:i/>
          <w:iCs/>
          <w:spacing w:val="-2"/>
        </w:rPr>
      </w:pPr>
      <w:r>
        <w:rPr>
          <w:i/>
          <w:iCs/>
          <w:lang w:val="en"/>
        </w:rPr>
        <w:lastRenderedPageBreak/>
        <w:t>Superscript IV: First strand synthesis system</w:t>
      </w:r>
      <w:r>
        <w:rPr>
          <w:i/>
          <w:iCs/>
          <w:spacing w:val="-2"/>
          <w:lang w:val="en"/>
        </w:rPr>
        <w:t xml:space="preserve"> (</w:t>
      </w:r>
      <w:proofErr w:type="spellStart"/>
      <w:r>
        <w:rPr>
          <w:i/>
          <w:iCs/>
          <w:spacing w:val="-2"/>
          <w:lang w:val="en"/>
        </w:rPr>
        <w:t>ThermoFisher</w:t>
      </w:r>
      <w:proofErr w:type="spellEnd"/>
      <w:r>
        <w:rPr>
          <w:i/>
          <w:iCs/>
          <w:spacing w:val="-2"/>
          <w:lang w:val="en"/>
        </w:rPr>
        <w:t>)</w:t>
      </w:r>
    </w:p>
    <w:p w14:paraId="4DC13467" w14:textId="77777777" w:rsidR="0049573D" w:rsidRDefault="00073183">
      <w:pPr>
        <w:pStyle w:val="ListParagraph"/>
        <w:numPr>
          <w:ilvl w:val="0"/>
          <w:numId w:val="22"/>
        </w:numPr>
        <w:tabs>
          <w:tab w:val="left" w:pos="582"/>
        </w:tabs>
        <w:kinsoku w:val="0"/>
        <w:overflowPunct w:val="0"/>
        <w:spacing w:before="59"/>
        <w:rPr>
          <w:spacing w:val="-2"/>
        </w:rPr>
      </w:pPr>
      <w:r>
        <w:rPr>
          <w:i/>
          <w:iCs/>
          <w:lang w:val="en"/>
        </w:rPr>
        <w:t>Q5 Hot Start High Fidelity DNA polymerase</w:t>
      </w:r>
      <w:r>
        <w:rPr>
          <w:spacing w:val="-2"/>
          <w:lang w:val="en"/>
        </w:rPr>
        <w:t xml:space="preserve"> (NEB)</w:t>
      </w:r>
    </w:p>
    <w:p w14:paraId="080421A6" w14:textId="77777777" w:rsidR="0049573D" w:rsidRDefault="00073183">
      <w:pPr>
        <w:pStyle w:val="ListParagraph"/>
        <w:numPr>
          <w:ilvl w:val="0"/>
          <w:numId w:val="22"/>
        </w:numPr>
        <w:tabs>
          <w:tab w:val="left" w:pos="582"/>
        </w:tabs>
        <w:kinsoku w:val="0"/>
        <w:overflowPunct w:val="0"/>
        <w:spacing w:before="59"/>
        <w:rPr>
          <w:spacing w:val="-2"/>
        </w:rPr>
      </w:pPr>
      <w:r>
        <w:rPr>
          <w:i/>
          <w:iCs/>
          <w:lang w:val="en"/>
        </w:rPr>
        <w:t>Qubit dsDNA HS Assay Kit</w:t>
      </w:r>
      <w:r>
        <w:rPr>
          <w:spacing w:val="-2"/>
          <w:lang w:val="en"/>
        </w:rPr>
        <w:t xml:space="preserve"> (</w:t>
      </w:r>
      <w:proofErr w:type="spellStart"/>
      <w:r>
        <w:rPr>
          <w:spacing w:val="-2"/>
          <w:lang w:val="en"/>
        </w:rPr>
        <w:t>ThermoFisher</w:t>
      </w:r>
      <w:proofErr w:type="spellEnd"/>
      <w:r>
        <w:rPr>
          <w:spacing w:val="-2"/>
          <w:lang w:val="en"/>
        </w:rPr>
        <w:t>)</w:t>
      </w:r>
    </w:p>
    <w:p w14:paraId="218B82B2" w14:textId="77777777" w:rsidR="0049573D" w:rsidRDefault="00073183">
      <w:pPr>
        <w:pStyle w:val="ListParagraph"/>
        <w:numPr>
          <w:ilvl w:val="0"/>
          <w:numId w:val="22"/>
        </w:numPr>
        <w:tabs>
          <w:tab w:val="left" w:pos="582"/>
        </w:tabs>
        <w:kinsoku w:val="0"/>
        <w:overflowPunct w:val="0"/>
        <w:spacing w:before="59"/>
        <w:rPr>
          <w:spacing w:val="-2"/>
        </w:rPr>
      </w:pPr>
      <w:r>
        <w:rPr>
          <w:i/>
          <w:iCs/>
          <w:lang w:val="en"/>
        </w:rPr>
        <w:t xml:space="preserve">DNA Chip </w:t>
      </w:r>
      <w:proofErr w:type="spellStart"/>
      <w:r>
        <w:rPr>
          <w:i/>
          <w:iCs/>
          <w:lang w:val="en"/>
        </w:rPr>
        <w:t>Extreded</w:t>
      </w:r>
      <w:proofErr w:type="spellEnd"/>
      <w:r>
        <w:rPr>
          <w:i/>
          <w:iCs/>
          <w:lang w:val="en"/>
        </w:rPr>
        <w:t xml:space="preserve"> Range HT</w:t>
      </w:r>
      <w:r>
        <w:rPr>
          <w:lang w:val="en"/>
        </w:rPr>
        <w:t xml:space="preserve"> (Perkin</w:t>
      </w:r>
      <w:r>
        <w:rPr>
          <w:spacing w:val="-2"/>
          <w:lang w:val="en"/>
        </w:rPr>
        <w:t xml:space="preserve"> Elmer)</w:t>
      </w:r>
    </w:p>
    <w:p w14:paraId="0021B2A5" w14:textId="77777777" w:rsidR="0049573D" w:rsidRDefault="00073183">
      <w:pPr>
        <w:pStyle w:val="ListParagraph"/>
        <w:numPr>
          <w:ilvl w:val="0"/>
          <w:numId w:val="22"/>
        </w:numPr>
        <w:tabs>
          <w:tab w:val="left" w:pos="582"/>
        </w:tabs>
        <w:kinsoku w:val="0"/>
        <w:overflowPunct w:val="0"/>
        <w:spacing w:before="59"/>
        <w:rPr>
          <w:spacing w:val="-2"/>
        </w:rPr>
      </w:pPr>
      <w:r>
        <w:rPr>
          <w:i/>
          <w:iCs/>
          <w:lang w:val="en"/>
        </w:rPr>
        <w:t xml:space="preserve">DNA </w:t>
      </w:r>
      <w:proofErr w:type="spellStart"/>
      <w:r>
        <w:rPr>
          <w:i/>
          <w:iCs/>
          <w:lang w:val="en"/>
        </w:rPr>
        <w:t>HiSens</w:t>
      </w:r>
      <w:proofErr w:type="spellEnd"/>
      <w:r>
        <w:rPr>
          <w:i/>
          <w:iCs/>
          <w:lang w:val="en"/>
        </w:rPr>
        <w:t xml:space="preserve"> Reagent Kit</w:t>
      </w:r>
      <w:r>
        <w:rPr>
          <w:lang w:val="en"/>
        </w:rPr>
        <w:t xml:space="preserve"> CLS760672 (Elmer </w:t>
      </w:r>
      <w:proofErr w:type="gramStart"/>
      <w:r>
        <w:rPr>
          <w:lang w:val="en"/>
        </w:rPr>
        <w:t>Perkin</w:t>
      </w:r>
      <w:r>
        <w:rPr>
          <w:spacing w:val="-2"/>
          <w:lang w:val="en"/>
        </w:rPr>
        <w:t xml:space="preserve"> )</w:t>
      </w:r>
      <w:proofErr w:type="gramEnd"/>
    </w:p>
    <w:p w14:paraId="27CF1E76" w14:textId="77777777" w:rsidR="0049573D" w:rsidRDefault="00073183">
      <w:pPr>
        <w:pStyle w:val="ListParagraph"/>
        <w:numPr>
          <w:ilvl w:val="0"/>
          <w:numId w:val="22"/>
        </w:numPr>
        <w:tabs>
          <w:tab w:val="left" w:pos="582"/>
        </w:tabs>
        <w:kinsoku w:val="0"/>
        <w:overflowPunct w:val="0"/>
        <w:spacing w:before="58"/>
        <w:rPr>
          <w:spacing w:val="-2"/>
        </w:rPr>
      </w:pPr>
      <w:r>
        <w:rPr>
          <w:i/>
          <w:iCs/>
          <w:lang w:val="en"/>
        </w:rPr>
        <w:t>Illumina DNA Prep Kit</w:t>
      </w:r>
      <w:r>
        <w:rPr>
          <w:spacing w:val="-2"/>
          <w:lang w:val="en"/>
        </w:rPr>
        <w:t xml:space="preserve"> (Illumina)</w:t>
      </w:r>
    </w:p>
    <w:p w14:paraId="4FD06963" w14:textId="77777777" w:rsidR="0049573D" w:rsidRDefault="00073183">
      <w:pPr>
        <w:pStyle w:val="ListParagraph"/>
        <w:numPr>
          <w:ilvl w:val="0"/>
          <w:numId w:val="22"/>
        </w:numPr>
        <w:tabs>
          <w:tab w:val="left" w:pos="582"/>
        </w:tabs>
        <w:kinsoku w:val="0"/>
        <w:overflowPunct w:val="0"/>
        <w:spacing w:before="62"/>
        <w:rPr>
          <w:spacing w:val="-2"/>
        </w:rPr>
      </w:pPr>
      <w:r>
        <w:rPr>
          <w:lang w:val="en"/>
        </w:rPr>
        <w:t xml:space="preserve">  </w:t>
      </w:r>
      <w:r>
        <w:rPr>
          <w:spacing w:val="-2"/>
          <w:lang w:val="en"/>
        </w:rPr>
        <w:t xml:space="preserve"> Nuclease-free water</w:t>
      </w:r>
    </w:p>
    <w:p w14:paraId="0967DEFF" w14:textId="77777777" w:rsidR="0049573D" w:rsidRDefault="00073183">
      <w:pPr>
        <w:pStyle w:val="ListParagraph"/>
        <w:numPr>
          <w:ilvl w:val="0"/>
          <w:numId w:val="22"/>
        </w:numPr>
        <w:tabs>
          <w:tab w:val="left" w:pos="582"/>
        </w:tabs>
        <w:kinsoku w:val="0"/>
        <w:overflowPunct w:val="0"/>
        <w:spacing w:before="59"/>
        <w:rPr>
          <w:spacing w:val="-2"/>
        </w:rPr>
      </w:pPr>
      <w:r>
        <w:rPr>
          <w:lang w:val="en"/>
        </w:rPr>
        <w:t>ETHANOL PA for molecular</w:t>
      </w:r>
      <w:r>
        <w:rPr>
          <w:spacing w:val="-2"/>
          <w:lang w:val="en"/>
        </w:rPr>
        <w:t xml:space="preserve"> biology</w:t>
      </w:r>
    </w:p>
    <w:p w14:paraId="70E2A2EB" w14:textId="77777777" w:rsidR="0049573D" w:rsidRDefault="00073183">
      <w:pPr>
        <w:pStyle w:val="ListParagraph"/>
        <w:numPr>
          <w:ilvl w:val="0"/>
          <w:numId w:val="22"/>
        </w:numPr>
        <w:tabs>
          <w:tab w:val="left" w:pos="582"/>
        </w:tabs>
        <w:kinsoku w:val="0"/>
        <w:overflowPunct w:val="0"/>
        <w:spacing w:before="59"/>
        <w:rPr>
          <w:spacing w:val="-5"/>
        </w:rPr>
      </w:pPr>
      <w:r>
        <w:rPr>
          <w:lang w:val="en"/>
        </w:rPr>
        <w:t xml:space="preserve">Sodium </w:t>
      </w:r>
      <w:proofErr w:type="gramStart"/>
      <w:r>
        <w:rPr>
          <w:lang w:val="en"/>
        </w:rPr>
        <w:t>Hydroxide  (</w:t>
      </w:r>
      <w:proofErr w:type="gramEnd"/>
      <w:r>
        <w:rPr>
          <w:lang w:val="en"/>
        </w:rPr>
        <w:t>NaOH)</w:t>
      </w:r>
      <w:r>
        <w:rPr>
          <w:spacing w:val="-5"/>
          <w:lang w:val="en"/>
        </w:rPr>
        <w:t xml:space="preserve"> 1N</w:t>
      </w:r>
    </w:p>
    <w:p w14:paraId="4190F9BF" w14:textId="77777777" w:rsidR="0049573D" w:rsidRDefault="00073183">
      <w:pPr>
        <w:pStyle w:val="Heading1"/>
        <w:numPr>
          <w:ilvl w:val="1"/>
          <w:numId w:val="27"/>
        </w:numPr>
        <w:tabs>
          <w:tab w:val="left" w:pos="624"/>
        </w:tabs>
        <w:kinsoku w:val="0"/>
        <w:overflowPunct w:val="0"/>
        <w:spacing w:before="59"/>
        <w:ind w:left="623" w:hanging="402"/>
        <w:rPr>
          <w:spacing w:val="-2"/>
        </w:rPr>
      </w:pPr>
      <w:r>
        <w:rPr>
          <w:spacing w:val="-2"/>
          <w:lang w:val="en"/>
        </w:rPr>
        <w:t xml:space="preserve"> Library preparation</w:t>
      </w:r>
    </w:p>
    <w:p w14:paraId="71C9EF46" w14:textId="77777777" w:rsidR="0049573D" w:rsidRPr="002C0E7A" w:rsidRDefault="00073183">
      <w:pPr>
        <w:pStyle w:val="BodyText"/>
        <w:kinsoku w:val="0"/>
        <w:overflowPunct w:val="0"/>
        <w:spacing w:before="120"/>
        <w:ind w:left="222" w:right="225"/>
        <w:jc w:val="both"/>
      </w:pPr>
      <w:r w:rsidRPr="00FE23C0">
        <w:rPr>
          <w:lang w:val="en"/>
        </w:rPr>
        <w:t>To exemplify the procedure of genomic library preparation and sequencing, the amplification reaction will be performed using the ARTIC V4 primer set for sequencing the complete genome of SARS-CoV-2.</w:t>
      </w:r>
    </w:p>
    <w:p w14:paraId="6AED36EE" w14:textId="77777777" w:rsidR="0049573D" w:rsidRDefault="00073183">
      <w:pPr>
        <w:pStyle w:val="Heading1"/>
        <w:numPr>
          <w:ilvl w:val="2"/>
          <w:numId w:val="27"/>
        </w:numPr>
        <w:tabs>
          <w:tab w:val="left" w:pos="824"/>
        </w:tabs>
        <w:kinsoku w:val="0"/>
        <w:overflowPunct w:val="0"/>
        <w:spacing w:before="120"/>
        <w:jc w:val="both"/>
        <w:rPr>
          <w:spacing w:val="-4"/>
        </w:rPr>
      </w:pPr>
      <w:r>
        <w:rPr>
          <w:lang w:val="en"/>
        </w:rPr>
        <w:t xml:space="preserve"> </w:t>
      </w:r>
      <w:r>
        <w:rPr>
          <w:spacing w:val="-4"/>
          <w:lang w:val="en"/>
        </w:rPr>
        <w:t xml:space="preserve"> CDNA Synthesis</w:t>
      </w:r>
    </w:p>
    <w:p w14:paraId="296134E2" w14:textId="77777777" w:rsidR="0049573D" w:rsidRDefault="0049573D">
      <w:pPr>
        <w:pStyle w:val="BodyText"/>
        <w:kinsoku w:val="0"/>
        <w:overflowPunct w:val="0"/>
        <w:spacing w:before="5"/>
        <w:rPr>
          <w:b/>
          <w:bCs/>
          <w:sz w:val="20"/>
          <w:szCs w:val="20"/>
        </w:rPr>
      </w:pPr>
    </w:p>
    <w:p w14:paraId="31529BD9" w14:textId="49DE09AB" w:rsidR="00680B50" w:rsidRPr="00680B50" w:rsidRDefault="00073183" w:rsidP="00680B50">
      <w:pPr>
        <w:pStyle w:val="ListParagraph"/>
        <w:numPr>
          <w:ilvl w:val="3"/>
          <w:numId w:val="27"/>
        </w:numPr>
        <w:tabs>
          <w:tab w:val="left" w:pos="1022"/>
        </w:tabs>
        <w:kinsoku w:val="0"/>
        <w:overflowPunct w:val="0"/>
        <w:spacing w:before="0"/>
        <w:jc w:val="both"/>
        <w:rPr>
          <w:spacing w:val="-5"/>
        </w:rPr>
      </w:pPr>
      <w:r>
        <w:rPr>
          <w:b/>
          <w:bCs/>
          <w:lang w:val="en"/>
        </w:rPr>
        <w:t>Solutions and</w:t>
      </w:r>
      <w:r>
        <w:rPr>
          <w:b/>
          <w:bCs/>
          <w:spacing w:val="-2"/>
          <w:lang w:val="en"/>
        </w:rPr>
        <w:t xml:space="preserve"> reagents</w:t>
      </w:r>
      <w:r w:rsidR="000A05F0">
        <w:rPr>
          <w:b/>
          <w:bCs/>
          <w:spacing w:val="-2"/>
          <w:lang w:val="en"/>
        </w:rPr>
        <w:t xml:space="preserve"> </w:t>
      </w:r>
    </w:p>
    <w:p w14:paraId="75F89FE3" w14:textId="1FA29F53" w:rsidR="0049573D" w:rsidRPr="00680B50" w:rsidRDefault="00073183" w:rsidP="00680B50">
      <w:pPr>
        <w:pStyle w:val="ListParagraph"/>
        <w:numPr>
          <w:ilvl w:val="0"/>
          <w:numId w:val="21"/>
        </w:numPr>
        <w:tabs>
          <w:tab w:val="left" w:pos="1022"/>
        </w:tabs>
        <w:kinsoku w:val="0"/>
        <w:overflowPunct w:val="0"/>
        <w:jc w:val="both"/>
        <w:rPr>
          <w:spacing w:val="-5"/>
        </w:rPr>
      </w:pPr>
      <w:r w:rsidRPr="00680B50">
        <w:rPr>
          <w:spacing w:val="-2"/>
          <w:lang w:val="en"/>
        </w:rPr>
        <w:t>Superscript</w:t>
      </w:r>
      <w:r w:rsidRPr="00680B50">
        <w:rPr>
          <w:spacing w:val="-5"/>
          <w:lang w:val="en"/>
        </w:rPr>
        <w:t xml:space="preserve"> IV</w:t>
      </w:r>
    </w:p>
    <w:p w14:paraId="5E1AB216" w14:textId="77777777" w:rsidR="0049573D" w:rsidRDefault="00073183">
      <w:pPr>
        <w:pStyle w:val="ListParagraph"/>
        <w:numPr>
          <w:ilvl w:val="0"/>
          <w:numId w:val="21"/>
        </w:numPr>
        <w:tabs>
          <w:tab w:val="left" w:pos="582"/>
        </w:tabs>
        <w:kinsoku w:val="0"/>
        <w:overflowPunct w:val="0"/>
        <w:spacing w:before="59"/>
        <w:rPr>
          <w:spacing w:val="-2"/>
        </w:rPr>
      </w:pPr>
      <w:r>
        <w:rPr>
          <w:lang w:val="en"/>
        </w:rPr>
        <w:t>mix dNTPs (10 mM</w:t>
      </w:r>
      <w:r>
        <w:rPr>
          <w:spacing w:val="-2"/>
          <w:lang w:val="en"/>
        </w:rPr>
        <w:t xml:space="preserve"> each)</w:t>
      </w:r>
    </w:p>
    <w:p w14:paraId="412EE21D" w14:textId="77777777" w:rsidR="0049573D" w:rsidRDefault="00073183">
      <w:pPr>
        <w:pStyle w:val="ListParagraph"/>
        <w:numPr>
          <w:ilvl w:val="0"/>
          <w:numId w:val="21"/>
        </w:numPr>
        <w:tabs>
          <w:tab w:val="left" w:pos="582"/>
        </w:tabs>
        <w:kinsoku w:val="0"/>
        <w:overflowPunct w:val="0"/>
        <w:spacing w:before="59"/>
        <w:rPr>
          <w:spacing w:val="-5"/>
        </w:rPr>
      </w:pPr>
      <w:proofErr w:type="spellStart"/>
      <w:r>
        <w:rPr>
          <w:lang w:val="en"/>
        </w:rPr>
        <w:t>Randon</w:t>
      </w:r>
      <w:proofErr w:type="spellEnd"/>
      <w:r>
        <w:rPr>
          <w:lang w:val="en"/>
        </w:rPr>
        <w:t xml:space="preserve"> Hexamer (50</w:t>
      </w:r>
      <w:r>
        <w:rPr>
          <w:spacing w:val="-5"/>
          <w:lang w:val="en"/>
        </w:rPr>
        <w:t xml:space="preserve"> </w:t>
      </w:r>
      <w:proofErr w:type="spellStart"/>
      <w:r>
        <w:rPr>
          <w:spacing w:val="-5"/>
          <w:lang w:val="en"/>
        </w:rPr>
        <w:t>μM</w:t>
      </w:r>
      <w:proofErr w:type="spellEnd"/>
      <w:r>
        <w:rPr>
          <w:spacing w:val="-5"/>
          <w:lang w:val="en"/>
        </w:rPr>
        <w:t>)</w:t>
      </w:r>
    </w:p>
    <w:p w14:paraId="3EA5507F" w14:textId="6625B9CA" w:rsidR="0049573D" w:rsidRPr="000A05F0" w:rsidRDefault="00073183">
      <w:pPr>
        <w:pStyle w:val="ListParagraph"/>
        <w:numPr>
          <w:ilvl w:val="0"/>
          <w:numId w:val="21"/>
        </w:numPr>
        <w:tabs>
          <w:tab w:val="left" w:pos="582"/>
        </w:tabs>
        <w:kinsoku w:val="0"/>
        <w:overflowPunct w:val="0"/>
        <w:spacing w:before="59" w:line="274" w:lineRule="exact"/>
        <w:rPr>
          <w:spacing w:val="-2"/>
        </w:rPr>
      </w:pPr>
      <w:r>
        <w:rPr>
          <w:lang w:val="en"/>
        </w:rPr>
        <w:t xml:space="preserve"> </w:t>
      </w:r>
      <w:r>
        <w:rPr>
          <w:spacing w:val="-2"/>
          <w:lang w:val="en"/>
        </w:rPr>
        <w:t xml:space="preserve"> RNase inhibitor</w:t>
      </w:r>
    </w:p>
    <w:p w14:paraId="50555DF6" w14:textId="4928C8E5" w:rsidR="000A05F0" w:rsidRPr="000A05F0" w:rsidRDefault="000A05F0" w:rsidP="000A05F0">
      <w:pPr>
        <w:pStyle w:val="BodyText"/>
        <w:kinsoku w:val="0"/>
        <w:overflowPunct w:val="0"/>
        <w:spacing w:before="0" w:line="269" w:lineRule="exact"/>
        <w:ind w:left="582"/>
        <w:rPr>
          <w:spacing w:val="-2"/>
          <w:sz w:val="20"/>
          <w:szCs w:val="20"/>
        </w:rPr>
      </w:pPr>
      <w:r>
        <w:rPr>
          <w:sz w:val="20"/>
          <w:szCs w:val="20"/>
          <w:lang w:val="en"/>
        </w:rPr>
        <w:t>Stored in freezer (-25°C to -</w:t>
      </w:r>
      <w:r>
        <w:rPr>
          <w:spacing w:val="-2"/>
          <w:sz w:val="20"/>
          <w:szCs w:val="20"/>
          <w:lang w:val="en"/>
        </w:rPr>
        <w:t>15°C)</w:t>
      </w:r>
    </w:p>
    <w:p w14:paraId="1BC1243D" w14:textId="77777777" w:rsidR="0049573D" w:rsidRDefault="00073183">
      <w:pPr>
        <w:pStyle w:val="Heading1"/>
        <w:numPr>
          <w:ilvl w:val="3"/>
          <w:numId w:val="27"/>
        </w:numPr>
        <w:tabs>
          <w:tab w:val="left" w:pos="1025"/>
        </w:tabs>
        <w:kinsoku w:val="0"/>
        <w:overflowPunct w:val="0"/>
        <w:spacing w:before="128"/>
        <w:ind w:left="1024" w:hanging="803"/>
        <w:rPr>
          <w:spacing w:val="-2"/>
        </w:rPr>
      </w:pPr>
      <w:r>
        <w:rPr>
          <w:lang w:val="en"/>
        </w:rPr>
        <w:t>Description of the</w:t>
      </w:r>
      <w:r>
        <w:rPr>
          <w:spacing w:val="-2"/>
          <w:lang w:val="en"/>
        </w:rPr>
        <w:t xml:space="preserve"> procedure</w:t>
      </w:r>
    </w:p>
    <w:p w14:paraId="4C9CC3CE" w14:textId="77777777" w:rsidR="000A05F0" w:rsidRPr="000A05F0" w:rsidRDefault="00073183">
      <w:pPr>
        <w:pStyle w:val="ListParagraph"/>
        <w:numPr>
          <w:ilvl w:val="0"/>
          <w:numId w:val="20"/>
        </w:numPr>
        <w:tabs>
          <w:tab w:val="left" w:pos="650"/>
          <w:tab w:val="left" w:pos="1709"/>
          <w:tab w:val="left" w:pos="2048"/>
          <w:tab w:val="left" w:pos="3558"/>
          <w:tab w:val="left" w:pos="4019"/>
          <w:tab w:val="left" w:pos="5287"/>
          <w:tab w:val="left" w:pos="5827"/>
          <w:tab w:val="left" w:pos="6484"/>
          <w:tab w:val="left" w:pos="7501"/>
          <w:tab w:val="left" w:pos="7839"/>
          <w:tab w:val="left" w:pos="8179"/>
          <w:tab w:val="left" w:pos="8584"/>
        </w:tabs>
        <w:kinsoku w:val="0"/>
        <w:overflowPunct w:val="0"/>
        <w:spacing w:before="120"/>
        <w:ind w:right="232"/>
        <w:rPr>
          <w:spacing w:val="-2"/>
        </w:rPr>
      </w:pPr>
      <w:r>
        <w:rPr>
          <w:spacing w:val="-2"/>
          <w:lang w:val="en"/>
        </w:rPr>
        <w:t>Separate</w:t>
      </w:r>
      <w:r>
        <w:rPr>
          <w:lang w:val="en"/>
        </w:rPr>
        <w:tab/>
      </w:r>
      <w:r>
        <w:rPr>
          <w:spacing w:val="-10"/>
          <w:lang w:val="en"/>
        </w:rPr>
        <w:t>and</w:t>
      </w:r>
      <w:r>
        <w:rPr>
          <w:lang w:val="en"/>
        </w:rPr>
        <w:tab/>
      </w:r>
      <w:r>
        <w:rPr>
          <w:spacing w:val="-2"/>
          <w:lang w:val="en"/>
        </w:rPr>
        <w:t>defrost</w:t>
      </w:r>
      <w:r>
        <w:rPr>
          <w:lang w:val="en"/>
        </w:rPr>
        <w:tab/>
      </w:r>
      <w:r>
        <w:rPr>
          <w:spacing w:val="-6"/>
          <w:lang w:val="en"/>
        </w:rPr>
        <w:t>the</w:t>
      </w:r>
      <w:r>
        <w:rPr>
          <w:lang w:val="en"/>
        </w:rPr>
        <w:tab/>
      </w:r>
      <w:r>
        <w:rPr>
          <w:spacing w:val="-2"/>
          <w:lang w:val="en"/>
        </w:rPr>
        <w:t>reagents in</w:t>
      </w:r>
      <w:r>
        <w:rPr>
          <w:lang w:val="en"/>
        </w:rPr>
        <w:tab/>
      </w:r>
      <w:r>
        <w:rPr>
          <w:lang w:val="en"/>
        </w:rPr>
        <w:tab/>
      </w:r>
      <w:r>
        <w:rPr>
          <w:spacing w:val="-4"/>
          <w:lang w:val="en"/>
        </w:rPr>
        <w:t>ice</w:t>
      </w:r>
      <w:r>
        <w:rPr>
          <w:lang w:val="en"/>
        </w:rPr>
        <w:t xml:space="preserve"> </w:t>
      </w:r>
      <w:r>
        <w:rPr>
          <w:lang w:val="en"/>
        </w:rPr>
        <w:tab/>
      </w:r>
    </w:p>
    <w:p w14:paraId="5B97F4A0" w14:textId="3CAFE277" w:rsidR="0049573D" w:rsidRDefault="00073183" w:rsidP="000A05F0">
      <w:pPr>
        <w:pStyle w:val="ListParagraph"/>
        <w:tabs>
          <w:tab w:val="left" w:pos="650"/>
          <w:tab w:val="left" w:pos="1709"/>
          <w:tab w:val="left" w:pos="2048"/>
          <w:tab w:val="left" w:pos="3558"/>
          <w:tab w:val="left" w:pos="4019"/>
          <w:tab w:val="left" w:pos="5287"/>
          <w:tab w:val="left" w:pos="5827"/>
          <w:tab w:val="left" w:pos="6484"/>
          <w:tab w:val="left" w:pos="7501"/>
          <w:tab w:val="left" w:pos="7839"/>
          <w:tab w:val="left" w:pos="8179"/>
          <w:tab w:val="left" w:pos="8584"/>
        </w:tabs>
        <w:kinsoku w:val="0"/>
        <w:overflowPunct w:val="0"/>
        <w:spacing w:before="120"/>
        <w:ind w:right="232" w:firstLine="0"/>
        <w:rPr>
          <w:spacing w:val="-2"/>
        </w:rPr>
      </w:pPr>
      <w:r>
        <w:rPr>
          <w:spacing w:val="-2"/>
          <w:lang w:val="en"/>
        </w:rPr>
        <w:t>(Table</w:t>
      </w:r>
      <w:r>
        <w:rPr>
          <w:lang w:val="en"/>
        </w:rPr>
        <w:tab/>
      </w:r>
      <w:r>
        <w:rPr>
          <w:spacing w:val="-10"/>
          <w:lang w:val="en"/>
        </w:rPr>
        <w:t>1</w:t>
      </w:r>
      <w:r>
        <w:rPr>
          <w:lang w:val="en"/>
        </w:rPr>
        <w:tab/>
      </w:r>
      <w:r>
        <w:rPr>
          <w:spacing w:val="-10"/>
          <w:lang w:val="en"/>
        </w:rPr>
        <w:t>and</w:t>
      </w:r>
      <w:r w:rsidR="000A05F0">
        <w:rPr>
          <w:lang w:val="en"/>
        </w:rPr>
        <w:t xml:space="preserve"> </w:t>
      </w:r>
      <w:r>
        <w:rPr>
          <w:spacing w:val="-6"/>
          <w:lang w:val="en"/>
        </w:rPr>
        <w:t>2,</w:t>
      </w:r>
      <w:r w:rsidR="000A05F0">
        <w:rPr>
          <w:spacing w:val="-6"/>
          <w:lang w:val="en"/>
        </w:rPr>
        <w:t xml:space="preserve"> </w:t>
      </w:r>
      <w:r>
        <w:rPr>
          <w:spacing w:val="-6"/>
          <w:lang w:val="en"/>
        </w:rPr>
        <w:t>column</w:t>
      </w:r>
      <w:r>
        <w:rPr>
          <w:lang w:val="en"/>
        </w:rPr>
        <w:t xml:space="preserve"> </w:t>
      </w:r>
      <w:r>
        <w:rPr>
          <w:spacing w:val="-2"/>
          <w:lang w:val="en"/>
        </w:rPr>
        <w:t>components);</w:t>
      </w:r>
    </w:p>
    <w:p w14:paraId="6F908E5D" w14:textId="37A5E788" w:rsidR="0049573D" w:rsidRDefault="00073183">
      <w:pPr>
        <w:pStyle w:val="ListParagraph"/>
        <w:numPr>
          <w:ilvl w:val="0"/>
          <w:numId w:val="20"/>
        </w:numPr>
        <w:tabs>
          <w:tab w:val="left" w:pos="650"/>
        </w:tabs>
        <w:kinsoku w:val="0"/>
        <w:overflowPunct w:val="0"/>
        <w:spacing w:before="61"/>
        <w:ind w:right="238"/>
        <w:jc w:val="both"/>
        <w:rPr>
          <w:spacing w:val="-4"/>
        </w:rPr>
      </w:pPr>
      <w:r>
        <w:rPr>
          <w:lang w:val="en"/>
        </w:rPr>
        <w:t>Vortex</w:t>
      </w:r>
      <w:r w:rsidR="000A05F0">
        <w:rPr>
          <w:lang w:val="en"/>
        </w:rPr>
        <w:t xml:space="preserve"> </w:t>
      </w:r>
      <w:r>
        <w:rPr>
          <w:lang w:val="en"/>
        </w:rPr>
        <w:t xml:space="preserve">and centrifuge (1000 x g for 10s) the reaction components before </w:t>
      </w:r>
      <w:r>
        <w:rPr>
          <w:spacing w:val="-4"/>
          <w:lang w:val="en"/>
        </w:rPr>
        <w:t>use;</w:t>
      </w:r>
    </w:p>
    <w:p w14:paraId="17B289BD" w14:textId="64351E3E" w:rsidR="0049573D" w:rsidRDefault="00073183">
      <w:pPr>
        <w:pStyle w:val="ListParagraph"/>
        <w:numPr>
          <w:ilvl w:val="0"/>
          <w:numId w:val="20"/>
        </w:numPr>
        <w:tabs>
          <w:tab w:val="left" w:pos="650"/>
        </w:tabs>
        <w:kinsoku w:val="0"/>
        <w:overflowPunct w:val="0"/>
        <w:ind w:right="239"/>
        <w:jc w:val="both"/>
      </w:pPr>
      <w:r>
        <w:rPr>
          <w:lang w:val="en"/>
        </w:rPr>
        <w:t>Assemble a map with the order of the samples and identify a PCR plate of 96 wells with data + cDNA</w:t>
      </w:r>
    </w:p>
    <w:p w14:paraId="375AC631" w14:textId="77777777" w:rsidR="0049573D" w:rsidRDefault="00073183">
      <w:pPr>
        <w:pStyle w:val="ListParagraph"/>
        <w:numPr>
          <w:ilvl w:val="0"/>
          <w:numId w:val="20"/>
        </w:numPr>
        <w:tabs>
          <w:tab w:val="left" w:pos="650"/>
        </w:tabs>
        <w:kinsoku w:val="0"/>
        <w:overflowPunct w:val="0"/>
        <w:ind w:right="232"/>
        <w:jc w:val="both"/>
      </w:pPr>
      <w:r>
        <w:rPr>
          <w:lang w:val="en"/>
        </w:rPr>
        <w:t xml:space="preserve">In a cleanroom, combine the volumes of the components of table 1 into a 1.5 mL tube, with </w:t>
      </w:r>
      <w:r>
        <w:rPr>
          <w:b/>
          <w:bCs/>
          <w:lang w:val="en"/>
        </w:rPr>
        <w:t xml:space="preserve">the exception </w:t>
      </w:r>
      <w:r>
        <w:rPr>
          <w:lang w:val="en"/>
        </w:rPr>
        <w:t>of RNA (multiply the volumes by the number of samples that will be processed plus an increase of 5% dead volume):</w:t>
      </w:r>
    </w:p>
    <w:p w14:paraId="307217EC" w14:textId="77777777" w:rsidR="0049573D" w:rsidRDefault="0049573D">
      <w:pPr>
        <w:pStyle w:val="BodyText"/>
        <w:kinsoku w:val="0"/>
        <w:overflowPunct w:val="0"/>
        <w:spacing w:before="0"/>
        <w:rPr>
          <w:sz w:val="29"/>
          <w:szCs w:val="29"/>
        </w:rPr>
      </w:pPr>
    </w:p>
    <w:p w14:paraId="240C9593" w14:textId="77777777" w:rsidR="0049573D" w:rsidRDefault="00073183">
      <w:pPr>
        <w:pStyle w:val="BodyText"/>
        <w:kinsoku w:val="0"/>
        <w:overflowPunct w:val="0"/>
        <w:spacing w:before="0"/>
        <w:ind w:left="2450" w:right="2459"/>
        <w:jc w:val="center"/>
        <w:rPr>
          <w:spacing w:val="-10"/>
        </w:rPr>
      </w:pPr>
      <w:r>
        <w:rPr>
          <w:lang w:val="en"/>
        </w:rPr>
        <w:t>TABLE</w:t>
      </w:r>
      <w:r>
        <w:rPr>
          <w:spacing w:val="-10"/>
          <w:lang w:val="en"/>
        </w:rPr>
        <w:t xml:space="preserve"> 1</w:t>
      </w:r>
    </w:p>
    <w:p w14:paraId="11D2DDE7" w14:textId="77777777" w:rsidR="0049573D" w:rsidRDefault="00073183">
      <w:pPr>
        <w:pStyle w:val="BodyText"/>
        <w:kinsoku w:val="0"/>
        <w:overflowPunct w:val="0"/>
        <w:spacing w:after="5"/>
        <w:ind w:left="2450" w:right="2459"/>
        <w:jc w:val="center"/>
        <w:rPr>
          <w:spacing w:val="-4"/>
        </w:rPr>
      </w:pPr>
      <w:r>
        <w:rPr>
          <w:spacing w:val="-4"/>
          <w:lang w:val="en"/>
        </w:rPr>
        <w:t xml:space="preserve"> CDNA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Mastermix</w:t>
      </w:r>
      <w:proofErr w:type="spellEnd"/>
      <w:r>
        <w:rPr>
          <w:lang w:val="en"/>
        </w:rPr>
        <w:t xml:space="preserve"> 1</w:t>
      </w: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90"/>
        <w:gridCol w:w="2902"/>
        <w:gridCol w:w="3121"/>
      </w:tblGrid>
      <w:tr w:rsidR="0049573D" w14:paraId="3B880F5A" w14:textId="77777777">
        <w:trPr>
          <w:trHeight w:val="23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197B4EB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926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>Components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4047896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234" w:right="233"/>
              <w:jc w:val="center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Volume (</w:t>
            </w:r>
            <w:proofErr w:type="spellStart"/>
            <w:r>
              <w:rPr>
                <w:b/>
                <w:bCs/>
                <w:sz w:val="20"/>
                <w:szCs w:val="20"/>
                <w:lang w:val="en"/>
              </w:rPr>
              <w:t>μL</w:t>
            </w:r>
            <w:proofErr w:type="spellEnd"/>
            <w:r>
              <w:rPr>
                <w:b/>
                <w:bCs/>
                <w:sz w:val="20"/>
                <w:szCs w:val="20"/>
                <w:lang w:val="en"/>
              </w:rPr>
              <w:t>)/ per</w:t>
            </w: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 xml:space="preserve"> sample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0A92C479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306" w:right="299"/>
              <w:jc w:val="center"/>
              <w:rPr>
                <w:b/>
                <w:bCs/>
                <w:spacing w:val="-2"/>
                <w:sz w:val="20"/>
                <w:szCs w:val="20"/>
                <w:vertAlign w:val="superscript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Volume (</w:t>
            </w:r>
            <w:proofErr w:type="spellStart"/>
            <w:r>
              <w:rPr>
                <w:b/>
                <w:bCs/>
                <w:sz w:val="20"/>
                <w:szCs w:val="20"/>
                <w:lang w:val="en"/>
              </w:rPr>
              <w:t>μL</w:t>
            </w:r>
            <w:proofErr w:type="spellEnd"/>
            <w:r>
              <w:rPr>
                <w:b/>
                <w:bCs/>
                <w:sz w:val="20"/>
                <w:szCs w:val="20"/>
                <w:lang w:val="en"/>
              </w:rPr>
              <w:t>)/ 96</w:t>
            </w: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 xml:space="preserve"> samples</w:t>
            </w:r>
            <w:r>
              <w:rPr>
                <w:b/>
                <w:bCs/>
                <w:spacing w:val="-2"/>
                <w:sz w:val="20"/>
                <w:szCs w:val="20"/>
                <w:vertAlign w:val="superscript"/>
                <w:lang w:val="en"/>
              </w:rPr>
              <w:t>2</w:t>
            </w:r>
          </w:p>
        </w:tc>
      </w:tr>
      <w:tr w:rsidR="0049573D" w14:paraId="4F322178" w14:textId="77777777">
        <w:trPr>
          <w:trHeight w:val="23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CEC7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07"/>
              <w:rPr>
                <w:spacing w:val="-5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Random Hexamers (50</w:t>
            </w:r>
            <w:r>
              <w:rPr>
                <w:spacing w:val="-5"/>
                <w:sz w:val="20"/>
                <w:szCs w:val="20"/>
                <w:lang w:val="en"/>
              </w:rPr>
              <w:t xml:space="preserve"> </w:t>
            </w:r>
            <w:proofErr w:type="spellStart"/>
            <w:r>
              <w:rPr>
                <w:spacing w:val="-5"/>
                <w:sz w:val="20"/>
                <w:szCs w:val="20"/>
                <w:lang w:val="en"/>
              </w:rPr>
              <w:t>μM</w:t>
            </w:r>
            <w:proofErr w:type="spellEnd"/>
            <w:r>
              <w:rPr>
                <w:spacing w:val="-5"/>
                <w:sz w:val="20"/>
                <w:szCs w:val="20"/>
                <w:lang w:val="en"/>
              </w:rPr>
              <w:t>)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9564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2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  <w:lang w:val="en"/>
              </w:rPr>
              <w:t>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DE2C9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304" w:right="299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101</w:t>
            </w:r>
          </w:p>
        </w:tc>
      </w:tr>
      <w:tr w:rsidR="0049573D" w14:paraId="63D04542" w14:textId="77777777">
        <w:trPr>
          <w:trHeight w:val="23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DA60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07"/>
              <w:rPr>
                <w:spacing w:val="-5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dNTPs mix (10</w:t>
            </w:r>
            <w:r>
              <w:rPr>
                <w:spacing w:val="-5"/>
                <w:sz w:val="20"/>
                <w:szCs w:val="20"/>
                <w:lang w:val="en"/>
              </w:rPr>
              <w:t xml:space="preserve"> mM)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7049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2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  <w:lang w:val="en"/>
              </w:rPr>
              <w:t>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8916F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304" w:right="299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101</w:t>
            </w:r>
          </w:p>
        </w:tc>
      </w:tr>
      <w:tr w:rsidR="0049573D" w14:paraId="3DB14B70" w14:textId="77777777">
        <w:trPr>
          <w:trHeight w:val="23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F16F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07"/>
              <w:rPr>
                <w:spacing w:val="-4"/>
                <w:position w:val="6"/>
                <w:sz w:val="13"/>
                <w:szCs w:val="13"/>
              </w:rPr>
            </w:pPr>
            <w:r>
              <w:rPr>
                <w:spacing w:val="-4"/>
                <w:sz w:val="20"/>
                <w:szCs w:val="20"/>
                <w:lang w:val="en"/>
              </w:rPr>
              <w:t xml:space="preserve"> RNA</w:t>
            </w:r>
            <w:r>
              <w:rPr>
                <w:lang w:val="en"/>
              </w:rPr>
              <w:t xml:space="preserve"> Template </w:t>
            </w:r>
            <w:r>
              <w:rPr>
                <w:spacing w:val="-4"/>
                <w:position w:val="6"/>
                <w:sz w:val="13"/>
                <w:szCs w:val="13"/>
                <w:lang w:val="en"/>
              </w:rPr>
              <w:t>1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FDD9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234" w:right="232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11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5576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9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  <w:lang w:val="en"/>
              </w:rPr>
              <w:t>-</w:t>
            </w:r>
          </w:p>
        </w:tc>
      </w:tr>
      <w:tr w:rsidR="0049573D" w14:paraId="72FF8D64" w14:textId="77777777">
        <w:trPr>
          <w:trHeight w:val="23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CAAC" w14:textId="77777777" w:rsidR="0049573D" w:rsidRDefault="00073183">
            <w:pPr>
              <w:pStyle w:val="TableParagraph"/>
              <w:kinsoku w:val="0"/>
              <w:overflowPunct w:val="0"/>
              <w:spacing w:line="212" w:lineRule="exact"/>
              <w:ind w:left="107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>Total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1129" w14:textId="77777777" w:rsidR="0049573D" w:rsidRDefault="00073183">
            <w:pPr>
              <w:pStyle w:val="TableParagraph"/>
              <w:kinsoku w:val="0"/>
              <w:overflowPunct w:val="0"/>
              <w:spacing w:line="212" w:lineRule="exact"/>
              <w:ind w:left="234" w:right="232"/>
              <w:jc w:val="center"/>
              <w:rPr>
                <w:b/>
                <w:bCs/>
                <w:spacing w:val="-5"/>
                <w:sz w:val="20"/>
                <w:szCs w:val="20"/>
              </w:rPr>
            </w:pPr>
            <w:r>
              <w:rPr>
                <w:b/>
                <w:bCs/>
                <w:spacing w:val="-5"/>
                <w:sz w:val="20"/>
                <w:szCs w:val="20"/>
                <w:lang w:val="en"/>
              </w:rPr>
              <w:t>13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2239" w14:textId="77777777" w:rsidR="0049573D" w:rsidRDefault="00073183">
            <w:pPr>
              <w:pStyle w:val="TableParagraph"/>
              <w:kinsoku w:val="0"/>
              <w:overflowPunct w:val="0"/>
              <w:spacing w:line="212" w:lineRule="exact"/>
              <w:ind w:left="304" w:right="299"/>
              <w:jc w:val="center"/>
              <w:rPr>
                <w:b/>
                <w:bCs/>
                <w:spacing w:val="-5"/>
                <w:sz w:val="20"/>
                <w:szCs w:val="20"/>
              </w:rPr>
            </w:pPr>
            <w:r>
              <w:rPr>
                <w:b/>
                <w:bCs/>
                <w:spacing w:val="-5"/>
                <w:sz w:val="20"/>
                <w:szCs w:val="20"/>
                <w:lang w:val="en"/>
              </w:rPr>
              <w:t>202</w:t>
            </w:r>
          </w:p>
        </w:tc>
      </w:tr>
    </w:tbl>
    <w:p w14:paraId="50E0275E" w14:textId="77777777" w:rsidR="0049573D" w:rsidRDefault="00073183">
      <w:pPr>
        <w:pStyle w:val="BodyText"/>
        <w:kinsoku w:val="0"/>
        <w:overflowPunct w:val="0"/>
        <w:spacing w:before="0"/>
        <w:ind w:left="222"/>
        <w:rPr>
          <w:spacing w:val="-5"/>
          <w:sz w:val="20"/>
          <w:szCs w:val="20"/>
        </w:rPr>
      </w:pPr>
      <w:r>
        <w:rPr>
          <w:position w:val="6"/>
          <w:sz w:val="13"/>
          <w:szCs w:val="13"/>
          <w:lang w:val="en"/>
        </w:rPr>
        <w:t>1</w:t>
      </w:r>
      <w:r>
        <w:rPr>
          <w:sz w:val="20"/>
          <w:szCs w:val="20"/>
          <w:lang w:val="en"/>
        </w:rPr>
        <w:t xml:space="preserve">Add </w:t>
      </w:r>
      <w:proofErr w:type="spellStart"/>
      <w:r>
        <w:rPr>
          <w:sz w:val="20"/>
          <w:szCs w:val="20"/>
          <w:lang w:val="en"/>
        </w:rPr>
        <w:t>rna</w:t>
      </w:r>
      <w:proofErr w:type="spellEnd"/>
      <w:r>
        <w:rPr>
          <w:sz w:val="20"/>
          <w:szCs w:val="20"/>
          <w:lang w:val="en"/>
        </w:rPr>
        <w:t xml:space="preserve"> </w:t>
      </w:r>
      <w:proofErr w:type="gramStart"/>
      <w:r>
        <w:rPr>
          <w:sz w:val="20"/>
          <w:szCs w:val="20"/>
          <w:lang w:val="en"/>
        </w:rPr>
        <w:t>in  chapel</w:t>
      </w:r>
      <w:proofErr w:type="gramEnd"/>
      <w:r>
        <w:rPr>
          <w:sz w:val="20"/>
          <w:szCs w:val="20"/>
          <w:lang w:val="en"/>
        </w:rPr>
        <w:t xml:space="preserve"> and appropriate room;</w:t>
      </w:r>
      <w:r>
        <w:rPr>
          <w:lang w:val="en"/>
        </w:rPr>
        <w:t xml:space="preserve"> </w:t>
      </w:r>
      <w:r>
        <w:rPr>
          <w:position w:val="6"/>
          <w:sz w:val="13"/>
          <w:szCs w:val="13"/>
          <w:lang w:val="en"/>
        </w:rPr>
        <w:t xml:space="preserve"> 2</w:t>
      </w:r>
      <w:r>
        <w:rPr>
          <w:sz w:val="20"/>
          <w:szCs w:val="20"/>
          <w:lang w:val="en"/>
        </w:rPr>
        <w:t>Calculation performed with an increase of</w:t>
      </w:r>
      <w:r>
        <w:rPr>
          <w:spacing w:val="-5"/>
          <w:sz w:val="20"/>
          <w:szCs w:val="20"/>
          <w:lang w:val="en"/>
        </w:rPr>
        <w:t xml:space="preserve"> 5%.</w:t>
      </w:r>
    </w:p>
    <w:p w14:paraId="42532CAC" w14:textId="77777777" w:rsidR="0049573D" w:rsidRDefault="00073183">
      <w:pPr>
        <w:pStyle w:val="BodyText"/>
        <w:kinsoku w:val="0"/>
        <w:overflowPunct w:val="0"/>
        <w:spacing w:before="55"/>
        <w:ind w:left="222"/>
        <w:rPr>
          <w:spacing w:val="-4"/>
          <w:sz w:val="20"/>
          <w:szCs w:val="20"/>
        </w:rPr>
      </w:pPr>
      <w:r>
        <w:rPr>
          <w:sz w:val="20"/>
          <w:szCs w:val="20"/>
          <w:lang w:val="en"/>
        </w:rPr>
        <w:t xml:space="preserve">Source: </w:t>
      </w:r>
      <w:proofErr w:type="spellStart"/>
      <w:r>
        <w:rPr>
          <w:sz w:val="20"/>
          <w:szCs w:val="20"/>
          <w:lang w:val="en"/>
        </w:rPr>
        <w:t>ThermoFisher</w:t>
      </w:r>
      <w:proofErr w:type="spellEnd"/>
      <w:r>
        <w:rPr>
          <w:sz w:val="20"/>
          <w:szCs w:val="20"/>
          <w:lang w:val="en"/>
        </w:rPr>
        <w:t xml:space="preserve"> Scientific,</w:t>
      </w:r>
      <w:r>
        <w:rPr>
          <w:spacing w:val="-4"/>
          <w:sz w:val="20"/>
          <w:szCs w:val="20"/>
          <w:lang w:val="en"/>
        </w:rPr>
        <w:t xml:space="preserve"> 2022</w:t>
      </w:r>
    </w:p>
    <w:p w14:paraId="0BE58F11" w14:textId="77777777" w:rsidR="0049573D" w:rsidRDefault="0049573D">
      <w:pPr>
        <w:pStyle w:val="BodyText"/>
        <w:kinsoku w:val="0"/>
        <w:overflowPunct w:val="0"/>
        <w:spacing w:before="2"/>
        <w:rPr>
          <w:sz w:val="29"/>
          <w:szCs w:val="29"/>
        </w:rPr>
      </w:pPr>
    </w:p>
    <w:p w14:paraId="00AE24B8" w14:textId="77777777" w:rsidR="0049573D" w:rsidRDefault="00073183">
      <w:pPr>
        <w:pStyle w:val="ListParagraph"/>
        <w:numPr>
          <w:ilvl w:val="0"/>
          <w:numId w:val="20"/>
        </w:numPr>
        <w:tabs>
          <w:tab w:val="left" w:pos="650"/>
        </w:tabs>
        <w:kinsoku w:val="0"/>
        <w:overflowPunct w:val="0"/>
        <w:spacing w:before="0"/>
        <w:rPr>
          <w:spacing w:val="-4"/>
        </w:rPr>
      </w:pPr>
      <w:r>
        <w:rPr>
          <w:lang w:val="en"/>
        </w:rPr>
        <w:t xml:space="preserve">Distribute 2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</w:t>
      </w:r>
      <w:proofErr w:type="spellStart"/>
      <w:r>
        <w:rPr>
          <w:lang w:val="en"/>
        </w:rPr>
        <w:t>mastermix</w:t>
      </w:r>
      <w:proofErr w:type="spellEnd"/>
      <w:r>
        <w:rPr>
          <w:lang w:val="en"/>
        </w:rPr>
        <w:t xml:space="preserve"> 1 in </w:t>
      </w:r>
      <w:proofErr w:type="spellStart"/>
      <w:proofErr w:type="gramStart"/>
      <w:r>
        <w:rPr>
          <w:lang w:val="en"/>
        </w:rPr>
        <w:t>pcr</w:t>
      </w:r>
      <w:proofErr w:type="spellEnd"/>
      <w:r>
        <w:rPr>
          <w:lang w:val="en"/>
        </w:rPr>
        <w:t xml:space="preserve">  plate</w:t>
      </w:r>
      <w:proofErr w:type="gramEnd"/>
      <w:r>
        <w:rPr>
          <w:lang w:val="en"/>
        </w:rPr>
        <w:t xml:space="preserve"> wells</w:t>
      </w:r>
      <w:r>
        <w:rPr>
          <w:spacing w:val="-4"/>
          <w:lang w:val="en"/>
        </w:rPr>
        <w:t xml:space="preserve"> ;</w:t>
      </w:r>
    </w:p>
    <w:p w14:paraId="33C35A65" w14:textId="77777777" w:rsidR="0049573D" w:rsidRDefault="00073183">
      <w:pPr>
        <w:pStyle w:val="BodyText"/>
        <w:kinsoku w:val="0"/>
        <w:overflowPunct w:val="0"/>
        <w:ind w:left="222"/>
      </w:pPr>
      <w:r>
        <w:rPr>
          <w:b/>
          <w:bCs/>
          <w:lang w:val="en"/>
        </w:rPr>
        <w:t xml:space="preserve">NOTE: </w:t>
      </w:r>
      <w:r>
        <w:rPr>
          <w:lang w:val="en"/>
        </w:rPr>
        <w:t xml:space="preserve">Step L of step 1 (Preparation of cDNA </w:t>
      </w:r>
      <w:proofErr w:type="spellStart"/>
      <w:r>
        <w:rPr>
          <w:lang w:val="en"/>
        </w:rPr>
        <w:t>mastermix</w:t>
      </w:r>
      <w:proofErr w:type="spellEnd"/>
      <w:r>
        <w:rPr>
          <w:lang w:val="en"/>
        </w:rPr>
        <w:t xml:space="preserve"> 2) can be performed at that time and stored at 4°C.</w:t>
      </w:r>
    </w:p>
    <w:p w14:paraId="686FAD55" w14:textId="77777777" w:rsidR="0049573D" w:rsidRDefault="00073183">
      <w:pPr>
        <w:pStyle w:val="ListParagraph"/>
        <w:numPr>
          <w:ilvl w:val="0"/>
          <w:numId w:val="20"/>
        </w:numPr>
        <w:tabs>
          <w:tab w:val="left" w:pos="650"/>
        </w:tabs>
        <w:kinsoku w:val="0"/>
        <w:overflowPunct w:val="0"/>
        <w:ind w:right="229"/>
      </w:pPr>
      <w:r>
        <w:rPr>
          <w:lang w:val="en"/>
        </w:rPr>
        <w:t xml:space="preserve">  Add 11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</w:t>
      </w:r>
      <w:proofErr w:type="gramStart"/>
      <w:r>
        <w:rPr>
          <w:lang w:val="en"/>
        </w:rPr>
        <w:t>RNA  to</w:t>
      </w:r>
      <w:proofErr w:type="gramEnd"/>
      <w:r>
        <w:rPr>
          <w:lang w:val="en"/>
        </w:rPr>
        <w:t xml:space="preserve"> each of the   PCR  plate wells that will be used according to the map, in chapel and appropriate room;</w:t>
      </w:r>
    </w:p>
    <w:p w14:paraId="1F5976A7" w14:textId="77777777" w:rsidR="0049573D" w:rsidRDefault="00073183">
      <w:pPr>
        <w:pStyle w:val="ListParagraph"/>
        <w:numPr>
          <w:ilvl w:val="0"/>
          <w:numId w:val="20"/>
        </w:numPr>
        <w:tabs>
          <w:tab w:val="left" w:pos="650"/>
        </w:tabs>
        <w:kinsoku w:val="0"/>
        <w:overflowPunct w:val="0"/>
        <w:rPr>
          <w:spacing w:val="-2"/>
        </w:rPr>
      </w:pPr>
      <w:r>
        <w:rPr>
          <w:lang w:val="en"/>
        </w:rPr>
        <w:lastRenderedPageBreak/>
        <w:t>Gently homogenize by pipetting</w:t>
      </w:r>
      <w:r>
        <w:rPr>
          <w:spacing w:val="-2"/>
          <w:lang w:val="en"/>
        </w:rPr>
        <w:t xml:space="preserve"> (10x);</w:t>
      </w:r>
    </w:p>
    <w:p w14:paraId="46299B84" w14:textId="77777777" w:rsidR="0049573D" w:rsidRDefault="00073183">
      <w:pPr>
        <w:pStyle w:val="ListParagraph"/>
        <w:numPr>
          <w:ilvl w:val="0"/>
          <w:numId w:val="20"/>
        </w:numPr>
        <w:tabs>
          <w:tab w:val="left" w:pos="650"/>
        </w:tabs>
        <w:kinsoku w:val="0"/>
        <w:overflowPunct w:val="0"/>
        <w:rPr>
          <w:spacing w:val="-2"/>
        </w:rPr>
      </w:pPr>
      <w:r>
        <w:rPr>
          <w:lang w:val="en"/>
        </w:rPr>
        <w:t xml:space="preserve">Seal </w:t>
      </w:r>
      <w:proofErr w:type="gramStart"/>
      <w:r>
        <w:rPr>
          <w:lang w:val="en"/>
        </w:rPr>
        <w:t>the  plate</w:t>
      </w:r>
      <w:proofErr w:type="gramEnd"/>
      <w:r>
        <w:rPr>
          <w:lang w:val="en"/>
        </w:rPr>
        <w:t xml:space="preserve"> with  optical</w:t>
      </w:r>
      <w:r>
        <w:rPr>
          <w:spacing w:val="-2"/>
          <w:lang w:val="en"/>
        </w:rPr>
        <w:t xml:space="preserve"> adhesive;</w:t>
      </w:r>
    </w:p>
    <w:p w14:paraId="453FEF4B" w14:textId="77777777" w:rsidR="0049573D" w:rsidRDefault="00073183">
      <w:pPr>
        <w:pStyle w:val="ListParagraph"/>
        <w:numPr>
          <w:ilvl w:val="0"/>
          <w:numId w:val="20"/>
        </w:numPr>
        <w:tabs>
          <w:tab w:val="left" w:pos="650"/>
        </w:tabs>
        <w:kinsoku w:val="0"/>
        <w:overflowPunct w:val="0"/>
        <w:spacing w:before="61"/>
        <w:rPr>
          <w:spacing w:val="-2"/>
        </w:rPr>
      </w:pPr>
      <w:proofErr w:type="gramStart"/>
      <w:r>
        <w:rPr>
          <w:lang w:val="en"/>
        </w:rPr>
        <w:t>Centrifuge  at</w:t>
      </w:r>
      <w:proofErr w:type="gramEnd"/>
      <w:r>
        <w:rPr>
          <w:lang w:val="en"/>
        </w:rPr>
        <w:t xml:space="preserve"> 1500 x g for 1</w:t>
      </w:r>
      <w:r>
        <w:rPr>
          <w:spacing w:val="-2"/>
          <w:lang w:val="en"/>
        </w:rPr>
        <w:t xml:space="preserve"> minute;</w:t>
      </w:r>
    </w:p>
    <w:p w14:paraId="40CBF001" w14:textId="77777777" w:rsidR="0049573D" w:rsidRDefault="00073183">
      <w:pPr>
        <w:pStyle w:val="ListParagraph"/>
        <w:numPr>
          <w:ilvl w:val="0"/>
          <w:numId w:val="20"/>
        </w:numPr>
        <w:tabs>
          <w:tab w:val="left" w:pos="650"/>
        </w:tabs>
        <w:kinsoku w:val="0"/>
        <w:overflowPunct w:val="0"/>
        <w:ind w:right="228"/>
        <w:rPr>
          <w:spacing w:val="-2"/>
        </w:rPr>
      </w:pPr>
      <w:r>
        <w:rPr>
          <w:lang w:val="en"/>
        </w:rPr>
        <w:t xml:space="preserve">Place the plate </w:t>
      </w:r>
      <w:proofErr w:type="gramStart"/>
      <w:r>
        <w:rPr>
          <w:lang w:val="en"/>
        </w:rPr>
        <w:t>on  a</w:t>
      </w:r>
      <w:proofErr w:type="gramEnd"/>
      <w:r>
        <w:rPr>
          <w:lang w:val="en"/>
        </w:rPr>
        <w:t xml:space="preserve"> thermocycler and  save the condition  (</w:t>
      </w:r>
      <w:r>
        <w:rPr>
          <w:b/>
          <w:bCs/>
          <w:lang w:val="en"/>
        </w:rPr>
        <w:t xml:space="preserve">Program: </w:t>
      </w:r>
      <w:proofErr w:type="spellStart"/>
      <w:r>
        <w:rPr>
          <w:b/>
          <w:bCs/>
          <w:spacing w:val="-2"/>
          <w:lang w:val="en"/>
        </w:rPr>
        <w:t>Incubação_cDNA</w:t>
      </w:r>
      <w:proofErr w:type="spellEnd"/>
      <w:r>
        <w:rPr>
          <w:spacing w:val="-2"/>
          <w:lang w:val="en"/>
        </w:rPr>
        <w:t>):</w:t>
      </w:r>
    </w:p>
    <w:p w14:paraId="6AC33572" w14:textId="77777777" w:rsidR="0049573D" w:rsidRDefault="0049573D">
      <w:pPr>
        <w:pStyle w:val="BodyText"/>
        <w:kinsoku w:val="0"/>
        <w:overflowPunct w:val="0"/>
        <w:spacing w:before="0"/>
        <w:rPr>
          <w:sz w:val="20"/>
          <w:szCs w:val="20"/>
        </w:rPr>
      </w:pPr>
    </w:p>
    <w:p w14:paraId="5DE64382" w14:textId="77777777" w:rsidR="0049573D" w:rsidRDefault="0049573D">
      <w:pPr>
        <w:pStyle w:val="BodyText"/>
        <w:kinsoku w:val="0"/>
        <w:overflowPunct w:val="0"/>
        <w:spacing w:before="9"/>
        <w:rPr>
          <w:sz w:val="14"/>
          <w:szCs w:val="14"/>
        </w:rPr>
      </w:pPr>
    </w:p>
    <w:tbl>
      <w:tblPr>
        <w:tblW w:w="0" w:type="auto"/>
        <w:tblInd w:w="30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576"/>
        <w:gridCol w:w="1866"/>
      </w:tblGrid>
      <w:tr w:rsidR="0049573D" w14:paraId="4EC410AC" w14:textId="77777777">
        <w:trPr>
          <w:trHeight w:val="287"/>
        </w:trPr>
        <w:tc>
          <w:tcPr>
            <w:tcW w:w="1000" w:type="dxa"/>
            <w:tcBorders>
              <w:top w:val="single" w:sz="4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  <w:shd w:val="clear" w:color="auto" w:fill="D9D9D9"/>
          </w:tcPr>
          <w:p w14:paraId="65B8BE0C" w14:textId="77777777" w:rsidR="0049573D" w:rsidRDefault="00073183">
            <w:pPr>
              <w:pStyle w:val="TableParagraph"/>
              <w:kinsoku w:val="0"/>
              <w:overflowPunct w:val="0"/>
              <w:spacing w:before="23" w:line="240" w:lineRule="auto"/>
              <w:ind w:left="127"/>
              <w:rPr>
                <w:b/>
                <w:bCs/>
                <w:spacing w:val="-1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HOLD</w:t>
            </w:r>
            <w:r>
              <w:rPr>
                <w:b/>
                <w:bCs/>
                <w:spacing w:val="-10"/>
                <w:sz w:val="20"/>
                <w:szCs w:val="20"/>
                <w:lang w:val="en"/>
              </w:rPr>
              <w:t xml:space="preserve"> 1</w:t>
            </w:r>
          </w:p>
        </w:tc>
        <w:tc>
          <w:tcPr>
            <w:tcW w:w="576" w:type="dxa"/>
            <w:tcBorders>
              <w:top w:val="single" w:sz="4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  <w:shd w:val="clear" w:color="auto" w:fill="D9D9D9"/>
          </w:tcPr>
          <w:p w14:paraId="7B5FBACE" w14:textId="77777777" w:rsidR="0049573D" w:rsidRDefault="00073183">
            <w:pPr>
              <w:pStyle w:val="TableParagraph"/>
              <w:kinsoku w:val="0"/>
              <w:overflowPunct w:val="0"/>
              <w:spacing w:before="26" w:line="240" w:lineRule="auto"/>
              <w:ind w:left="140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1x</w:t>
            </w:r>
          </w:p>
        </w:tc>
        <w:tc>
          <w:tcPr>
            <w:tcW w:w="1866" w:type="dxa"/>
            <w:tcBorders>
              <w:top w:val="single" w:sz="4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  <w:shd w:val="clear" w:color="auto" w:fill="D9D9D9"/>
          </w:tcPr>
          <w:p w14:paraId="228E78FC" w14:textId="77777777" w:rsidR="0049573D" w:rsidRDefault="00073183">
            <w:pPr>
              <w:pStyle w:val="TableParagraph"/>
              <w:kinsoku w:val="0"/>
              <w:overflowPunct w:val="0"/>
              <w:spacing w:before="26" w:line="240" w:lineRule="auto"/>
              <w:ind w:left="223"/>
              <w:rPr>
                <w:spacing w:val="-5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65°C for 5</w:t>
            </w:r>
            <w:r>
              <w:rPr>
                <w:spacing w:val="-5"/>
                <w:sz w:val="20"/>
                <w:szCs w:val="20"/>
                <w:lang w:val="en"/>
              </w:rPr>
              <w:t xml:space="preserve"> min</w:t>
            </w:r>
          </w:p>
        </w:tc>
      </w:tr>
    </w:tbl>
    <w:p w14:paraId="52C06801" w14:textId="77777777" w:rsidR="0049573D" w:rsidRDefault="0049573D">
      <w:pPr>
        <w:pStyle w:val="BodyText"/>
        <w:kinsoku w:val="0"/>
        <w:overflowPunct w:val="0"/>
        <w:spacing w:before="9"/>
        <w:rPr>
          <w:sz w:val="20"/>
          <w:szCs w:val="20"/>
        </w:rPr>
      </w:pPr>
    </w:p>
    <w:p w14:paraId="3A62E02E" w14:textId="77777777" w:rsidR="0049573D" w:rsidRDefault="00073183">
      <w:pPr>
        <w:pStyle w:val="ListParagraph"/>
        <w:numPr>
          <w:ilvl w:val="0"/>
          <w:numId w:val="20"/>
        </w:numPr>
        <w:tabs>
          <w:tab w:val="left" w:pos="650"/>
        </w:tabs>
        <w:kinsoku w:val="0"/>
        <w:overflowPunct w:val="0"/>
        <w:spacing w:before="93"/>
        <w:rPr>
          <w:spacing w:val="-2"/>
        </w:rPr>
      </w:pPr>
      <w:r>
        <w:rPr>
          <w:lang w:val="en"/>
        </w:rPr>
        <w:t xml:space="preserve">Remove the plate from the thermocycler </w:t>
      </w:r>
      <w:proofErr w:type="gramStart"/>
      <w:r>
        <w:rPr>
          <w:lang w:val="en"/>
        </w:rPr>
        <w:t>and  place</w:t>
      </w:r>
      <w:proofErr w:type="gramEnd"/>
      <w:r>
        <w:rPr>
          <w:lang w:val="en"/>
        </w:rPr>
        <w:t xml:space="preserve"> immediately in an ice</w:t>
      </w:r>
      <w:r>
        <w:rPr>
          <w:spacing w:val="-2"/>
          <w:lang w:val="en"/>
        </w:rPr>
        <w:t xml:space="preserve"> bath;</w:t>
      </w:r>
    </w:p>
    <w:p w14:paraId="7E3F1B2D" w14:textId="77777777" w:rsidR="0049573D" w:rsidRDefault="0049573D">
      <w:pPr>
        <w:pStyle w:val="BodyText"/>
        <w:kinsoku w:val="0"/>
        <w:overflowPunct w:val="0"/>
        <w:spacing w:before="8" w:after="1"/>
      </w:pPr>
    </w:p>
    <w:p w14:paraId="6EF46C5E" w14:textId="77777777" w:rsidR="0049573D" w:rsidRDefault="00073183">
      <w:pPr>
        <w:pStyle w:val="ListParagraph"/>
        <w:numPr>
          <w:ilvl w:val="0"/>
          <w:numId w:val="20"/>
        </w:numPr>
        <w:tabs>
          <w:tab w:val="left" w:pos="650"/>
        </w:tabs>
        <w:kinsoku w:val="0"/>
        <w:overflowPunct w:val="0"/>
        <w:spacing w:before="93"/>
        <w:ind w:right="227"/>
        <w:jc w:val="both"/>
        <w:rPr>
          <w:spacing w:val="-2"/>
        </w:rPr>
      </w:pPr>
      <w:r>
        <w:rPr>
          <w:lang w:val="en"/>
        </w:rPr>
        <w:t xml:space="preserve">In a clean room, combine the volumes of the components of </w:t>
      </w:r>
      <w:proofErr w:type="spellStart"/>
      <w:r>
        <w:rPr>
          <w:lang w:val="en"/>
        </w:rPr>
        <w:t>mastermix</w:t>
      </w:r>
      <w:proofErr w:type="spellEnd"/>
      <w:r>
        <w:rPr>
          <w:lang w:val="en"/>
        </w:rPr>
        <w:t xml:space="preserve"> 2 (Table 2), in a 1.5 mL tube (multiply by the number of samples that will </w:t>
      </w:r>
      <w:r>
        <w:rPr>
          <w:spacing w:val="-2"/>
          <w:lang w:val="en"/>
        </w:rPr>
        <w:t>be processed):</w:t>
      </w:r>
    </w:p>
    <w:p w14:paraId="31EE4550" w14:textId="77777777" w:rsidR="0049573D" w:rsidRDefault="0049573D">
      <w:pPr>
        <w:pStyle w:val="BodyText"/>
        <w:kinsoku w:val="0"/>
        <w:overflowPunct w:val="0"/>
        <w:spacing w:before="2"/>
        <w:rPr>
          <w:sz w:val="29"/>
          <w:szCs w:val="29"/>
        </w:rPr>
      </w:pPr>
    </w:p>
    <w:p w14:paraId="1CE5EEF2" w14:textId="77777777" w:rsidR="0049573D" w:rsidRDefault="00073183">
      <w:pPr>
        <w:pStyle w:val="BodyText"/>
        <w:kinsoku w:val="0"/>
        <w:overflowPunct w:val="0"/>
        <w:spacing w:before="0"/>
        <w:ind w:left="2450" w:right="2459"/>
        <w:jc w:val="center"/>
        <w:rPr>
          <w:spacing w:val="-10"/>
        </w:rPr>
      </w:pPr>
      <w:r>
        <w:rPr>
          <w:lang w:val="en"/>
        </w:rPr>
        <w:t>TABLE</w:t>
      </w:r>
      <w:r>
        <w:rPr>
          <w:spacing w:val="-10"/>
          <w:lang w:val="en"/>
        </w:rPr>
        <w:t xml:space="preserve"> 2</w:t>
      </w:r>
    </w:p>
    <w:p w14:paraId="3C0C8E6F" w14:textId="77777777" w:rsidR="0049573D" w:rsidRDefault="00073183">
      <w:pPr>
        <w:pStyle w:val="BodyText"/>
        <w:kinsoku w:val="0"/>
        <w:overflowPunct w:val="0"/>
        <w:spacing w:after="5"/>
        <w:ind w:left="1274" w:right="1285"/>
        <w:jc w:val="center"/>
        <w:rPr>
          <w:spacing w:val="-4"/>
        </w:rPr>
      </w:pPr>
      <w:r>
        <w:rPr>
          <w:spacing w:val="-4"/>
          <w:lang w:val="en"/>
        </w:rPr>
        <w:t xml:space="preserve"> CDNA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Mastermix</w:t>
      </w:r>
      <w:proofErr w:type="spellEnd"/>
      <w:r>
        <w:rPr>
          <w:lang w:val="en"/>
        </w:rPr>
        <w:t xml:space="preserve"> 2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5"/>
        <w:gridCol w:w="2835"/>
        <w:gridCol w:w="2864"/>
      </w:tblGrid>
      <w:tr w:rsidR="0049573D" w14:paraId="500FDB11" w14:textId="77777777">
        <w:trPr>
          <w:trHeight w:val="230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8C10DF8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423" w:right="418"/>
              <w:jc w:val="center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>Components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141AE2C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201" w:right="196"/>
              <w:jc w:val="center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Volume (</w:t>
            </w:r>
            <w:proofErr w:type="spellStart"/>
            <w:r>
              <w:rPr>
                <w:b/>
                <w:bCs/>
                <w:sz w:val="20"/>
                <w:szCs w:val="20"/>
                <w:lang w:val="en"/>
              </w:rPr>
              <w:t>μL</w:t>
            </w:r>
            <w:proofErr w:type="spellEnd"/>
            <w:r>
              <w:rPr>
                <w:b/>
                <w:bCs/>
                <w:sz w:val="20"/>
                <w:szCs w:val="20"/>
                <w:lang w:val="en"/>
              </w:rPr>
              <w:t>)/ per</w:t>
            </w: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 xml:space="preserve"> sample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FC3A7F9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77" w:right="169"/>
              <w:jc w:val="center"/>
              <w:rPr>
                <w:b/>
                <w:bCs/>
                <w:spacing w:val="-2"/>
                <w:sz w:val="20"/>
                <w:szCs w:val="20"/>
                <w:vertAlign w:val="superscript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Volume (</w:t>
            </w:r>
            <w:proofErr w:type="spellStart"/>
            <w:r>
              <w:rPr>
                <w:b/>
                <w:bCs/>
                <w:sz w:val="20"/>
                <w:szCs w:val="20"/>
                <w:lang w:val="en"/>
              </w:rPr>
              <w:t>μL</w:t>
            </w:r>
            <w:proofErr w:type="spellEnd"/>
            <w:r>
              <w:rPr>
                <w:b/>
                <w:bCs/>
                <w:sz w:val="20"/>
                <w:szCs w:val="20"/>
                <w:lang w:val="en"/>
              </w:rPr>
              <w:t>)/ 96</w:t>
            </w: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 xml:space="preserve"> samples</w:t>
            </w:r>
            <w:r>
              <w:rPr>
                <w:b/>
                <w:bCs/>
                <w:spacing w:val="-2"/>
                <w:sz w:val="20"/>
                <w:szCs w:val="20"/>
                <w:vertAlign w:val="superscript"/>
                <w:lang w:val="en"/>
              </w:rPr>
              <w:t>1</w:t>
            </w:r>
          </w:p>
        </w:tc>
      </w:tr>
      <w:tr w:rsidR="0049573D" w14:paraId="49F3CD28" w14:textId="77777777">
        <w:trPr>
          <w:trHeight w:val="230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EC54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423" w:right="416"/>
              <w:jc w:val="center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SSIV</w:t>
            </w:r>
            <w:r>
              <w:rPr>
                <w:spacing w:val="-2"/>
                <w:sz w:val="20"/>
                <w:szCs w:val="20"/>
                <w:lang w:val="en"/>
              </w:rPr>
              <w:t xml:space="preserve"> Buffer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DFB21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7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  <w:lang w:val="en"/>
              </w:rPr>
              <w:t>4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E5B3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76" w:right="169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lang w:val="en"/>
              </w:rPr>
              <w:t>403,20</w:t>
            </w:r>
          </w:p>
        </w:tc>
      </w:tr>
      <w:tr w:rsidR="0049573D" w14:paraId="535527A7" w14:textId="77777777">
        <w:trPr>
          <w:trHeight w:val="229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5C29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423" w:right="413"/>
              <w:jc w:val="center"/>
              <w:rPr>
                <w:spacing w:val="-5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DTT (100</w:t>
            </w:r>
            <w:r>
              <w:rPr>
                <w:spacing w:val="-5"/>
                <w:sz w:val="20"/>
                <w:szCs w:val="20"/>
                <w:lang w:val="en"/>
              </w:rPr>
              <w:t xml:space="preserve"> mM)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6890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7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  <w:lang w:val="en"/>
              </w:rPr>
              <w:t>1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623B8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76" w:right="169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101</w:t>
            </w:r>
          </w:p>
        </w:tc>
      </w:tr>
      <w:tr w:rsidR="0049573D" w14:paraId="7EDE7032" w14:textId="77777777">
        <w:trPr>
          <w:trHeight w:val="230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F1B65" w14:textId="77777777" w:rsidR="0049573D" w:rsidRDefault="00073183">
            <w:pPr>
              <w:pStyle w:val="TableParagraph"/>
              <w:kinsoku w:val="0"/>
              <w:overflowPunct w:val="0"/>
              <w:spacing w:line="211" w:lineRule="exact"/>
              <w:ind w:left="423" w:right="416"/>
              <w:jc w:val="center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RNase</w:t>
            </w:r>
            <w:r>
              <w:rPr>
                <w:spacing w:val="-2"/>
                <w:sz w:val="20"/>
                <w:szCs w:val="20"/>
                <w:lang w:val="en"/>
              </w:rPr>
              <w:t xml:space="preserve"> Inhibitor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B07A" w14:textId="77777777" w:rsidR="0049573D" w:rsidRDefault="00073183">
            <w:pPr>
              <w:pStyle w:val="TableParagraph"/>
              <w:kinsoku w:val="0"/>
              <w:overflowPunct w:val="0"/>
              <w:spacing w:line="211" w:lineRule="exact"/>
              <w:ind w:left="7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  <w:lang w:val="en"/>
              </w:rPr>
              <w:t>1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40C4" w14:textId="77777777" w:rsidR="0049573D" w:rsidRDefault="00073183">
            <w:pPr>
              <w:pStyle w:val="TableParagraph"/>
              <w:kinsoku w:val="0"/>
              <w:overflowPunct w:val="0"/>
              <w:spacing w:line="211" w:lineRule="exact"/>
              <w:ind w:left="176" w:right="169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101</w:t>
            </w:r>
          </w:p>
        </w:tc>
      </w:tr>
      <w:tr w:rsidR="0049573D" w14:paraId="57654823" w14:textId="77777777">
        <w:trPr>
          <w:trHeight w:val="230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3BEE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423" w:right="419"/>
              <w:jc w:val="center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SSIV Reverse</w:t>
            </w:r>
            <w:r>
              <w:rPr>
                <w:spacing w:val="-2"/>
                <w:sz w:val="20"/>
                <w:szCs w:val="20"/>
                <w:lang w:val="en"/>
              </w:rPr>
              <w:t xml:space="preserve"> Transcriptase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E669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7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  <w:lang w:val="en"/>
              </w:rPr>
              <w:t>1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A38E3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76" w:right="169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101</w:t>
            </w:r>
          </w:p>
        </w:tc>
      </w:tr>
      <w:tr w:rsidR="0049573D" w14:paraId="1D174033" w14:textId="77777777">
        <w:trPr>
          <w:trHeight w:val="230"/>
        </w:trPr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413A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423" w:right="415"/>
              <w:jc w:val="center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>Total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3818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7"/>
              <w:jc w:val="center"/>
              <w:rPr>
                <w:b/>
                <w:bCs/>
                <w:w w:val="99"/>
                <w:sz w:val="20"/>
                <w:szCs w:val="20"/>
              </w:rPr>
            </w:pPr>
            <w:r>
              <w:rPr>
                <w:b/>
                <w:bCs/>
                <w:w w:val="99"/>
                <w:sz w:val="20"/>
                <w:szCs w:val="20"/>
                <w:lang w:val="en"/>
              </w:rPr>
              <w:t>7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CB62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76" w:right="169"/>
              <w:jc w:val="center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>706,2</w:t>
            </w:r>
          </w:p>
        </w:tc>
      </w:tr>
    </w:tbl>
    <w:p w14:paraId="2006B6F3" w14:textId="77777777" w:rsidR="0049573D" w:rsidRDefault="00073183">
      <w:pPr>
        <w:pStyle w:val="BodyText"/>
        <w:kinsoku w:val="0"/>
        <w:overflowPunct w:val="0"/>
        <w:spacing w:before="0"/>
        <w:ind w:left="222"/>
        <w:rPr>
          <w:spacing w:val="-5"/>
          <w:sz w:val="20"/>
          <w:szCs w:val="20"/>
        </w:rPr>
      </w:pPr>
      <w:r>
        <w:rPr>
          <w:position w:val="6"/>
          <w:sz w:val="13"/>
          <w:szCs w:val="13"/>
          <w:lang w:val="en"/>
        </w:rPr>
        <w:t>1</w:t>
      </w:r>
      <w:r>
        <w:rPr>
          <w:sz w:val="20"/>
          <w:szCs w:val="20"/>
          <w:lang w:val="en"/>
        </w:rPr>
        <w:t>Calculation performed with an increase of</w:t>
      </w:r>
      <w:r>
        <w:rPr>
          <w:spacing w:val="-5"/>
          <w:sz w:val="20"/>
          <w:szCs w:val="20"/>
          <w:lang w:val="en"/>
        </w:rPr>
        <w:t xml:space="preserve"> 5%.</w:t>
      </w:r>
    </w:p>
    <w:p w14:paraId="3CA55AA0" w14:textId="77777777" w:rsidR="0049573D" w:rsidRDefault="00073183">
      <w:pPr>
        <w:pStyle w:val="BodyText"/>
        <w:kinsoku w:val="0"/>
        <w:overflowPunct w:val="0"/>
        <w:spacing w:before="59"/>
        <w:ind w:left="222"/>
        <w:rPr>
          <w:spacing w:val="-4"/>
          <w:sz w:val="20"/>
          <w:szCs w:val="20"/>
        </w:rPr>
      </w:pPr>
      <w:r>
        <w:rPr>
          <w:sz w:val="20"/>
          <w:szCs w:val="20"/>
          <w:lang w:val="en"/>
        </w:rPr>
        <w:t xml:space="preserve">Source: </w:t>
      </w:r>
      <w:proofErr w:type="spellStart"/>
      <w:r>
        <w:rPr>
          <w:sz w:val="20"/>
          <w:szCs w:val="20"/>
          <w:lang w:val="en"/>
        </w:rPr>
        <w:t>ThermoFisher</w:t>
      </w:r>
      <w:proofErr w:type="spellEnd"/>
      <w:r>
        <w:rPr>
          <w:sz w:val="20"/>
          <w:szCs w:val="20"/>
          <w:lang w:val="en"/>
        </w:rPr>
        <w:t xml:space="preserve"> Scientific,</w:t>
      </w:r>
      <w:r>
        <w:rPr>
          <w:spacing w:val="-4"/>
          <w:sz w:val="20"/>
          <w:szCs w:val="20"/>
          <w:lang w:val="en"/>
        </w:rPr>
        <w:t xml:space="preserve"> 2022</w:t>
      </w:r>
    </w:p>
    <w:p w14:paraId="2E927781" w14:textId="77777777" w:rsidR="0049573D" w:rsidRDefault="0049573D">
      <w:pPr>
        <w:pStyle w:val="BodyText"/>
        <w:kinsoku w:val="0"/>
        <w:overflowPunct w:val="0"/>
        <w:spacing w:before="0"/>
        <w:rPr>
          <w:sz w:val="22"/>
          <w:szCs w:val="22"/>
        </w:rPr>
      </w:pPr>
    </w:p>
    <w:p w14:paraId="43FF5F5D" w14:textId="77777777" w:rsidR="0049573D" w:rsidRDefault="00073183">
      <w:pPr>
        <w:pStyle w:val="ListParagraph"/>
        <w:numPr>
          <w:ilvl w:val="0"/>
          <w:numId w:val="20"/>
        </w:numPr>
        <w:tabs>
          <w:tab w:val="left" w:pos="650"/>
        </w:tabs>
        <w:kinsoku w:val="0"/>
        <w:overflowPunct w:val="0"/>
        <w:spacing w:before="139"/>
        <w:ind w:right="236"/>
      </w:pPr>
      <w:r>
        <w:rPr>
          <w:lang w:val="en"/>
        </w:rPr>
        <w:t xml:space="preserve">Distribute 7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</w:t>
      </w:r>
      <w:proofErr w:type="spellStart"/>
      <w:r>
        <w:rPr>
          <w:lang w:val="en"/>
        </w:rPr>
        <w:t>mastermix</w:t>
      </w:r>
      <w:proofErr w:type="spellEnd"/>
      <w:r>
        <w:rPr>
          <w:lang w:val="en"/>
        </w:rPr>
        <w:t xml:space="preserve"> 2 </w:t>
      </w:r>
      <w:proofErr w:type="spellStart"/>
      <w:r>
        <w:rPr>
          <w:lang w:val="en"/>
        </w:rPr>
        <w:t>onthe</w:t>
      </w:r>
      <w:proofErr w:type="spellEnd"/>
      <w:r>
        <w:rPr>
          <w:lang w:val="en"/>
        </w:rPr>
        <w:t xml:space="preserve"> plate potions containing denatured RNA (</w:t>
      </w:r>
      <w:proofErr w:type="spellStart"/>
      <w:r>
        <w:rPr>
          <w:lang w:val="en"/>
        </w:rPr>
        <w:t>mastermix</w:t>
      </w:r>
      <w:proofErr w:type="spellEnd"/>
      <w:r>
        <w:rPr>
          <w:lang w:val="en"/>
        </w:rPr>
        <w:t xml:space="preserve"> 1) to obtain final volume of 20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>;</w:t>
      </w:r>
    </w:p>
    <w:p w14:paraId="36FA41E9" w14:textId="77777777" w:rsidR="0049573D" w:rsidRDefault="00073183">
      <w:pPr>
        <w:pStyle w:val="ListParagraph"/>
        <w:numPr>
          <w:ilvl w:val="0"/>
          <w:numId w:val="20"/>
        </w:numPr>
        <w:tabs>
          <w:tab w:val="left" w:pos="650"/>
        </w:tabs>
        <w:kinsoku w:val="0"/>
        <w:overflowPunct w:val="0"/>
        <w:rPr>
          <w:spacing w:val="-2"/>
        </w:rPr>
      </w:pPr>
      <w:r>
        <w:rPr>
          <w:lang w:val="en"/>
        </w:rPr>
        <w:t xml:space="preserve">Repeat steps g, h, </w:t>
      </w:r>
      <w:proofErr w:type="gramStart"/>
      <w:r>
        <w:rPr>
          <w:lang w:val="en"/>
        </w:rPr>
        <w:t xml:space="preserve">and  </w:t>
      </w:r>
      <w:proofErr w:type="spellStart"/>
      <w:r>
        <w:rPr>
          <w:lang w:val="en"/>
        </w:rPr>
        <w:t>i</w:t>
      </w:r>
      <w:proofErr w:type="spellEnd"/>
      <w:proofErr w:type="gramEnd"/>
      <w:r>
        <w:rPr>
          <w:lang w:val="en"/>
        </w:rPr>
        <w:t xml:space="preserve"> of item </w:t>
      </w:r>
      <w:r>
        <w:rPr>
          <w:spacing w:val="-2"/>
          <w:lang w:val="en"/>
        </w:rPr>
        <w:t xml:space="preserve"> 6.4.1.2;</w:t>
      </w:r>
    </w:p>
    <w:p w14:paraId="39BF5A4B" w14:textId="77777777" w:rsidR="0049573D" w:rsidRDefault="00073183">
      <w:pPr>
        <w:pStyle w:val="ListParagraph"/>
        <w:numPr>
          <w:ilvl w:val="0"/>
          <w:numId w:val="20"/>
        </w:numPr>
        <w:tabs>
          <w:tab w:val="left" w:pos="650"/>
        </w:tabs>
        <w:kinsoku w:val="0"/>
        <w:overflowPunct w:val="0"/>
        <w:ind w:right="228"/>
        <w:rPr>
          <w:spacing w:val="-2"/>
        </w:rPr>
      </w:pPr>
      <w:r>
        <w:rPr>
          <w:lang w:val="en"/>
        </w:rPr>
        <w:t xml:space="preserve">Place the plate </w:t>
      </w:r>
      <w:proofErr w:type="gramStart"/>
      <w:r>
        <w:rPr>
          <w:lang w:val="en"/>
        </w:rPr>
        <w:t>on  a</w:t>
      </w:r>
      <w:proofErr w:type="gramEnd"/>
      <w:r>
        <w:rPr>
          <w:lang w:val="en"/>
        </w:rPr>
        <w:t xml:space="preserve"> thermocycler and  save the conditions  (</w:t>
      </w:r>
      <w:r>
        <w:rPr>
          <w:b/>
          <w:bCs/>
          <w:lang w:val="en"/>
        </w:rPr>
        <w:t xml:space="preserve">Program: </w:t>
      </w:r>
      <w:proofErr w:type="spellStart"/>
      <w:r>
        <w:rPr>
          <w:b/>
          <w:bCs/>
          <w:spacing w:val="-2"/>
          <w:lang w:val="en"/>
        </w:rPr>
        <w:t>SSIV_cDNA</w:t>
      </w:r>
      <w:proofErr w:type="spellEnd"/>
      <w:r>
        <w:rPr>
          <w:spacing w:val="-2"/>
          <w:lang w:val="en"/>
        </w:rPr>
        <w:t>):</w:t>
      </w:r>
    </w:p>
    <w:p w14:paraId="7CF7B021" w14:textId="77777777" w:rsidR="0049573D" w:rsidRDefault="0049573D">
      <w:pPr>
        <w:pStyle w:val="BodyText"/>
        <w:kinsoku w:val="0"/>
        <w:overflowPunct w:val="0"/>
        <w:spacing w:before="0"/>
        <w:rPr>
          <w:sz w:val="20"/>
          <w:szCs w:val="20"/>
        </w:rPr>
      </w:pPr>
    </w:p>
    <w:p w14:paraId="452CEDBB" w14:textId="77777777" w:rsidR="0049573D" w:rsidRDefault="0049573D">
      <w:pPr>
        <w:pStyle w:val="BodyText"/>
        <w:kinsoku w:val="0"/>
        <w:overflowPunct w:val="0"/>
        <w:spacing w:before="4"/>
        <w:rPr>
          <w:sz w:val="13"/>
          <w:szCs w:val="13"/>
        </w:rPr>
      </w:pPr>
    </w:p>
    <w:tbl>
      <w:tblPr>
        <w:tblW w:w="0" w:type="auto"/>
        <w:tblInd w:w="30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4"/>
        <w:gridCol w:w="576"/>
        <w:gridCol w:w="1881"/>
      </w:tblGrid>
      <w:tr w:rsidR="0049573D" w14:paraId="1FA88EBB" w14:textId="77777777">
        <w:trPr>
          <w:trHeight w:val="287"/>
        </w:trPr>
        <w:tc>
          <w:tcPr>
            <w:tcW w:w="994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A8EFA1" w14:textId="77777777" w:rsidR="0049573D" w:rsidRDefault="00073183">
            <w:pPr>
              <w:pStyle w:val="TableParagraph"/>
              <w:kinsoku w:val="0"/>
              <w:overflowPunct w:val="0"/>
              <w:spacing w:before="24" w:line="240" w:lineRule="auto"/>
              <w:ind w:left="134"/>
              <w:rPr>
                <w:b/>
                <w:bCs/>
                <w:spacing w:val="-1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HOLD</w:t>
            </w:r>
            <w:r>
              <w:rPr>
                <w:b/>
                <w:bCs/>
                <w:spacing w:val="-10"/>
                <w:sz w:val="20"/>
                <w:szCs w:val="20"/>
                <w:lang w:val="en"/>
              </w:rPr>
              <w:t xml:space="preserve"> 1</w:t>
            </w:r>
          </w:p>
        </w:tc>
        <w:tc>
          <w:tcPr>
            <w:tcW w:w="576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FDE561" w14:textId="77777777" w:rsidR="0049573D" w:rsidRDefault="00073183">
            <w:pPr>
              <w:pStyle w:val="TableParagraph"/>
              <w:kinsoku w:val="0"/>
              <w:overflowPunct w:val="0"/>
              <w:spacing w:before="26" w:line="240" w:lineRule="auto"/>
              <w:ind w:left="126"/>
              <w:rPr>
                <w:spacing w:val="-12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</w:t>
            </w:r>
            <w:r>
              <w:rPr>
                <w:spacing w:val="-12"/>
                <w:sz w:val="20"/>
                <w:szCs w:val="20"/>
                <w:lang w:val="en"/>
              </w:rPr>
              <w:t xml:space="preserve"> x</w:t>
            </w:r>
          </w:p>
        </w:tc>
        <w:tc>
          <w:tcPr>
            <w:tcW w:w="1881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5597AC" w14:textId="77777777" w:rsidR="0049573D" w:rsidRDefault="00073183">
            <w:pPr>
              <w:pStyle w:val="TableParagraph"/>
              <w:kinsoku w:val="0"/>
              <w:overflowPunct w:val="0"/>
              <w:spacing w:before="26" w:line="240" w:lineRule="auto"/>
              <w:ind w:left="182"/>
              <w:rPr>
                <w:spacing w:val="-5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42°C for 50</w:t>
            </w:r>
            <w:r>
              <w:rPr>
                <w:spacing w:val="-5"/>
                <w:sz w:val="20"/>
                <w:szCs w:val="20"/>
                <w:lang w:val="en"/>
              </w:rPr>
              <w:t xml:space="preserve"> min</w:t>
            </w:r>
          </w:p>
        </w:tc>
      </w:tr>
      <w:tr w:rsidR="0049573D" w14:paraId="53194707" w14:textId="77777777">
        <w:trPr>
          <w:trHeight w:val="287"/>
        </w:trPr>
        <w:tc>
          <w:tcPr>
            <w:tcW w:w="9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786F55" w14:textId="77777777" w:rsidR="0049573D" w:rsidRDefault="00073183">
            <w:pPr>
              <w:pStyle w:val="TableParagraph"/>
              <w:tabs>
                <w:tab w:val="left" w:pos="1147"/>
              </w:tabs>
              <w:kinsoku w:val="0"/>
              <w:overflowPunct w:val="0"/>
              <w:spacing w:before="24" w:line="240" w:lineRule="auto"/>
              <w:ind w:left="7" w:right="-159"/>
              <w:rPr>
                <w:b/>
                <w:bCs/>
                <w:color w:val="000000"/>
                <w:spacing w:val="67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  <w:shd w:val="clear" w:color="auto" w:fill="D9D9D9"/>
                <w:lang w:val="en"/>
              </w:rPr>
              <w:t xml:space="preserve"> HOLD</w:t>
            </w:r>
            <w:r>
              <w:rPr>
                <w:b/>
                <w:bCs/>
                <w:color w:val="000000"/>
                <w:spacing w:val="-10"/>
                <w:sz w:val="20"/>
                <w:szCs w:val="20"/>
                <w:shd w:val="clear" w:color="auto" w:fill="D9D9D9"/>
                <w:lang w:val="en"/>
              </w:rPr>
              <w:t xml:space="preserve"> 2</w:t>
            </w:r>
            <w:r>
              <w:rPr>
                <w:b/>
                <w:bCs/>
                <w:color w:val="000000"/>
                <w:sz w:val="20"/>
                <w:szCs w:val="20"/>
                <w:shd w:val="clear" w:color="auto" w:fill="D9D9D9"/>
                <w:lang w:val="en"/>
              </w:rPr>
              <w:tab/>
            </w:r>
          </w:p>
        </w:tc>
        <w:tc>
          <w:tcPr>
            <w:tcW w:w="57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53C9B9" w14:textId="77777777" w:rsidR="0049573D" w:rsidRDefault="00073183">
            <w:pPr>
              <w:pStyle w:val="TableParagraph"/>
              <w:tabs>
                <w:tab w:val="left" w:pos="757"/>
              </w:tabs>
              <w:kinsoku w:val="0"/>
              <w:overflowPunct w:val="0"/>
              <w:spacing w:before="26" w:line="240" w:lineRule="auto"/>
              <w:ind w:left="153" w:right="-188"/>
              <w:rPr>
                <w:color w:val="000000"/>
                <w:spacing w:val="-5"/>
                <w:sz w:val="20"/>
                <w:szCs w:val="20"/>
              </w:rPr>
            </w:pPr>
            <w:r>
              <w:rPr>
                <w:color w:val="000000"/>
                <w:spacing w:val="-5"/>
                <w:sz w:val="20"/>
                <w:szCs w:val="20"/>
                <w:shd w:val="clear" w:color="auto" w:fill="D9D9D9"/>
                <w:lang w:val="en"/>
              </w:rPr>
              <w:t>1x</w:t>
            </w:r>
            <w:r>
              <w:rPr>
                <w:color w:val="000000"/>
                <w:sz w:val="20"/>
                <w:szCs w:val="20"/>
                <w:shd w:val="clear" w:color="auto" w:fill="D9D9D9"/>
                <w:lang w:val="en"/>
              </w:rPr>
              <w:tab/>
            </w:r>
          </w:p>
        </w:tc>
        <w:tc>
          <w:tcPr>
            <w:tcW w:w="188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9D9D9"/>
          </w:tcPr>
          <w:p w14:paraId="746EA0BC" w14:textId="77777777" w:rsidR="0049573D" w:rsidRDefault="00073183">
            <w:pPr>
              <w:pStyle w:val="TableParagraph"/>
              <w:tabs>
                <w:tab w:val="left" w:pos="1876"/>
              </w:tabs>
              <w:kinsoku w:val="0"/>
              <w:overflowPunct w:val="0"/>
              <w:spacing w:before="26" w:line="240" w:lineRule="auto"/>
              <w:ind w:left="18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val="clear" w:color="auto" w:fill="D9D9D9"/>
                <w:lang w:val="en"/>
              </w:rPr>
              <w:t>70°C for 10</w:t>
            </w:r>
            <w:r>
              <w:rPr>
                <w:color w:val="000000"/>
                <w:spacing w:val="-5"/>
                <w:sz w:val="20"/>
                <w:szCs w:val="20"/>
                <w:shd w:val="clear" w:color="auto" w:fill="D9D9D9"/>
                <w:lang w:val="en"/>
              </w:rPr>
              <w:t xml:space="preserve"> min</w:t>
            </w:r>
            <w:r>
              <w:rPr>
                <w:color w:val="000000"/>
                <w:sz w:val="20"/>
                <w:szCs w:val="20"/>
                <w:shd w:val="clear" w:color="auto" w:fill="D9D9D9"/>
                <w:lang w:val="en"/>
              </w:rPr>
              <w:tab/>
            </w:r>
          </w:p>
        </w:tc>
      </w:tr>
      <w:tr w:rsidR="0049573D" w14:paraId="187E79AB" w14:textId="77777777">
        <w:trPr>
          <w:trHeight w:val="288"/>
        </w:trPr>
        <w:tc>
          <w:tcPr>
            <w:tcW w:w="994" w:type="dxa"/>
            <w:tcBorders>
              <w:top w:val="none" w:sz="6" w:space="0" w:color="auto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0BC6C5C4" w14:textId="77777777" w:rsidR="0049573D" w:rsidRDefault="00073183">
            <w:pPr>
              <w:pStyle w:val="TableParagraph"/>
              <w:kinsoku w:val="0"/>
              <w:overflowPunct w:val="0"/>
              <w:spacing w:before="24" w:line="240" w:lineRule="auto"/>
              <w:ind w:left="134"/>
              <w:rPr>
                <w:b/>
                <w:bCs/>
                <w:spacing w:val="-1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HOLD</w:t>
            </w:r>
            <w:r>
              <w:rPr>
                <w:b/>
                <w:bCs/>
                <w:spacing w:val="-10"/>
                <w:sz w:val="20"/>
                <w:szCs w:val="20"/>
                <w:lang w:val="en"/>
              </w:rPr>
              <w:t xml:space="preserve"> 3</w:t>
            </w:r>
          </w:p>
        </w:tc>
        <w:tc>
          <w:tcPr>
            <w:tcW w:w="576" w:type="dxa"/>
            <w:tcBorders>
              <w:top w:val="none" w:sz="6" w:space="0" w:color="auto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639DAB18" w14:textId="77777777" w:rsidR="0049573D" w:rsidRDefault="00073183">
            <w:pPr>
              <w:pStyle w:val="TableParagraph"/>
              <w:kinsoku w:val="0"/>
              <w:overflowPunct w:val="0"/>
              <w:spacing w:before="26" w:line="240" w:lineRule="auto"/>
              <w:ind w:left="189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  <w:lang w:val="en"/>
              </w:rPr>
              <w:t>∞</w:t>
            </w:r>
          </w:p>
        </w:tc>
        <w:tc>
          <w:tcPr>
            <w:tcW w:w="1881" w:type="dxa"/>
            <w:tcBorders>
              <w:top w:val="none" w:sz="6" w:space="0" w:color="auto"/>
              <w:left w:val="none" w:sz="6" w:space="0" w:color="auto"/>
              <w:bottom w:val="single" w:sz="4" w:space="0" w:color="000000"/>
              <w:right w:val="none" w:sz="6" w:space="0" w:color="auto"/>
            </w:tcBorders>
          </w:tcPr>
          <w:p w14:paraId="32B9AF15" w14:textId="77777777" w:rsidR="0049573D" w:rsidRDefault="00073183">
            <w:pPr>
              <w:pStyle w:val="TableParagraph"/>
              <w:kinsoku w:val="0"/>
              <w:overflowPunct w:val="0"/>
              <w:spacing w:before="26" w:line="240" w:lineRule="auto"/>
              <w:ind w:left="726" w:right="793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4°C</w:t>
            </w:r>
          </w:p>
        </w:tc>
      </w:tr>
    </w:tbl>
    <w:p w14:paraId="470E6213" w14:textId="77777777" w:rsidR="0049573D" w:rsidRDefault="0049573D">
      <w:pPr>
        <w:pStyle w:val="BodyText"/>
        <w:kinsoku w:val="0"/>
        <w:overflowPunct w:val="0"/>
        <w:spacing w:before="3"/>
        <w:rPr>
          <w:sz w:val="27"/>
          <w:szCs w:val="27"/>
        </w:rPr>
      </w:pPr>
    </w:p>
    <w:p w14:paraId="0DD53B49" w14:textId="77777777" w:rsidR="0049573D" w:rsidRDefault="00073183">
      <w:pPr>
        <w:pStyle w:val="ListParagraph"/>
        <w:numPr>
          <w:ilvl w:val="0"/>
          <w:numId w:val="20"/>
        </w:numPr>
        <w:tabs>
          <w:tab w:val="left" w:pos="650"/>
        </w:tabs>
        <w:kinsoku w:val="0"/>
        <w:overflowPunct w:val="0"/>
        <w:spacing w:before="0"/>
        <w:rPr>
          <w:spacing w:val="-2"/>
        </w:rPr>
      </w:pPr>
      <w:r>
        <w:rPr>
          <w:lang w:val="en"/>
        </w:rPr>
        <w:t xml:space="preserve">  Remove the   thermocycler plate and centrifuge (1500 x g </w:t>
      </w:r>
      <w:proofErr w:type="gramStart"/>
      <w:r>
        <w:rPr>
          <w:lang w:val="en"/>
        </w:rPr>
        <w:t>for  1</w:t>
      </w:r>
      <w:proofErr w:type="gramEnd"/>
      <w:r>
        <w:rPr>
          <w:spacing w:val="-2"/>
          <w:lang w:val="en"/>
        </w:rPr>
        <w:t xml:space="preserve"> minute).</w:t>
      </w:r>
    </w:p>
    <w:p w14:paraId="485024D4" w14:textId="77777777" w:rsidR="0049573D" w:rsidRDefault="0049573D">
      <w:pPr>
        <w:pStyle w:val="BodyText"/>
        <w:kinsoku w:val="0"/>
        <w:overflowPunct w:val="0"/>
        <w:spacing w:before="0"/>
        <w:rPr>
          <w:sz w:val="20"/>
          <w:szCs w:val="20"/>
        </w:rPr>
      </w:pPr>
    </w:p>
    <w:p w14:paraId="45A1B387" w14:textId="77777777" w:rsidR="0049573D" w:rsidRDefault="00FE23C0">
      <w:pPr>
        <w:pStyle w:val="BodyText"/>
        <w:kinsoku w:val="0"/>
        <w:overflowPunct w:val="0"/>
        <w:spacing w:before="8"/>
        <w:rPr>
          <w:sz w:val="12"/>
          <w:szCs w:val="12"/>
        </w:rPr>
      </w:pPr>
      <w:r>
        <w:rPr>
          <w:noProof/>
          <w:lang w:val="en"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2DE296FD" wp14:editId="68C726EA">
                <wp:simplePos x="0" y="0"/>
                <wp:positionH relativeFrom="page">
                  <wp:posOffset>1009015</wp:posOffset>
                </wp:positionH>
                <wp:positionV relativeFrom="paragraph">
                  <wp:posOffset>111760</wp:posOffset>
                </wp:positionV>
                <wp:extent cx="5905500" cy="166370"/>
                <wp:effectExtent l="0" t="0" r="0" b="0"/>
                <wp:wrapTopAndBottom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5500" cy="16637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E582C" w14:textId="77777777" w:rsidR="0049573D" w:rsidRDefault="00073183">
                            <w:pPr>
                              <w:pStyle w:val="BodyText"/>
                              <w:kinsoku w:val="0"/>
                              <w:overflowPunct w:val="0"/>
                              <w:spacing w:before="16"/>
                              <w:ind w:left="240"/>
                              <w:rPr>
                                <w:color w:val="00000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"/>
                              </w:rPr>
                              <w:t>Stop Point: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"/>
                              </w:rPr>
                              <w:t xml:space="preserve">     CDNA can Be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"/>
                              </w:rPr>
                              <w:t>stored  In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"/>
                              </w:rPr>
                              <w:t xml:space="preserve"> fashion</w:t>
                            </w:r>
                            <w:r>
                              <w:rPr>
                                <w:lang w:val="en"/>
                              </w:rPr>
                              <w:t xml:space="preserve"> freezer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"/>
                              </w:rPr>
                              <w:t xml:space="preserve"> (-15°C) to -25°C) for long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  <w:szCs w:val="20"/>
                                <w:lang w:val="en"/>
                              </w:rPr>
                              <w:t xml:space="preserve"> periods.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2DE296FD">
                <v:stroke joinstyle="miter"/>
                <v:path gradientshapeok="t" o:connecttype="rect"/>
              </v:shapetype>
              <v:shape id="Text Box 4" style="position:absolute;margin-left:79.45pt;margin-top:8.8pt;width:465pt;height:13.1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o:allowincell="f" fillcolor="#d9d9d9" strokeweight=".16931mm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">
                <v:path arrowok="t"/>
                <v:textbox inset="0,0,0,0">
                  <w:txbxContent>
                    <w:p w:rsidR="00000000" w:rsidRDefault="00073183" w14:paraId="6A4E582C" w14:textId="77777777">
                      <w:pPr>
                        <w:pStyle w:val="BodyText"/>
                        <w:kinsoku w:val="0"/>
                        <w:overflowPunct w:val="0"/>
                        <w:spacing w:before="16"/>
                        <w:ind w:left="240"/>
                        <w:rPr>
                          <w:color w:val="000000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val="en"/>
                        </w:rPr>
                        <w:t xml:space="preserve">Stop</w:t>
                      </w:r>
                      <w:r>
                        <w:rPr>
                          <w:b/>
                          <w:bCs/>
                          <w:color w:val="000000"/>
                          <w:spacing w:val="-6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val="en"/>
                        </w:rPr>
                        <w:t xml:space="preserve"> Point</w:t>
                      </w:r>
                      <w:r>
                        <w:rPr>
                          <w:b/>
                          <w:bCs/>
                          <w:color w:val="000000"/>
                          <w:spacing w:val="-7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val="en"/>
                        </w:rPr>
                        <w:t xml:space="preserve">:</w:t>
                      </w:r>
                      <w:r>
                        <w:rPr>
                          <w:b/>
                          <w:bCs/>
                          <w:color w:val="000000"/>
                          <w:spacing w:val="-4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7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CDNA can</w:t>
                      </w:r>
                      <w:r>
                        <w:rPr>
                          <w:color w:val="000000"/>
                          <w:spacing w:val="-7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Be stored</w:t>
                      </w:r>
                      <w:r>
                        <w:rPr>
                          <w:color w:val="000000"/>
                          <w:spacing w:val="-3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7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In fashion</w:t>
                      </w:r>
                      <w:r w:rsidR="0">
                        <w:rPr>
                          <w:lang w:val="en"/>
                        </w:rPr>
                        <w:t xml:space="preserve"> freezer </w:t>
                      </w:r>
                      <w:r>
                        <w:rPr>
                          <w:color w:val="000000"/>
                          <w:spacing w:val="-3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(-15°C)</w:t>
                      </w:r>
                      <w:r>
                        <w:rPr>
                          <w:color w:val="000000"/>
                          <w:spacing w:val="-7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to</w:t>
                      </w:r>
                      <w:r>
                        <w:rPr>
                          <w:color w:val="000000"/>
                          <w:spacing w:val="-6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-25°C)</w:t>
                      </w:r>
                      <w:r>
                        <w:rPr>
                          <w:color w:val="000000"/>
                          <w:spacing w:val="-4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for long</w:t>
                      </w:r>
                      <w:r>
                        <w:rPr>
                          <w:color w:val="000000"/>
                          <w:spacing w:val="-6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pacing w:val="-2"/>
                          <w:sz w:val="20"/>
                          <w:szCs w:val="20"/>
                          <w:lang w:val="en"/>
                        </w:rPr>
                        <w:t xml:space="preserve"> periods.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712C10" w14:textId="77777777" w:rsidR="0049573D" w:rsidRDefault="00073183">
      <w:pPr>
        <w:pStyle w:val="Heading1"/>
        <w:numPr>
          <w:ilvl w:val="2"/>
          <w:numId w:val="27"/>
        </w:numPr>
        <w:tabs>
          <w:tab w:val="left" w:pos="824"/>
        </w:tabs>
        <w:kinsoku w:val="0"/>
        <w:overflowPunct w:val="0"/>
        <w:spacing w:before="120"/>
        <w:rPr>
          <w:spacing w:val="-5"/>
        </w:rPr>
      </w:pPr>
      <w:proofErr w:type="gramStart"/>
      <w:r>
        <w:rPr>
          <w:lang w:val="en"/>
        </w:rPr>
        <w:t>Amplification  reaction</w:t>
      </w:r>
      <w:proofErr w:type="gramEnd"/>
      <w:r>
        <w:rPr>
          <w:lang w:val="en"/>
        </w:rPr>
        <w:t xml:space="preserve"> (PCR pool 1 and  pool</w:t>
      </w:r>
      <w:r>
        <w:rPr>
          <w:spacing w:val="-5"/>
          <w:lang w:val="en"/>
        </w:rPr>
        <w:t xml:space="preserve"> 2)</w:t>
      </w:r>
    </w:p>
    <w:p w14:paraId="7BB462D6" w14:textId="77777777" w:rsidR="0049573D" w:rsidRDefault="0049573D">
      <w:pPr>
        <w:pStyle w:val="BodyText"/>
        <w:kinsoku w:val="0"/>
        <w:overflowPunct w:val="0"/>
        <w:spacing w:before="10"/>
        <w:rPr>
          <w:b/>
          <w:bCs/>
          <w:sz w:val="20"/>
          <w:szCs w:val="20"/>
        </w:rPr>
      </w:pPr>
    </w:p>
    <w:p w14:paraId="5240A3B4" w14:textId="77777777" w:rsidR="0049573D" w:rsidRDefault="00073183">
      <w:pPr>
        <w:pStyle w:val="ListParagraph"/>
        <w:numPr>
          <w:ilvl w:val="3"/>
          <w:numId w:val="27"/>
        </w:numPr>
        <w:tabs>
          <w:tab w:val="left" w:pos="1023"/>
        </w:tabs>
        <w:kinsoku w:val="0"/>
        <w:overflowPunct w:val="0"/>
        <w:spacing w:before="0"/>
        <w:ind w:left="1022" w:hanging="801"/>
        <w:rPr>
          <w:b/>
          <w:bCs/>
          <w:spacing w:val="-2"/>
        </w:rPr>
      </w:pPr>
      <w:proofErr w:type="spellStart"/>
      <w:proofErr w:type="gramStart"/>
      <w:r>
        <w:rPr>
          <w:b/>
          <w:bCs/>
          <w:lang w:val="en"/>
        </w:rPr>
        <w:t>Solutionsand</w:t>
      </w:r>
      <w:proofErr w:type="spellEnd"/>
      <w:r>
        <w:rPr>
          <w:b/>
          <w:bCs/>
          <w:lang w:val="en"/>
        </w:rPr>
        <w:t xml:space="preserve"> </w:t>
      </w:r>
      <w:r>
        <w:rPr>
          <w:b/>
          <w:bCs/>
          <w:spacing w:val="-2"/>
          <w:lang w:val="en"/>
        </w:rPr>
        <w:t xml:space="preserve"> reagents</w:t>
      </w:r>
      <w:proofErr w:type="gramEnd"/>
    </w:p>
    <w:p w14:paraId="14D502E4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120"/>
        <w:rPr>
          <w:rFonts w:ascii="Times New Roman" w:hAnsi="Times New Roman" w:cs="Times New Roman"/>
          <w:color w:val="000000"/>
          <w:spacing w:val="-10"/>
        </w:rPr>
      </w:pPr>
      <w:r>
        <w:rPr>
          <w:lang w:val="en"/>
        </w:rPr>
        <w:t xml:space="preserve"> ARTIC V4 nCoV-2019 Panel IDT </w:t>
      </w:r>
      <w:proofErr w:type="gramStart"/>
      <w:r>
        <w:rPr>
          <w:lang w:val="en"/>
        </w:rPr>
        <w:t>primer  set</w:t>
      </w:r>
      <w:proofErr w:type="gramEnd"/>
      <w:r>
        <w:rPr>
          <w:lang w:val="en"/>
        </w:rPr>
        <w:t xml:space="preserve"> (100 </w:t>
      </w:r>
      <w:proofErr w:type="spellStart"/>
      <w:r>
        <w:rPr>
          <w:lang w:val="en"/>
        </w:rPr>
        <w:t>μM</w:t>
      </w:r>
      <w:proofErr w:type="spellEnd"/>
      <w:r>
        <w:rPr>
          <w:lang w:val="en"/>
        </w:rPr>
        <w:t>) – Pool 1 and Pool</w:t>
      </w:r>
      <w:r>
        <w:rPr>
          <w:spacing w:val="-10"/>
          <w:lang w:val="en"/>
        </w:rPr>
        <w:t xml:space="preserve"> 2</w:t>
      </w:r>
    </w:p>
    <w:p w14:paraId="4ADC97C7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rPr>
          <w:rFonts w:ascii="Times New Roman" w:hAnsi="Times New Roman" w:cs="Times New Roman"/>
          <w:color w:val="000000"/>
          <w:spacing w:val="-2"/>
        </w:rPr>
      </w:pPr>
      <w:r>
        <w:rPr>
          <w:lang w:val="en"/>
        </w:rPr>
        <w:t>5X Q5 Reaction</w:t>
      </w:r>
      <w:r>
        <w:rPr>
          <w:spacing w:val="-2"/>
          <w:lang w:val="en"/>
        </w:rPr>
        <w:t xml:space="preserve"> Buffer</w:t>
      </w:r>
    </w:p>
    <w:p w14:paraId="0BB79AEB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59"/>
        <w:rPr>
          <w:rFonts w:ascii="Times New Roman" w:hAnsi="Times New Roman" w:cs="Times New Roman"/>
          <w:color w:val="000000"/>
          <w:spacing w:val="-5"/>
        </w:rPr>
      </w:pPr>
      <w:r>
        <w:rPr>
          <w:lang w:val="en"/>
        </w:rPr>
        <w:t>dNTPs (10</w:t>
      </w:r>
      <w:r>
        <w:rPr>
          <w:spacing w:val="-5"/>
          <w:lang w:val="en"/>
        </w:rPr>
        <w:t xml:space="preserve"> mM)</w:t>
      </w:r>
    </w:p>
    <w:p w14:paraId="1DBED2E2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59"/>
        <w:rPr>
          <w:rFonts w:ascii="Times New Roman" w:hAnsi="Times New Roman" w:cs="Times New Roman"/>
          <w:color w:val="000000"/>
          <w:spacing w:val="-2"/>
        </w:rPr>
      </w:pPr>
      <w:r>
        <w:rPr>
          <w:lang w:val="en"/>
        </w:rPr>
        <w:t>Q5 Hot Start DNA</w:t>
      </w:r>
      <w:r>
        <w:rPr>
          <w:spacing w:val="-2"/>
          <w:lang w:val="en"/>
        </w:rPr>
        <w:t xml:space="preserve"> Polymerase</w:t>
      </w:r>
    </w:p>
    <w:p w14:paraId="3CACF3B4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59"/>
        <w:rPr>
          <w:rFonts w:ascii="Times New Roman" w:hAnsi="Times New Roman" w:cs="Times New Roman"/>
          <w:color w:val="000000"/>
          <w:spacing w:val="-2"/>
        </w:rPr>
      </w:pPr>
      <w:r>
        <w:rPr>
          <w:lang w:val="en"/>
        </w:rPr>
        <w:t xml:space="preserve">  </w:t>
      </w:r>
      <w:r>
        <w:rPr>
          <w:spacing w:val="-2"/>
          <w:lang w:val="en"/>
        </w:rPr>
        <w:t xml:space="preserve"> Nuclease-free water</w:t>
      </w:r>
    </w:p>
    <w:p w14:paraId="520E24CB" w14:textId="77777777" w:rsidR="0049573D" w:rsidRDefault="00073183">
      <w:pPr>
        <w:pStyle w:val="Heading1"/>
        <w:numPr>
          <w:ilvl w:val="3"/>
          <w:numId w:val="27"/>
        </w:numPr>
        <w:tabs>
          <w:tab w:val="left" w:pos="1025"/>
        </w:tabs>
        <w:kinsoku w:val="0"/>
        <w:overflowPunct w:val="0"/>
        <w:spacing w:before="176"/>
        <w:ind w:left="1024" w:hanging="803"/>
        <w:jc w:val="both"/>
        <w:rPr>
          <w:spacing w:val="-2"/>
        </w:rPr>
      </w:pPr>
      <w:r>
        <w:rPr>
          <w:lang w:val="en"/>
        </w:rPr>
        <w:t>Description of the</w:t>
      </w:r>
      <w:r>
        <w:rPr>
          <w:spacing w:val="-2"/>
          <w:lang w:val="en"/>
        </w:rPr>
        <w:t xml:space="preserve"> procedure</w:t>
      </w:r>
    </w:p>
    <w:p w14:paraId="0CC341E5" w14:textId="68F8F10A" w:rsidR="0049573D" w:rsidRDefault="00073183" w:rsidP="000A05F0">
      <w:pPr>
        <w:pStyle w:val="ListParagraph"/>
        <w:numPr>
          <w:ilvl w:val="0"/>
          <w:numId w:val="19"/>
        </w:numPr>
        <w:tabs>
          <w:tab w:val="left" w:pos="582"/>
        </w:tabs>
        <w:kinsoku w:val="0"/>
        <w:overflowPunct w:val="0"/>
        <w:spacing w:before="120"/>
        <w:ind w:left="581" w:right="228"/>
        <w:jc w:val="both"/>
      </w:pPr>
      <w:r>
        <w:rPr>
          <w:lang w:val="en"/>
        </w:rPr>
        <w:lastRenderedPageBreak/>
        <w:t xml:space="preserve">In clean room, dilute the primer pools for concentration of use. For    the ARTIC V4 primer set, dilute the stock solution to 100 </w:t>
      </w:r>
      <w:proofErr w:type="spellStart"/>
      <w:r>
        <w:rPr>
          <w:lang w:val="en"/>
        </w:rPr>
        <w:t>μM</w:t>
      </w:r>
      <w:proofErr w:type="spellEnd"/>
      <w:r>
        <w:rPr>
          <w:lang w:val="en"/>
        </w:rPr>
        <w:t xml:space="preserve">, </w:t>
      </w:r>
      <w:r>
        <w:rPr>
          <w:i/>
          <w:iCs/>
          <w:lang w:val="en"/>
        </w:rPr>
        <w:t xml:space="preserve">from pool </w:t>
      </w:r>
      <w:r>
        <w:rPr>
          <w:lang w:val="en"/>
        </w:rPr>
        <w:t xml:space="preserve">1 and 2 (in separate tubes) to 10 </w:t>
      </w:r>
      <w:proofErr w:type="spellStart"/>
      <w:r>
        <w:rPr>
          <w:lang w:val="en"/>
        </w:rPr>
        <w:t>μM</w:t>
      </w:r>
      <w:proofErr w:type="spellEnd"/>
      <w:r>
        <w:rPr>
          <w:lang w:val="en"/>
        </w:rPr>
        <w:t xml:space="preserve"> in nuclease-free water. </w:t>
      </w:r>
      <w:r>
        <w:rPr>
          <w:i/>
          <w:iCs/>
          <w:lang w:val="en"/>
        </w:rPr>
        <w:t xml:space="preserve"> </w:t>
      </w:r>
      <w:r>
        <w:rPr>
          <w:lang w:val="en"/>
        </w:rPr>
        <w:t xml:space="preserve">  Ex: in a tube</w:t>
      </w:r>
      <w:r w:rsidR="000A05F0">
        <w:t xml:space="preserve"> </w:t>
      </w:r>
      <w:r>
        <w:rPr>
          <w:lang w:val="en"/>
        </w:rPr>
        <w:t>1.5 mL</w:t>
      </w:r>
      <w:r w:rsidR="000A05F0">
        <w:rPr>
          <w:lang w:val="en"/>
        </w:rPr>
        <w:t>,</w:t>
      </w:r>
      <w:r>
        <w:rPr>
          <w:lang w:val="en"/>
        </w:rPr>
        <w:t xml:space="preserve"> add 38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pool 1 stock solution and complete with 342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nuclease-free water, repeat the procedure for pool 2 (final volume of 380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each pool at 10 </w:t>
      </w:r>
      <w:proofErr w:type="spellStart"/>
      <w:r>
        <w:rPr>
          <w:lang w:val="en"/>
        </w:rPr>
        <w:t>μM</w:t>
      </w:r>
      <w:proofErr w:type="spellEnd"/>
      <w:r>
        <w:rPr>
          <w:lang w:val="en"/>
        </w:rPr>
        <w:t>);</w:t>
      </w:r>
    </w:p>
    <w:p w14:paraId="39C3ADBB" w14:textId="77777777" w:rsidR="0049573D" w:rsidRDefault="00073183">
      <w:pPr>
        <w:pStyle w:val="ListParagraph"/>
        <w:numPr>
          <w:ilvl w:val="0"/>
          <w:numId w:val="19"/>
        </w:numPr>
        <w:tabs>
          <w:tab w:val="left" w:pos="582"/>
        </w:tabs>
        <w:kinsoku w:val="0"/>
        <w:overflowPunct w:val="0"/>
        <w:ind w:left="581" w:right="236"/>
        <w:jc w:val="both"/>
      </w:pPr>
      <w:r>
        <w:rPr>
          <w:lang w:val="en"/>
        </w:rPr>
        <w:t>Still in a clean room, prepare the amplification mix of each pool separately, combining the volumes of the components listed in table 3 (multiply by the number of samples that will be processed).</w:t>
      </w:r>
    </w:p>
    <w:p w14:paraId="22ECB9F9" w14:textId="77777777" w:rsidR="0049573D" w:rsidRDefault="0049573D">
      <w:pPr>
        <w:pStyle w:val="BodyText"/>
        <w:kinsoku w:val="0"/>
        <w:overflowPunct w:val="0"/>
        <w:spacing w:before="0"/>
      </w:pPr>
    </w:p>
    <w:p w14:paraId="6EA75388" w14:textId="77777777" w:rsidR="0049573D" w:rsidRDefault="00073183">
      <w:pPr>
        <w:pStyle w:val="BodyText"/>
        <w:kinsoku w:val="0"/>
        <w:overflowPunct w:val="0"/>
        <w:spacing w:before="0"/>
        <w:ind w:left="2450" w:right="2459"/>
        <w:jc w:val="center"/>
        <w:rPr>
          <w:spacing w:val="-10"/>
        </w:rPr>
      </w:pPr>
      <w:r>
        <w:rPr>
          <w:lang w:val="en"/>
        </w:rPr>
        <w:t>TABLE</w:t>
      </w:r>
      <w:r>
        <w:rPr>
          <w:spacing w:val="-10"/>
          <w:lang w:val="en"/>
        </w:rPr>
        <w:t xml:space="preserve"> 3</w:t>
      </w:r>
    </w:p>
    <w:p w14:paraId="243C6C96" w14:textId="77777777" w:rsidR="0049573D" w:rsidRDefault="00073183">
      <w:pPr>
        <w:pStyle w:val="BodyText"/>
        <w:kinsoku w:val="0"/>
        <w:overflowPunct w:val="0"/>
        <w:spacing w:after="5"/>
        <w:ind w:left="1274" w:right="1287"/>
        <w:jc w:val="center"/>
        <w:rPr>
          <w:spacing w:val="-5"/>
        </w:rPr>
      </w:pPr>
      <w:r>
        <w:rPr>
          <w:lang w:val="en"/>
        </w:rPr>
        <w:t xml:space="preserve">  Amplification </w:t>
      </w:r>
      <w:proofErr w:type="spellStart"/>
      <w:r>
        <w:rPr>
          <w:lang w:val="en"/>
        </w:rPr>
        <w:t>Mastermix</w:t>
      </w:r>
      <w:proofErr w:type="spellEnd"/>
      <w:r>
        <w:rPr>
          <w:lang w:val="en"/>
        </w:rPr>
        <w:t xml:space="preserve"> (pool 1 and </w:t>
      </w:r>
      <w:proofErr w:type="gramStart"/>
      <w:r>
        <w:rPr>
          <w:lang w:val="en"/>
        </w:rPr>
        <w:t xml:space="preserve">pool </w:t>
      </w:r>
      <w:r>
        <w:rPr>
          <w:spacing w:val="-5"/>
          <w:lang w:val="en"/>
        </w:rPr>
        <w:t xml:space="preserve"> 2</w:t>
      </w:r>
      <w:proofErr w:type="gramEnd"/>
      <w:r>
        <w:rPr>
          <w:spacing w:val="-5"/>
          <w:lang w:val="en"/>
        </w:rPr>
        <w:t>)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2"/>
        <w:gridCol w:w="2979"/>
        <w:gridCol w:w="3123"/>
      </w:tblGrid>
      <w:tr w:rsidR="0049573D" w14:paraId="57BF281F" w14:textId="77777777">
        <w:trPr>
          <w:trHeight w:val="230"/>
        </w:trPr>
        <w:tc>
          <w:tcPr>
            <w:tcW w:w="90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1E8AC9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4223" w:right="4217"/>
              <w:jc w:val="center"/>
              <w:rPr>
                <w:b/>
                <w:bCs/>
                <w:spacing w:val="-1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Pool</w:t>
            </w:r>
            <w:r>
              <w:rPr>
                <w:b/>
                <w:bCs/>
                <w:spacing w:val="-10"/>
                <w:sz w:val="20"/>
                <w:szCs w:val="20"/>
                <w:lang w:val="en"/>
              </w:rPr>
              <w:t xml:space="preserve"> 1</w:t>
            </w:r>
          </w:p>
        </w:tc>
      </w:tr>
      <w:tr w:rsidR="0049573D" w14:paraId="25DCA89F" w14:textId="77777777">
        <w:trPr>
          <w:trHeight w:val="23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5B7304B4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818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>Components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66884641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272" w:right="272"/>
              <w:jc w:val="center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Volume (</w:t>
            </w:r>
            <w:proofErr w:type="spellStart"/>
            <w:r>
              <w:rPr>
                <w:b/>
                <w:bCs/>
                <w:sz w:val="20"/>
                <w:szCs w:val="20"/>
                <w:lang w:val="en"/>
              </w:rPr>
              <w:t>μL</w:t>
            </w:r>
            <w:proofErr w:type="spellEnd"/>
            <w:r>
              <w:rPr>
                <w:b/>
                <w:bCs/>
                <w:sz w:val="20"/>
                <w:szCs w:val="20"/>
                <w:lang w:val="en"/>
              </w:rPr>
              <w:t>)/ per</w:t>
            </w: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 xml:space="preserve"> sample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14FC15CA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305" w:right="302"/>
              <w:jc w:val="center"/>
              <w:rPr>
                <w:spacing w:val="-2"/>
                <w:position w:val="6"/>
                <w:sz w:val="13"/>
                <w:szCs w:val="13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Volume (</w:t>
            </w:r>
            <w:proofErr w:type="spellStart"/>
            <w:r>
              <w:rPr>
                <w:b/>
                <w:bCs/>
                <w:sz w:val="20"/>
                <w:szCs w:val="20"/>
                <w:lang w:val="en"/>
              </w:rPr>
              <w:t>μL</w:t>
            </w:r>
            <w:proofErr w:type="spellEnd"/>
            <w:r>
              <w:rPr>
                <w:b/>
                <w:bCs/>
                <w:sz w:val="20"/>
                <w:szCs w:val="20"/>
                <w:lang w:val="en"/>
              </w:rPr>
              <w:t>)/ 96</w:t>
            </w: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 xml:space="preserve"> samples</w:t>
            </w:r>
            <w:r>
              <w:rPr>
                <w:spacing w:val="-2"/>
                <w:position w:val="6"/>
                <w:sz w:val="13"/>
                <w:szCs w:val="13"/>
                <w:lang w:val="en"/>
              </w:rPr>
              <w:t>1</w:t>
            </w:r>
          </w:p>
        </w:tc>
      </w:tr>
      <w:tr w:rsidR="0049573D" w14:paraId="2E9B2B00" w14:textId="77777777">
        <w:trPr>
          <w:trHeight w:val="23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A51E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07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 xml:space="preserve">  </w:t>
            </w:r>
            <w:r>
              <w:rPr>
                <w:spacing w:val="-2"/>
                <w:sz w:val="20"/>
                <w:szCs w:val="20"/>
                <w:lang w:val="en"/>
              </w:rPr>
              <w:t xml:space="preserve"> Nuclease-free water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44311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272" w:right="271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lang w:val="en"/>
              </w:rPr>
              <w:t>10,65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D4D8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303" w:right="302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lang w:val="en"/>
              </w:rPr>
              <w:t>1073,52</w:t>
            </w:r>
          </w:p>
        </w:tc>
      </w:tr>
      <w:tr w:rsidR="0049573D" w14:paraId="4091FDF5" w14:textId="77777777">
        <w:trPr>
          <w:trHeight w:val="23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D7240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07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5X Q5 Reaction</w:t>
            </w:r>
            <w:r>
              <w:rPr>
                <w:spacing w:val="-2"/>
                <w:sz w:val="20"/>
                <w:szCs w:val="20"/>
                <w:lang w:val="en"/>
              </w:rPr>
              <w:t xml:space="preserve"> Buffer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4AD29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6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  <w:lang w:val="en"/>
              </w:rPr>
              <w:t>5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C24D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304" w:right="302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504</w:t>
            </w:r>
          </w:p>
        </w:tc>
      </w:tr>
      <w:tr w:rsidR="0049573D" w14:paraId="4531FECF" w14:textId="77777777">
        <w:trPr>
          <w:trHeight w:val="23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6EC1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07"/>
              <w:rPr>
                <w:spacing w:val="-5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dNTPs (10</w:t>
            </w:r>
            <w:r>
              <w:rPr>
                <w:spacing w:val="-5"/>
                <w:sz w:val="20"/>
                <w:szCs w:val="20"/>
                <w:lang w:val="en"/>
              </w:rPr>
              <w:t xml:space="preserve"> mM)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DB849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272" w:right="269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0,5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377A7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302" w:right="302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lang w:val="en"/>
              </w:rPr>
              <w:t>50,4</w:t>
            </w:r>
          </w:p>
        </w:tc>
      </w:tr>
      <w:tr w:rsidR="0049573D" w14:paraId="3DEBDB81" w14:textId="77777777">
        <w:trPr>
          <w:trHeight w:val="227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2D6F" w14:textId="77777777" w:rsidR="0049573D" w:rsidRDefault="00073183">
            <w:pPr>
              <w:pStyle w:val="TableParagraph"/>
              <w:kinsoku w:val="0"/>
              <w:overflowPunct w:val="0"/>
              <w:spacing w:line="208" w:lineRule="exact"/>
              <w:ind w:left="107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Q5 Hot Start DNA</w:t>
            </w:r>
            <w:r>
              <w:rPr>
                <w:spacing w:val="-2"/>
                <w:sz w:val="20"/>
                <w:szCs w:val="20"/>
                <w:lang w:val="en"/>
              </w:rPr>
              <w:t xml:space="preserve"> Polymerase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B3D2" w14:textId="77777777" w:rsidR="0049573D" w:rsidRDefault="00073183">
            <w:pPr>
              <w:pStyle w:val="TableParagraph"/>
              <w:kinsoku w:val="0"/>
              <w:overflowPunct w:val="0"/>
              <w:spacing w:line="208" w:lineRule="exact"/>
              <w:ind w:left="272" w:right="269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lang w:val="en"/>
              </w:rPr>
              <w:t>0,25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F577B" w14:textId="77777777" w:rsidR="0049573D" w:rsidRDefault="00073183">
            <w:pPr>
              <w:pStyle w:val="TableParagraph"/>
              <w:kinsoku w:val="0"/>
              <w:overflowPunct w:val="0"/>
              <w:spacing w:line="208" w:lineRule="exact"/>
              <w:ind w:left="302" w:right="302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lang w:val="en"/>
              </w:rPr>
              <w:t>25,2</w:t>
            </w:r>
          </w:p>
        </w:tc>
      </w:tr>
      <w:tr w:rsidR="0049573D" w14:paraId="14F9F49E" w14:textId="77777777">
        <w:trPr>
          <w:trHeight w:val="23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CB31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07"/>
              <w:rPr>
                <w:spacing w:val="-5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Primer</w:t>
            </w:r>
            <w:r>
              <w:rPr>
                <w:b/>
                <w:bCs/>
                <w:sz w:val="20"/>
                <w:szCs w:val="20"/>
                <w:lang w:val="en"/>
              </w:rPr>
              <w:t xml:space="preserve"> Pool 1</w:t>
            </w:r>
            <w:r>
              <w:rPr>
                <w:sz w:val="20"/>
                <w:szCs w:val="20"/>
                <w:lang w:val="en"/>
              </w:rPr>
              <w:t xml:space="preserve"> (10</w:t>
            </w:r>
            <w:r>
              <w:rPr>
                <w:spacing w:val="-5"/>
                <w:sz w:val="20"/>
                <w:szCs w:val="20"/>
                <w:lang w:val="en"/>
              </w:rPr>
              <w:t xml:space="preserve"> </w:t>
            </w:r>
            <w:proofErr w:type="spellStart"/>
            <w:r>
              <w:rPr>
                <w:spacing w:val="-5"/>
                <w:sz w:val="20"/>
                <w:szCs w:val="20"/>
                <w:lang w:val="en"/>
              </w:rPr>
              <w:t>μM</w:t>
            </w:r>
            <w:proofErr w:type="spellEnd"/>
            <w:r>
              <w:rPr>
                <w:spacing w:val="-5"/>
                <w:sz w:val="20"/>
                <w:szCs w:val="20"/>
                <w:lang w:val="en"/>
              </w:rPr>
              <w:t>)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DCC8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272" w:right="269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3,6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D785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304" w:right="302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lang w:val="en"/>
              </w:rPr>
              <w:t>362,88</w:t>
            </w:r>
          </w:p>
        </w:tc>
      </w:tr>
      <w:tr w:rsidR="0049573D" w14:paraId="0C1FDF69" w14:textId="77777777">
        <w:trPr>
          <w:trHeight w:val="232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0912" w14:textId="77777777" w:rsidR="0049573D" w:rsidRDefault="00073183">
            <w:pPr>
              <w:pStyle w:val="TableParagraph"/>
              <w:kinsoku w:val="0"/>
              <w:overflowPunct w:val="0"/>
              <w:spacing w:line="212" w:lineRule="exact"/>
              <w:ind w:left="107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>Total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CFCD" w14:textId="77777777" w:rsidR="0049573D" w:rsidRDefault="00073183">
            <w:pPr>
              <w:pStyle w:val="TableParagraph"/>
              <w:kinsoku w:val="0"/>
              <w:overflowPunct w:val="0"/>
              <w:spacing w:line="212" w:lineRule="exact"/>
              <w:ind w:left="272" w:right="271"/>
              <w:jc w:val="center"/>
              <w:rPr>
                <w:b/>
                <w:bCs/>
                <w:spacing w:val="-5"/>
                <w:sz w:val="20"/>
                <w:szCs w:val="20"/>
              </w:rPr>
            </w:pPr>
            <w:r>
              <w:rPr>
                <w:b/>
                <w:bCs/>
                <w:spacing w:val="-5"/>
                <w:sz w:val="20"/>
                <w:szCs w:val="20"/>
                <w:lang w:val="en"/>
              </w:rPr>
              <w:t>20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EAA1" w14:textId="77777777" w:rsidR="0049573D" w:rsidRDefault="00073183">
            <w:pPr>
              <w:pStyle w:val="TableParagraph"/>
              <w:kinsoku w:val="0"/>
              <w:overflowPunct w:val="0"/>
              <w:spacing w:line="212" w:lineRule="exact"/>
              <w:ind w:left="304" w:right="302"/>
              <w:jc w:val="center"/>
              <w:rPr>
                <w:b/>
                <w:bCs/>
                <w:spacing w:val="-4"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  <w:lang w:val="en"/>
              </w:rPr>
              <w:t>2016</w:t>
            </w:r>
          </w:p>
        </w:tc>
      </w:tr>
    </w:tbl>
    <w:p w14:paraId="3DCA661C" w14:textId="77777777" w:rsidR="0049573D" w:rsidRDefault="0049573D">
      <w:pPr>
        <w:pStyle w:val="BodyText"/>
        <w:kinsoku w:val="0"/>
        <w:overflowPunct w:val="0"/>
        <w:spacing w:before="0"/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2"/>
        <w:gridCol w:w="2979"/>
        <w:gridCol w:w="3123"/>
      </w:tblGrid>
      <w:tr w:rsidR="0049573D" w14:paraId="0019DAFA" w14:textId="77777777">
        <w:trPr>
          <w:trHeight w:val="230"/>
        </w:trPr>
        <w:tc>
          <w:tcPr>
            <w:tcW w:w="90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8BC0509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4223" w:right="4217"/>
              <w:jc w:val="center"/>
              <w:rPr>
                <w:b/>
                <w:bCs/>
                <w:spacing w:val="-1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Pool</w:t>
            </w:r>
            <w:r>
              <w:rPr>
                <w:b/>
                <w:bCs/>
                <w:spacing w:val="-10"/>
                <w:sz w:val="20"/>
                <w:szCs w:val="20"/>
                <w:lang w:val="en"/>
              </w:rPr>
              <w:t xml:space="preserve"> 2</w:t>
            </w:r>
          </w:p>
        </w:tc>
      </w:tr>
      <w:tr w:rsidR="0049573D" w14:paraId="29DBF82F" w14:textId="77777777">
        <w:trPr>
          <w:trHeight w:val="23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7AF25ED7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818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>Components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F2D5CE3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272" w:right="272"/>
              <w:jc w:val="center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Volume (</w:t>
            </w:r>
            <w:proofErr w:type="spellStart"/>
            <w:r>
              <w:rPr>
                <w:b/>
                <w:bCs/>
                <w:sz w:val="20"/>
                <w:szCs w:val="20"/>
                <w:lang w:val="en"/>
              </w:rPr>
              <w:t>μL</w:t>
            </w:r>
            <w:proofErr w:type="spellEnd"/>
            <w:r>
              <w:rPr>
                <w:b/>
                <w:bCs/>
                <w:sz w:val="20"/>
                <w:szCs w:val="20"/>
                <w:lang w:val="en"/>
              </w:rPr>
              <w:t>)/ per</w:t>
            </w: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 xml:space="preserve"> sample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4A513E9D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305" w:right="302"/>
              <w:jc w:val="center"/>
              <w:rPr>
                <w:spacing w:val="-2"/>
                <w:position w:val="6"/>
                <w:sz w:val="13"/>
                <w:szCs w:val="13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Volume (</w:t>
            </w:r>
            <w:proofErr w:type="spellStart"/>
            <w:r>
              <w:rPr>
                <w:b/>
                <w:bCs/>
                <w:sz w:val="20"/>
                <w:szCs w:val="20"/>
                <w:lang w:val="en"/>
              </w:rPr>
              <w:t>μL</w:t>
            </w:r>
            <w:proofErr w:type="spellEnd"/>
            <w:r>
              <w:rPr>
                <w:b/>
                <w:bCs/>
                <w:sz w:val="20"/>
                <w:szCs w:val="20"/>
                <w:lang w:val="en"/>
              </w:rPr>
              <w:t>)/ 96</w:t>
            </w: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 xml:space="preserve"> samples</w:t>
            </w:r>
            <w:r>
              <w:rPr>
                <w:spacing w:val="-2"/>
                <w:position w:val="6"/>
                <w:sz w:val="13"/>
                <w:szCs w:val="13"/>
                <w:lang w:val="en"/>
              </w:rPr>
              <w:t>1</w:t>
            </w:r>
          </w:p>
        </w:tc>
      </w:tr>
      <w:tr w:rsidR="0049573D" w14:paraId="0DE241D0" w14:textId="77777777">
        <w:trPr>
          <w:trHeight w:val="23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F32B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07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 xml:space="preserve">  </w:t>
            </w:r>
            <w:r>
              <w:rPr>
                <w:spacing w:val="-2"/>
                <w:sz w:val="20"/>
                <w:szCs w:val="20"/>
                <w:lang w:val="en"/>
              </w:rPr>
              <w:t xml:space="preserve"> Nuclease-free water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BF7E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272" w:right="271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lang w:val="en"/>
              </w:rPr>
              <w:t>10,65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1CD1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303" w:right="302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lang w:val="en"/>
              </w:rPr>
              <w:t>1073,52</w:t>
            </w:r>
          </w:p>
        </w:tc>
      </w:tr>
      <w:tr w:rsidR="0049573D" w14:paraId="2BD752AD" w14:textId="77777777">
        <w:trPr>
          <w:trHeight w:val="23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391C5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07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5X Q5 Reaction</w:t>
            </w:r>
            <w:r>
              <w:rPr>
                <w:spacing w:val="-2"/>
                <w:sz w:val="20"/>
                <w:szCs w:val="20"/>
                <w:lang w:val="en"/>
              </w:rPr>
              <w:t xml:space="preserve"> Buffer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F7CC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6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  <w:lang w:val="en"/>
              </w:rPr>
              <w:t>5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E4705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304" w:right="302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504</w:t>
            </w:r>
          </w:p>
        </w:tc>
      </w:tr>
      <w:tr w:rsidR="0049573D" w14:paraId="06E60B2B" w14:textId="77777777">
        <w:trPr>
          <w:trHeight w:val="23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B71BD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07"/>
              <w:rPr>
                <w:spacing w:val="-5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dNTPs (10</w:t>
            </w:r>
            <w:r>
              <w:rPr>
                <w:spacing w:val="-5"/>
                <w:sz w:val="20"/>
                <w:szCs w:val="20"/>
                <w:lang w:val="en"/>
              </w:rPr>
              <w:t xml:space="preserve"> mM)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5705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272" w:right="269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0,5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424B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302" w:right="302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lang w:val="en"/>
              </w:rPr>
              <w:t>50,4</w:t>
            </w:r>
          </w:p>
        </w:tc>
      </w:tr>
      <w:tr w:rsidR="0049573D" w14:paraId="0525A583" w14:textId="77777777">
        <w:trPr>
          <w:trHeight w:val="23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34E2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07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Q5 Hot Start DNA</w:t>
            </w:r>
            <w:r>
              <w:rPr>
                <w:spacing w:val="-2"/>
                <w:sz w:val="20"/>
                <w:szCs w:val="20"/>
                <w:lang w:val="en"/>
              </w:rPr>
              <w:t xml:space="preserve"> Polymerase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87C9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272" w:right="269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lang w:val="en"/>
              </w:rPr>
              <w:t>0,25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0103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302" w:right="302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lang w:val="en"/>
              </w:rPr>
              <w:t>25,2</w:t>
            </w:r>
          </w:p>
        </w:tc>
      </w:tr>
      <w:tr w:rsidR="0049573D" w14:paraId="7921293B" w14:textId="77777777">
        <w:trPr>
          <w:trHeight w:val="23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48C4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07"/>
              <w:rPr>
                <w:spacing w:val="-5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Primer</w:t>
            </w:r>
            <w:r>
              <w:rPr>
                <w:b/>
                <w:bCs/>
                <w:sz w:val="20"/>
                <w:szCs w:val="20"/>
                <w:lang w:val="en"/>
              </w:rPr>
              <w:t xml:space="preserve"> Pool 2</w:t>
            </w:r>
            <w:r>
              <w:rPr>
                <w:sz w:val="20"/>
                <w:szCs w:val="20"/>
                <w:lang w:val="en"/>
              </w:rPr>
              <w:t xml:space="preserve"> (10</w:t>
            </w:r>
            <w:r>
              <w:rPr>
                <w:spacing w:val="-5"/>
                <w:sz w:val="20"/>
                <w:szCs w:val="20"/>
                <w:lang w:val="en"/>
              </w:rPr>
              <w:t xml:space="preserve"> </w:t>
            </w:r>
            <w:proofErr w:type="spellStart"/>
            <w:r>
              <w:rPr>
                <w:spacing w:val="-5"/>
                <w:sz w:val="20"/>
                <w:szCs w:val="20"/>
                <w:lang w:val="en"/>
              </w:rPr>
              <w:t>μM</w:t>
            </w:r>
            <w:proofErr w:type="spellEnd"/>
            <w:r>
              <w:rPr>
                <w:spacing w:val="-5"/>
                <w:sz w:val="20"/>
                <w:szCs w:val="20"/>
                <w:lang w:val="en"/>
              </w:rPr>
              <w:t>)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4731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272" w:right="269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3,6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F0149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304" w:right="302"/>
              <w:jc w:val="center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  <w:lang w:val="en"/>
              </w:rPr>
              <w:t>362,88</w:t>
            </w:r>
          </w:p>
        </w:tc>
      </w:tr>
      <w:tr w:rsidR="0049573D" w14:paraId="28B6E6ED" w14:textId="77777777">
        <w:trPr>
          <w:trHeight w:val="23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A2DD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07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>Total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FB773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272" w:right="271"/>
              <w:jc w:val="center"/>
              <w:rPr>
                <w:b/>
                <w:bCs/>
                <w:spacing w:val="-5"/>
                <w:sz w:val="20"/>
                <w:szCs w:val="20"/>
              </w:rPr>
            </w:pPr>
            <w:r>
              <w:rPr>
                <w:b/>
                <w:bCs/>
                <w:spacing w:val="-5"/>
                <w:sz w:val="20"/>
                <w:szCs w:val="20"/>
                <w:lang w:val="en"/>
              </w:rPr>
              <w:t>20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D9557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304" w:right="302"/>
              <w:jc w:val="center"/>
              <w:rPr>
                <w:b/>
                <w:bCs/>
                <w:spacing w:val="-4"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  <w:lang w:val="en"/>
              </w:rPr>
              <w:t>2016</w:t>
            </w:r>
          </w:p>
        </w:tc>
      </w:tr>
    </w:tbl>
    <w:p w14:paraId="0BC5CE0B" w14:textId="77777777" w:rsidR="0049573D" w:rsidRDefault="00073183">
      <w:pPr>
        <w:pStyle w:val="BodyText"/>
        <w:kinsoku w:val="0"/>
        <w:overflowPunct w:val="0"/>
        <w:spacing w:before="0"/>
        <w:ind w:left="222"/>
        <w:rPr>
          <w:sz w:val="18"/>
          <w:szCs w:val="18"/>
        </w:rPr>
      </w:pPr>
      <w:r>
        <w:rPr>
          <w:position w:val="6"/>
          <w:sz w:val="12"/>
          <w:szCs w:val="12"/>
          <w:lang w:val="en"/>
        </w:rPr>
        <w:t>1</w:t>
      </w:r>
      <w:proofErr w:type="spellStart"/>
      <w:r>
        <w:rPr>
          <w:sz w:val="18"/>
          <w:szCs w:val="18"/>
          <w:lang w:val="en"/>
        </w:rPr>
        <w:t>Hereit</w:t>
      </w:r>
      <w:proofErr w:type="spellEnd"/>
      <w:r>
        <w:rPr>
          <w:sz w:val="18"/>
          <w:szCs w:val="18"/>
          <w:lang w:val="en"/>
        </w:rPr>
        <w:t xml:space="preserve"> was carried out with an increase of 5%.</w:t>
      </w:r>
      <w:r>
        <w:rPr>
          <w:lang w:val="en"/>
        </w:rPr>
        <w:t xml:space="preserve"> </w:t>
      </w:r>
      <w:r>
        <w:rPr>
          <w:sz w:val="18"/>
          <w:szCs w:val="18"/>
          <w:lang w:val="en"/>
        </w:rPr>
        <w:t xml:space="preserve"> Make each of the </w:t>
      </w:r>
      <w:proofErr w:type="spellStart"/>
      <w:r>
        <w:rPr>
          <w:sz w:val="18"/>
          <w:szCs w:val="18"/>
          <w:lang w:val="en"/>
        </w:rPr>
        <w:t>mastermixes</w:t>
      </w:r>
      <w:proofErr w:type="spellEnd"/>
      <w:r>
        <w:rPr>
          <w:sz w:val="18"/>
          <w:szCs w:val="18"/>
          <w:lang w:val="en"/>
        </w:rPr>
        <w:t xml:space="preserve"> </w:t>
      </w:r>
      <w:proofErr w:type="gramStart"/>
      <w:r>
        <w:rPr>
          <w:sz w:val="18"/>
          <w:szCs w:val="18"/>
          <w:lang w:val="en"/>
        </w:rPr>
        <w:t>in  2</w:t>
      </w:r>
      <w:proofErr w:type="gramEnd"/>
      <w:r>
        <w:rPr>
          <w:sz w:val="18"/>
          <w:szCs w:val="18"/>
          <w:lang w:val="en"/>
        </w:rPr>
        <w:t xml:space="preserve"> tubes   of 2.0 mL (divide the volumes by 2).</w:t>
      </w:r>
    </w:p>
    <w:p w14:paraId="3E7E3B76" w14:textId="77777777" w:rsidR="0049573D" w:rsidRDefault="00073183">
      <w:pPr>
        <w:pStyle w:val="BodyText"/>
        <w:kinsoku w:val="0"/>
        <w:overflowPunct w:val="0"/>
        <w:spacing w:before="52"/>
        <w:ind w:left="222"/>
        <w:rPr>
          <w:spacing w:val="-4"/>
          <w:sz w:val="20"/>
          <w:szCs w:val="20"/>
        </w:rPr>
      </w:pPr>
      <w:r>
        <w:rPr>
          <w:sz w:val="20"/>
          <w:szCs w:val="20"/>
          <w:lang w:val="en"/>
        </w:rPr>
        <w:t>Source: PILLAY, S.</w:t>
      </w:r>
      <w:proofErr w:type="gramStart"/>
      <w:r>
        <w:rPr>
          <w:sz w:val="20"/>
          <w:szCs w:val="20"/>
          <w:lang w:val="en"/>
        </w:rPr>
        <w:t>;</w:t>
      </w:r>
      <w:r>
        <w:rPr>
          <w:lang w:val="en"/>
        </w:rPr>
        <w:t xml:space="preserve"> </w:t>
      </w:r>
      <w:r>
        <w:rPr>
          <w:sz w:val="20"/>
          <w:szCs w:val="20"/>
          <w:lang w:val="en"/>
        </w:rPr>
        <w:t xml:space="preserve"> GIANDHARI</w:t>
      </w:r>
      <w:proofErr w:type="gramEnd"/>
      <w:r>
        <w:rPr>
          <w:sz w:val="20"/>
          <w:szCs w:val="20"/>
          <w:lang w:val="en"/>
        </w:rPr>
        <w:t>, J.;</w:t>
      </w:r>
      <w:r>
        <w:rPr>
          <w:lang w:val="en"/>
        </w:rPr>
        <w:t xml:space="preserve"> </w:t>
      </w:r>
      <w:r>
        <w:rPr>
          <w:sz w:val="20"/>
          <w:szCs w:val="20"/>
          <w:lang w:val="en"/>
        </w:rPr>
        <w:t xml:space="preserve"> OLIVEIRA, T,</w:t>
      </w:r>
      <w:r>
        <w:rPr>
          <w:spacing w:val="-4"/>
          <w:sz w:val="20"/>
          <w:szCs w:val="20"/>
          <w:lang w:val="en"/>
        </w:rPr>
        <w:t xml:space="preserve"> 2021</w:t>
      </w:r>
    </w:p>
    <w:p w14:paraId="0BBBF1F1" w14:textId="77777777" w:rsidR="0049573D" w:rsidRDefault="0049573D">
      <w:pPr>
        <w:pStyle w:val="BodyText"/>
        <w:kinsoku w:val="0"/>
        <w:overflowPunct w:val="0"/>
        <w:spacing w:before="5"/>
        <w:rPr>
          <w:sz w:val="27"/>
          <w:szCs w:val="27"/>
        </w:rPr>
      </w:pPr>
    </w:p>
    <w:p w14:paraId="443D5662" w14:textId="77777777" w:rsidR="0049573D" w:rsidRDefault="00073183">
      <w:pPr>
        <w:pStyle w:val="ListParagraph"/>
        <w:numPr>
          <w:ilvl w:val="0"/>
          <w:numId w:val="19"/>
        </w:numPr>
        <w:tabs>
          <w:tab w:val="left" w:pos="582"/>
        </w:tabs>
        <w:kinsoku w:val="0"/>
        <w:overflowPunct w:val="0"/>
        <w:spacing w:before="0"/>
        <w:ind w:left="581" w:right="236"/>
        <w:jc w:val="both"/>
      </w:pPr>
      <w:r>
        <w:rPr>
          <w:lang w:val="en"/>
        </w:rPr>
        <w:t xml:space="preserve">Distribute 20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pool 1 and pool 2 </w:t>
      </w:r>
      <w:proofErr w:type="spellStart"/>
      <w:r>
        <w:rPr>
          <w:lang w:val="en"/>
        </w:rPr>
        <w:t>mastermixes</w:t>
      </w:r>
      <w:proofErr w:type="spellEnd"/>
      <w:r>
        <w:rPr>
          <w:lang w:val="en"/>
        </w:rPr>
        <w:t xml:space="preserve"> on two mirrored cards. Assemble a map with the order of the samples and identify the plates with the date and pool (</w:t>
      </w:r>
      <w:proofErr w:type="gramStart"/>
      <w:r>
        <w:rPr>
          <w:lang w:val="en"/>
        </w:rPr>
        <w:t>e.g.</w:t>
      </w:r>
      <w:proofErr w:type="gramEnd"/>
      <w:r>
        <w:rPr>
          <w:lang w:val="en"/>
        </w:rPr>
        <w:t xml:space="preserve"> 02022022_Pool1);</w:t>
      </w:r>
    </w:p>
    <w:p w14:paraId="0027D169" w14:textId="77777777" w:rsidR="0049573D" w:rsidRDefault="00073183">
      <w:pPr>
        <w:pStyle w:val="ListParagraph"/>
        <w:numPr>
          <w:ilvl w:val="0"/>
          <w:numId w:val="19"/>
        </w:numPr>
        <w:tabs>
          <w:tab w:val="left" w:pos="582"/>
        </w:tabs>
        <w:kinsoku w:val="0"/>
        <w:overflowPunct w:val="0"/>
        <w:ind w:left="581" w:right="228"/>
        <w:jc w:val="both"/>
      </w:pPr>
      <w:r>
        <w:rPr>
          <w:lang w:val="en"/>
        </w:rPr>
        <w:t xml:space="preserve">In the appropriate cabin and room, add 5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cDNA (prepared in item 6.4.1) </w:t>
      </w:r>
      <w:proofErr w:type="spellStart"/>
      <w:r>
        <w:rPr>
          <w:lang w:val="en"/>
        </w:rPr>
        <w:t>tothe</w:t>
      </w:r>
      <w:proofErr w:type="spellEnd"/>
      <w:r>
        <w:rPr>
          <w:lang w:val="en"/>
        </w:rPr>
        <w:t xml:space="preserve"> corresponding plates of pool 1 and 2.</w:t>
      </w:r>
    </w:p>
    <w:p w14:paraId="12995A86" w14:textId="77777777" w:rsidR="0049573D" w:rsidRDefault="00073183">
      <w:pPr>
        <w:pStyle w:val="ListParagraph"/>
        <w:numPr>
          <w:ilvl w:val="0"/>
          <w:numId w:val="19"/>
        </w:numPr>
        <w:tabs>
          <w:tab w:val="left" w:pos="582"/>
        </w:tabs>
        <w:kinsoku w:val="0"/>
        <w:overflowPunct w:val="0"/>
        <w:jc w:val="both"/>
        <w:rPr>
          <w:spacing w:val="-2"/>
        </w:rPr>
      </w:pPr>
      <w:r>
        <w:rPr>
          <w:lang w:val="en"/>
        </w:rPr>
        <w:t>Gently homogenize by pipetting</w:t>
      </w:r>
      <w:r>
        <w:rPr>
          <w:spacing w:val="-2"/>
          <w:lang w:val="en"/>
        </w:rPr>
        <w:t xml:space="preserve"> (10x);</w:t>
      </w:r>
    </w:p>
    <w:p w14:paraId="2032950F" w14:textId="77777777" w:rsidR="0049573D" w:rsidRDefault="00073183">
      <w:pPr>
        <w:pStyle w:val="ListParagraph"/>
        <w:numPr>
          <w:ilvl w:val="0"/>
          <w:numId w:val="19"/>
        </w:numPr>
        <w:tabs>
          <w:tab w:val="left" w:pos="582"/>
        </w:tabs>
        <w:kinsoku w:val="0"/>
        <w:overflowPunct w:val="0"/>
        <w:spacing w:before="61"/>
        <w:jc w:val="both"/>
        <w:rPr>
          <w:spacing w:val="-2"/>
        </w:rPr>
      </w:pPr>
      <w:r>
        <w:rPr>
          <w:lang w:val="en"/>
        </w:rPr>
        <w:t xml:space="preserve">Seal </w:t>
      </w:r>
      <w:proofErr w:type="gramStart"/>
      <w:r>
        <w:rPr>
          <w:lang w:val="en"/>
        </w:rPr>
        <w:t>the  plate</w:t>
      </w:r>
      <w:proofErr w:type="gramEnd"/>
      <w:r>
        <w:rPr>
          <w:lang w:val="en"/>
        </w:rPr>
        <w:t xml:space="preserve"> with  optical</w:t>
      </w:r>
      <w:r>
        <w:rPr>
          <w:spacing w:val="-2"/>
          <w:lang w:val="en"/>
        </w:rPr>
        <w:t xml:space="preserve"> adhesive;</w:t>
      </w:r>
    </w:p>
    <w:p w14:paraId="4F8D2224" w14:textId="77777777" w:rsidR="0049573D" w:rsidRDefault="00073183">
      <w:pPr>
        <w:pStyle w:val="ListParagraph"/>
        <w:numPr>
          <w:ilvl w:val="0"/>
          <w:numId w:val="19"/>
        </w:numPr>
        <w:tabs>
          <w:tab w:val="left" w:pos="582"/>
        </w:tabs>
        <w:kinsoku w:val="0"/>
        <w:overflowPunct w:val="0"/>
        <w:jc w:val="both"/>
        <w:rPr>
          <w:spacing w:val="-2"/>
        </w:rPr>
      </w:pPr>
      <w:proofErr w:type="gramStart"/>
      <w:r>
        <w:rPr>
          <w:lang w:val="en"/>
        </w:rPr>
        <w:t>Centrifuge  at</w:t>
      </w:r>
      <w:proofErr w:type="gramEnd"/>
      <w:r>
        <w:rPr>
          <w:lang w:val="en"/>
        </w:rPr>
        <w:t xml:space="preserve"> 1500 x g for 1</w:t>
      </w:r>
      <w:r>
        <w:rPr>
          <w:spacing w:val="-2"/>
          <w:lang w:val="en"/>
        </w:rPr>
        <w:t xml:space="preserve"> minute;</w:t>
      </w:r>
    </w:p>
    <w:p w14:paraId="7463AC3F" w14:textId="77777777" w:rsidR="0049573D" w:rsidRDefault="00073183">
      <w:pPr>
        <w:pStyle w:val="ListParagraph"/>
        <w:numPr>
          <w:ilvl w:val="0"/>
          <w:numId w:val="19"/>
        </w:numPr>
        <w:tabs>
          <w:tab w:val="left" w:pos="582"/>
        </w:tabs>
        <w:kinsoku w:val="0"/>
        <w:overflowPunct w:val="0"/>
        <w:ind w:left="581" w:right="230"/>
        <w:jc w:val="both"/>
        <w:rPr>
          <w:spacing w:val="-2"/>
        </w:rPr>
      </w:pPr>
      <w:r>
        <w:rPr>
          <w:lang w:val="en"/>
        </w:rPr>
        <w:t xml:space="preserve">Place the plates in thermocyclers and save the </w:t>
      </w:r>
      <w:proofErr w:type="gramStart"/>
      <w:r>
        <w:rPr>
          <w:lang w:val="en"/>
        </w:rPr>
        <w:t>conditions</w:t>
      </w:r>
      <w:r>
        <w:rPr>
          <w:b/>
          <w:bCs/>
          <w:lang w:val="en"/>
        </w:rPr>
        <w:t xml:space="preserve"> </w:t>
      </w:r>
      <w:r>
        <w:rPr>
          <w:lang w:val="en"/>
        </w:rPr>
        <w:t xml:space="preserve"> (</w:t>
      </w:r>
      <w:proofErr w:type="gramEnd"/>
      <w:r>
        <w:rPr>
          <w:b/>
          <w:bCs/>
          <w:spacing w:val="-2"/>
          <w:lang w:val="en"/>
        </w:rPr>
        <w:t>COVID_pool_V4</w:t>
      </w:r>
      <w:r>
        <w:rPr>
          <w:spacing w:val="-2"/>
          <w:lang w:val="en"/>
        </w:rPr>
        <w:t>):</w:t>
      </w:r>
    </w:p>
    <w:p w14:paraId="2ED3DFAE" w14:textId="77777777" w:rsidR="0049573D" w:rsidRDefault="0049573D">
      <w:pPr>
        <w:pStyle w:val="BodyText"/>
        <w:kinsoku w:val="0"/>
        <w:overflowPunct w:val="0"/>
        <w:spacing w:before="4"/>
      </w:pPr>
    </w:p>
    <w:tbl>
      <w:tblPr>
        <w:tblW w:w="0" w:type="auto"/>
        <w:tblInd w:w="27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9"/>
        <w:gridCol w:w="809"/>
        <w:gridCol w:w="1832"/>
      </w:tblGrid>
      <w:tr w:rsidR="0049573D" w14:paraId="53A6886D" w14:textId="77777777">
        <w:trPr>
          <w:trHeight w:val="287"/>
        </w:trPr>
        <w:tc>
          <w:tcPr>
            <w:tcW w:w="1399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38D42E" w14:textId="77777777" w:rsidR="0049573D" w:rsidRDefault="00073183">
            <w:pPr>
              <w:pStyle w:val="TableParagraph"/>
              <w:kinsoku w:val="0"/>
              <w:overflowPunct w:val="0"/>
              <w:spacing w:before="54"/>
              <w:ind w:left="340"/>
              <w:rPr>
                <w:b/>
                <w:bCs/>
                <w:spacing w:val="-1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HOLD</w:t>
            </w:r>
            <w:r>
              <w:rPr>
                <w:b/>
                <w:bCs/>
                <w:spacing w:val="-10"/>
                <w:sz w:val="20"/>
                <w:szCs w:val="20"/>
                <w:lang w:val="en"/>
              </w:rPr>
              <w:t xml:space="preserve"> 1</w:t>
            </w:r>
          </w:p>
        </w:tc>
        <w:tc>
          <w:tcPr>
            <w:tcW w:w="809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30A481" w14:textId="77777777" w:rsidR="0049573D" w:rsidRDefault="00073183">
            <w:pPr>
              <w:pStyle w:val="TableParagraph"/>
              <w:kinsoku w:val="0"/>
              <w:overflowPunct w:val="0"/>
              <w:spacing w:before="57" w:line="211" w:lineRule="exact"/>
              <w:ind w:left="228"/>
              <w:rPr>
                <w:spacing w:val="-12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1</w:t>
            </w:r>
            <w:r>
              <w:rPr>
                <w:spacing w:val="-12"/>
                <w:sz w:val="20"/>
                <w:szCs w:val="20"/>
                <w:lang w:val="en"/>
              </w:rPr>
              <w:t xml:space="preserve"> x</w:t>
            </w:r>
          </w:p>
        </w:tc>
        <w:tc>
          <w:tcPr>
            <w:tcW w:w="1832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123C0C2" w14:textId="77777777" w:rsidR="0049573D" w:rsidRDefault="00073183">
            <w:pPr>
              <w:pStyle w:val="TableParagraph"/>
              <w:kinsoku w:val="0"/>
              <w:overflowPunct w:val="0"/>
              <w:spacing w:before="57" w:line="211" w:lineRule="exact"/>
              <w:ind w:left="250"/>
              <w:rPr>
                <w:spacing w:val="-10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98°C for 30</w:t>
            </w:r>
            <w:r>
              <w:rPr>
                <w:spacing w:val="-10"/>
                <w:sz w:val="20"/>
                <w:szCs w:val="20"/>
                <w:lang w:val="en"/>
              </w:rPr>
              <w:t xml:space="preserve"> s</w:t>
            </w:r>
          </w:p>
        </w:tc>
      </w:tr>
      <w:tr w:rsidR="0049573D" w14:paraId="467DE359" w14:textId="77777777">
        <w:trPr>
          <w:trHeight w:val="369"/>
        </w:trPr>
        <w:tc>
          <w:tcPr>
            <w:tcW w:w="13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9D9D9"/>
          </w:tcPr>
          <w:p w14:paraId="36CC8F0C" w14:textId="77777777" w:rsidR="0049573D" w:rsidRDefault="00073183">
            <w:pPr>
              <w:pStyle w:val="TableParagraph"/>
              <w:kinsoku w:val="0"/>
              <w:overflowPunct w:val="0"/>
              <w:spacing w:before="167" w:line="182" w:lineRule="exact"/>
              <w:ind w:left="175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>CYCLING</w:t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9D9D9"/>
          </w:tcPr>
          <w:p w14:paraId="60988F4E" w14:textId="77777777" w:rsidR="0049573D" w:rsidRDefault="00073183">
            <w:pPr>
              <w:pStyle w:val="TableParagraph"/>
              <w:kinsoku w:val="0"/>
              <w:overflowPunct w:val="0"/>
              <w:spacing w:before="170" w:line="180" w:lineRule="exact"/>
              <w:ind w:left="161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lang w:val="en"/>
              </w:rPr>
              <w:t>35x*</w:t>
            </w:r>
          </w:p>
        </w:tc>
        <w:tc>
          <w:tcPr>
            <w:tcW w:w="18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9D9D9"/>
          </w:tcPr>
          <w:p w14:paraId="57BE9C45" w14:textId="77777777" w:rsidR="0049573D" w:rsidRDefault="00073183">
            <w:pPr>
              <w:pStyle w:val="TableParagraph"/>
              <w:kinsoku w:val="0"/>
              <w:overflowPunct w:val="0"/>
              <w:spacing w:before="57" w:line="240" w:lineRule="auto"/>
              <w:ind w:left="250"/>
              <w:rPr>
                <w:spacing w:val="-10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98°C for 15</w:t>
            </w:r>
            <w:r>
              <w:rPr>
                <w:spacing w:val="-10"/>
                <w:sz w:val="20"/>
                <w:szCs w:val="20"/>
                <w:lang w:val="en"/>
              </w:rPr>
              <w:t xml:space="preserve"> s</w:t>
            </w:r>
          </w:p>
        </w:tc>
      </w:tr>
      <w:tr w:rsidR="0049573D" w14:paraId="5BFF59FC" w14:textId="77777777">
        <w:trPr>
          <w:trHeight w:val="206"/>
        </w:trPr>
        <w:tc>
          <w:tcPr>
            <w:tcW w:w="13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9D9D9"/>
          </w:tcPr>
          <w:p w14:paraId="6687B6D4" w14:textId="77777777" w:rsidR="0049573D" w:rsidRDefault="0049573D">
            <w:pPr>
              <w:pStyle w:val="TableParagraph"/>
              <w:kinsoku w:val="0"/>
              <w:overflowPunct w:val="0"/>
              <w:spacing w:line="240" w:lineRule="auto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9D9D9"/>
          </w:tcPr>
          <w:p w14:paraId="7F7DD9A0" w14:textId="77777777" w:rsidR="0049573D" w:rsidRDefault="0049573D">
            <w:pPr>
              <w:pStyle w:val="TableParagraph"/>
              <w:kinsoku w:val="0"/>
              <w:overflowPunct w:val="0"/>
              <w:spacing w:line="240" w:lineRule="auto"/>
              <w:ind w:left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9D9D9"/>
          </w:tcPr>
          <w:p w14:paraId="1A12BD92" w14:textId="77777777" w:rsidR="0049573D" w:rsidRDefault="00073183">
            <w:pPr>
              <w:pStyle w:val="TableParagraph"/>
              <w:kinsoku w:val="0"/>
              <w:overflowPunct w:val="0"/>
              <w:spacing w:line="186" w:lineRule="exact"/>
              <w:ind w:left="194"/>
              <w:rPr>
                <w:spacing w:val="-5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65°C for 5</w:t>
            </w:r>
            <w:r>
              <w:rPr>
                <w:spacing w:val="-5"/>
                <w:sz w:val="20"/>
                <w:szCs w:val="20"/>
                <w:lang w:val="en"/>
              </w:rPr>
              <w:t xml:space="preserve"> min</w:t>
            </w:r>
          </w:p>
        </w:tc>
      </w:tr>
      <w:tr w:rsidR="0049573D" w14:paraId="16B8338E" w14:textId="77777777">
        <w:trPr>
          <w:trHeight w:val="286"/>
        </w:trPr>
        <w:tc>
          <w:tcPr>
            <w:tcW w:w="13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2C117B" w14:textId="77777777" w:rsidR="0049573D" w:rsidRDefault="00073183">
            <w:pPr>
              <w:pStyle w:val="TableParagraph"/>
              <w:tabs>
                <w:tab w:val="left" w:pos="340"/>
                <w:tab w:val="left" w:pos="1689"/>
              </w:tabs>
              <w:kinsoku w:val="0"/>
              <w:overflowPunct w:val="0"/>
              <w:spacing w:before="54" w:line="212" w:lineRule="exact"/>
              <w:ind w:left="-15" w:right="-30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  <w:lang w:val="en"/>
              </w:rPr>
              <w:tab/>
              <w:t>HOLD</w:t>
            </w:r>
            <w:r>
              <w:rPr>
                <w:b/>
                <w:bCs/>
                <w:spacing w:val="-10"/>
                <w:sz w:val="20"/>
                <w:szCs w:val="20"/>
                <w:u w:val="single"/>
                <w:lang w:val="en"/>
              </w:rPr>
              <w:t xml:space="preserve"> 2</w:t>
            </w:r>
            <w:r>
              <w:rPr>
                <w:b/>
                <w:bCs/>
                <w:sz w:val="20"/>
                <w:szCs w:val="20"/>
                <w:u w:val="single"/>
                <w:lang w:val="en"/>
              </w:rPr>
              <w:tab/>
            </w:r>
          </w:p>
        </w:tc>
        <w:tc>
          <w:tcPr>
            <w:tcW w:w="80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A77BF8" w14:textId="77777777" w:rsidR="0049573D" w:rsidRDefault="00073183">
            <w:pPr>
              <w:pStyle w:val="TableParagraph"/>
              <w:tabs>
                <w:tab w:val="left" w:pos="1502"/>
              </w:tabs>
              <w:kinsoku w:val="0"/>
              <w:overflowPunct w:val="0"/>
              <w:spacing w:before="57" w:line="210" w:lineRule="exact"/>
              <w:ind w:left="290" w:right="-706"/>
              <w:rPr>
                <w:spacing w:val="-10"/>
                <w:sz w:val="20"/>
                <w:szCs w:val="20"/>
              </w:rPr>
            </w:pPr>
            <w:r>
              <w:rPr>
                <w:spacing w:val="-10"/>
                <w:sz w:val="20"/>
                <w:szCs w:val="20"/>
                <w:u w:val="single"/>
                <w:lang w:val="en"/>
              </w:rPr>
              <w:t>∞</w:t>
            </w:r>
            <w:r>
              <w:rPr>
                <w:sz w:val="20"/>
                <w:szCs w:val="20"/>
                <w:u w:val="single"/>
                <w:lang w:val="en"/>
              </w:rPr>
              <w:tab/>
            </w:r>
          </w:p>
        </w:tc>
        <w:tc>
          <w:tcPr>
            <w:tcW w:w="183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4B9C4E" w14:textId="77777777" w:rsidR="0049573D" w:rsidRDefault="00073183">
            <w:pPr>
              <w:pStyle w:val="TableParagraph"/>
              <w:tabs>
                <w:tab w:val="left" w:pos="1833"/>
              </w:tabs>
              <w:kinsoku w:val="0"/>
              <w:overflowPunct w:val="0"/>
              <w:spacing w:before="57" w:line="210" w:lineRule="exact"/>
              <w:ind w:left="694" w:right="-15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u w:val="single"/>
                <w:lang w:val="en"/>
              </w:rPr>
              <w:t>4°C</w:t>
            </w:r>
            <w:r>
              <w:rPr>
                <w:sz w:val="20"/>
                <w:szCs w:val="20"/>
                <w:u w:val="single"/>
                <w:lang w:val="en"/>
              </w:rPr>
              <w:tab/>
            </w:r>
          </w:p>
        </w:tc>
      </w:tr>
    </w:tbl>
    <w:p w14:paraId="292BBC0E" w14:textId="77777777" w:rsidR="0049573D" w:rsidRDefault="0049573D">
      <w:pPr>
        <w:rPr>
          <w:sz w:val="18"/>
          <w:szCs w:val="18"/>
        </w:rPr>
        <w:sectPr w:rsidR="0049573D">
          <w:headerReference w:type="default" r:id="rId8"/>
          <w:footerReference w:type="default" r:id="rId9"/>
          <w:pgSz w:w="11910" w:h="16850"/>
          <w:pgMar w:top="1600" w:right="900" w:bottom="920" w:left="1480" w:header="718" w:footer="553" w:gutter="0"/>
          <w:cols w:space="720"/>
          <w:noEndnote/>
        </w:sectPr>
      </w:pPr>
    </w:p>
    <w:p w14:paraId="0E95F1D0" w14:textId="77777777" w:rsidR="0049573D" w:rsidRDefault="0049573D">
      <w:pPr>
        <w:pStyle w:val="BodyText"/>
        <w:kinsoku w:val="0"/>
        <w:overflowPunct w:val="0"/>
        <w:spacing w:before="6"/>
        <w:rPr>
          <w:sz w:val="12"/>
          <w:szCs w:val="12"/>
        </w:rPr>
      </w:pPr>
    </w:p>
    <w:p w14:paraId="296A6931" w14:textId="77777777" w:rsidR="0049573D" w:rsidRDefault="00073183">
      <w:pPr>
        <w:pStyle w:val="BodyText"/>
        <w:kinsoku w:val="0"/>
        <w:overflowPunct w:val="0"/>
        <w:spacing w:before="93"/>
        <w:ind w:left="2773" w:right="2780"/>
        <w:jc w:val="both"/>
        <w:rPr>
          <w:spacing w:val="-4"/>
          <w:sz w:val="20"/>
          <w:szCs w:val="20"/>
        </w:rPr>
      </w:pPr>
      <w:r>
        <w:rPr>
          <w:sz w:val="20"/>
          <w:szCs w:val="20"/>
          <w:lang w:val="en"/>
        </w:rPr>
        <w:t xml:space="preserve">*The number </w:t>
      </w:r>
      <w:proofErr w:type="spellStart"/>
      <w:r>
        <w:rPr>
          <w:sz w:val="20"/>
          <w:szCs w:val="20"/>
          <w:lang w:val="en"/>
        </w:rPr>
        <w:t>ofcycles</w:t>
      </w:r>
      <w:proofErr w:type="spellEnd"/>
      <w:r>
        <w:rPr>
          <w:sz w:val="20"/>
          <w:szCs w:val="20"/>
          <w:lang w:val="en"/>
        </w:rPr>
        <w:t xml:space="preserve"> will depend on the CT of the sample, it is recommended: 25 cycles for samples with CT between 18 - 21 and the maximum of 35 cycles for samples with TC up to </w:t>
      </w:r>
      <w:r>
        <w:rPr>
          <w:spacing w:val="-4"/>
          <w:sz w:val="20"/>
          <w:szCs w:val="20"/>
          <w:lang w:val="en"/>
        </w:rPr>
        <w:t>35.</w:t>
      </w:r>
    </w:p>
    <w:p w14:paraId="72525237" w14:textId="77777777" w:rsidR="0049573D" w:rsidRDefault="00073183">
      <w:pPr>
        <w:pStyle w:val="ListParagraph"/>
        <w:numPr>
          <w:ilvl w:val="0"/>
          <w:numId w:val="19"/>
        </w:numPr>
        <w:tabs>
          <w:tab w:val="left" w:pos="582"/>
        </w:tabs>
        <w:kinsoku w:val="0"/>
        <w:overflowPunct w:val="0"/>
        <w:spacing w:before="0" w:line="274" w:lineRule="exact"/>
        <w:rPr>
          <w:spacing w:val="-2"/>
        </w:rPr>
      </w:pPr>
      <w:r>
        <w:rPr>
          <w:lang w:val="en"/>
        </w:rPr>
        <w:t xml:space="preserve">Remove </w:t>
      </w:r>
      <w:proofErr w:type="gramStart"/>
      <w:r>
        <w:rPr>
          <w:lang w:val="en"/>
        </w:rPr>
        <w:t>the  thermocycler</w:t>
      </w:r>
      <w:proofErr w:type="gramEnd"/>
      <w:r>
        <w:rPr>
          <w:lang w:val="en"/>
        </w:rPr>
        <w:t xml:space="preserve"> plate, centrifuge (1500 x g for 1</w:t>
      </w:r>
      <w:r>
        <w:rPr>
          <w:spacing w:val="-2"/>
          <w:lang w:val="en"/>
        </w:rPr>
        <w:t xml:space="preserve"> minute).</w:t>
      </w:r>
    </w:p>
    <w:p w14:paraId="5B290AE1" w14:textId="77777777" w:rsidR="0049573D" w:rsidRDefault="00FE23C0">
      <w:pPr>
        <w:pStyle w:val="BodyText"/>
        <w:kinsoku w:val="0"/>
        <w:overflowPunct w:val="0"/>
        <w:spacing w:before="6"/>
        <w:rPr>
          <w:sz w:val="27"/>
          <w:szCs w:val="27"/>
        </w:rPr>
      </w:pPr>
      <w:r>
        <w:rPr>
          <w:noProof/>
          <w:lang w:val="en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B2CC6BF" wp14:editId="3FD1668D">
                <wp:simplePos x="0" y="0"/>
                <wp:positionH relativeFrom="page">
                  <wp:posOffset>1009015</wp:posOffset>
                </wp:positionH>
                <wp:positionV relativeFrom="paragraph">
                  <wp:posOffset>219710</wp:posOffset>
                </wp:positionV>
                <wp:extent cx="5905500" cy="165100"/>
                <wp:effectExtent l="0" t="0" r="0" b="0"/>
                <wp:wrapTopAndBottom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5500" cy="1651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A6EFD" w14:textId="77777777" w:rsidR="0049573D" w:rsidRDefault="00073183">
                            <w:pPr>
                              <w:pStyle w:val="BodyText"/>
                              <w:kinsoku w:val="0"/>
                              <w:overflowPunct w:val="0"/>
                              <w:spacing w:before="16"/>
                              <w:ind w:left="384"/>
                              <w:rPr>
                                <w:color w:val="00000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"/>
                              </w:rPr>
                              <w:t xml:space="preserve">Stop Point P: Pools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"/>
                              </w:rPr>
                              <w:t>can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"/>
                              </w:rPr>
                              <w:t xml:space="preserve">  Be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"/>
                              </w:rPr>
                              <w:t xml:space="preserve"> stored   In fashion  freezer (-25°C to  -15°C) for up to  3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  <w:szCs w:val="20"/>
                                <w:lang w:val="en"/>
                              </w:rPr>
                              <w:t xml:space="preserve"> Days.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5" style="position:absolute;margin-left:79.45pt;margin-top:17.3pt;width:465pt;height:13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7" o:allowincell="f" fillcolor="#d9d9d9" strokeweight=".16931mm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" w14:anchorId="3B2CC6BF">
                <v:path arrowok="t"/>
                <v:textbox inset="0,0,0,0">
                  <w:txbxContent>
                    <w:p w:rsidR="00000000" w:rsidRDefault="00073183" w14:paraId="4B0A6EFD" w14:textId="77777777">
                      <w:pPr>
                        <w:pStyle w:val="BodyText"/>
                        <w:kinsoku w:val="0"/>
                        <w:overflowPunct w:val="0"/>
                        <w:spacing w:before="16"/>
                        <w:ind w:left="384"/>
                        <w:rPr>
                          <w:color w:val="000000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val="en"/>
                        </w:rPr>
                        <w:t xml:space="preserve">Stop</w:t>
                      </w:r>
                      <w:r>
                        <w:rPr>
                          <w:b/>
                          <w:bCs/>
                          <w:color w:val="000000"/>
                          <w:spacing w:val="-6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val="en"/>
                        </w:rPr>
                        <w:t xml:space="preserve"> Point</w:t>
                      </w:r>
                      <w:r>
                        <w:rPr>
                          <w:b/>
                          <w:bCs/>
                          <w:color w:val="000000"/>
                          <w:spacing w:val="-7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val="en"/>
                        </w:rPr>
                        <w:t xml:space="preserve"> P: Pools can</w:t>
                      </w:r>
                      <w:r>
                        <w:rPr>
                          <w:b/>
                          <w:bCs/>
                          <w:color w:val="000000"/>
                          <w:spacing w:val="-4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Be stored</w:t>
                      </w:r>
                      <w:r>
                        <w:rPr>
                          <w:color w:val="000000"/>
                          <w:spacing w:val="-5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7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In fashion</w:t>
                      </w:r>
                      <w:r>
                        <w:rPr>
                          <w:color w:val="000000"/>
                          <w:spacing w:val="-4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freezer</w:t>
                      </w:r>
                      <w:r>
                        <w:rPr>
                          <w:color w:val="000000"/>
                          <w:spacing w:val="-7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(-25°C to</w:t>
                      </w:r>
                      <w:r>
                        <w:rPr>
                          <w:color w:val="000000"/>
                          <w:spacing w:val="-5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-15°C) for up</w:t>
                      </w:r>
                      <w:r>
                        <w:rPr>
                          <w:color w:val="000000"/>
                          <w:spacing w:val="-4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to</w:t>
                      </w:r>
                      <w:r>
                        <w:rPr>
                          <w:color w:val="000000"/>
                          <w:spacing w:val="-5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3</w:t>
                      </w:r>
                      <w:r>
                        <w:rPr>
                          <w:color w:val="000000"/>
                          <w:spacing w:val="-7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pacing w:val="-2"/>
                          <w:sz w:val="20"/>
                          <w:szCs w:val="20"/>
                          <w:lang w:val="en"/>
                        </w:rPr>
                        <w:t xml:space="preserve"> Days.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93402A" w14:textId="77777777" w:rsidR="0049573D" w:rsidRDefault="0049573D">
      <w:pPr>
        <w:pStyle w:val="BodyText"/>
        <w:kinsoku w:val="0"/>
        <w:overflowPunct w:val="0"/>
        <w:spacing w:before="0"/>
        <w:rPr>
          <w:sz w:val="16"/>
          <w:szCs w:val="16"/>
        </w:rPr>
      </w:pPr>
    </w:p>
    <w:p w14:paraId="3C1170B6" w14:textId="77777777" w:rsidR="0049573D" w:rsidRDefault="00073183">
      <w:pPr>
        <w:pStyle w:val="BodyText"/>
        <w:kinsoku w:val="0"/>
        <w:overflowPunct w:val="0"/>
        <w:spacing w:before="92"/>
        <w:ind w:left="222" w:right="233"/>
        <w:jc w:val="both"/>
      </w:pPr>
      <w:r>
        <w:rPr>
          <w:b/>
          <w:bCs/>
          <w:lang w:val="en"/>
        </w:rPr>
        <w:t>NOTE</w:t>
      </w:r>
      <w:r>
        <w:rPr>
          <w:lang w:val="en"/>
        </w:rPr>
        <w:t xml:space="preserve">: The average size of the amplicons generated after cad amplification reaction to </w:t>
      </w:r>
      <w:proofErr w:type="spellStart"/>
      <w:r>
        <w:rPr>
          <w:lang w:val="en"/>
        </w:rPr>
        <w:t>oneof</w:t>
      </w:r>
      <w:proofErr w:type="spellEnd"/>
      <w:r>
        <w:rPr>
          <w:lang w:val="en"/>
        </w:rPr>
        <w:t xml:space="preserve"> the samples can be analyzed in </w:t>
      </w:r>
      <w:proofErr w:type="spellStart"/>
      <w:r>
        <w:rPr>
          <w:lang w:val="en"/>
        </w:rPr>
        <w:t>labchip</w:t>
      </w:r>
      <w:proofErr w:type="spellEnd"/>
      <w:r>
        <w:rPr>
          <w:lang w:val="en"/>
        </w:rPr>
        <w:t xml:space="preserve"> (PerkinElmer), according to the manufacturer's recommendations.</w:t>
      </w:r>
    </w:p>
    <w:p w14:paraId="041DCDB6" w14:textId="77777777" w:rsidR="0049573D" w:rsidRDefault="00073183">
      <w:pPr>
        <w:pStyle w:val="BodyText"/>
        <w:kinsoku w:val="0"/>
        <w:overflowPunct w:val="0"/>
        <w:spacing w:before="1"/>
        <w:ind w:left="222" w:right="230"/>
        <w:jc w:val="both"/>
        <w:rPr>
          <w:color w:val="000000"/>
        </w:rPr>
      </w:pPr>
      <w:r w:rsidRPr="000A05F0">
        <w:rPr>
          <w:b/>
          <w:bCs/>
          <w:color w:val="000000"/>
          <w:shd w:val="clear" w:color="auto" w:fill="C0C0C0"/>
          <w:lang w:val="en"/>
        </w:rPr>
        <w:t xml:space="preserve">WARNING: </w:t>
      </w:r>
      <w:r w:rsidRPr="000A05F0">
        <w:rPr>
          <w:color w:val="000000"/>
          <w:shd w:val="clear" w:color="auto" w:fill="C0C0C0"/>
          <w:lang w:val="en"/>
        </w:rPr>
        <w:t xml:space="preserve">Wash the </w:t>
      </w:r>
      <w:proofErr w:type="spellStart"/>
      <w:r w:rsidRPr="000A05F0">
        <w:rPr>
          <w:color w:val="000000"/>
          <w:shd w:val="clear" w:color="auto" w:fill="C0C0C0"/>
          <w:lang w:val="en"/>
        </w:rPr>
        <w:t>MiSeq</w:t>
      </w:r>
      <w:proofErr w:type="spellEnd"/>
      <w:r w:rsidRPr="000A05F0">
        <w:rPr>
          <w:color w:val="000000"/>
          <w:shd w:val="clear" w:color="auto" w:fill="C0C0C0"/>
          <w:lang w:val="en"/>
        </w:rPr>
        <w:t xml:space="preserve"> (Illumina) equipment according to the manufacturer's recommendations, defrost the cartridge and HT1 (item </w:t>
      </w:r>
      <w:proofErr w:type="gramStart"/>
      <w:r w:rsidRPr="000A05F0">
        <w:rPr>
          <w:color w:val="000000"/>
          <w:shd w:val="clear" w:color="auto" w:fill="C0C0C0"/>
          <w:lang w:val="en"/>
        </w:rPr>
        <w:t>6.4.10.1)and</w:t>
      </w:r>
      <w:proofErr w:type="gramEnd"/>
      <w:r w:rsidRPr="000A05F0">
        <w:rPr>
          <w:color w:val="000000"/>
          <w:shd w:val="clear" w:color="auto" w:fill="C0C0C0"/>
          <w:lang w:val="en"/>
        </w:rPr>
        <w:t xml:space="preserve"> m room temperature.</w:t>
      </w:r>
    </w:p>
    <w:p w14:paraId="06697F8F" w14:textId="5FB0B1F0" w:rsidR="0049573D" w:rsidRDefault="00073183">
      <w:pPr>
        <w:pStyle w:val="Heading1"/>
        <w:numPr>
          <w:ilvl w:val="2"/>
          <w:numId w:val="27"/>
        </w:numPr>
        <w:tabs>
          <w:tab w:val="left" w:pos="824"/>
        </w:tabs>
        <w:kinsoku w:val="0"/>
        <w:overflowPunct w:val="0"/>
        <w:spacing w:before="120"/>
        <w:jc w:val="both"/>
        <w:rPr>
          <w:spacing w:val="-2"/>
        </w:rPr>
      </w:pPr>
      <w:r>
        <w:rPr>
          <w:lang w:val="en"/>
        </w:rPr>
        <w:t xml:space="preserve"> Genomic DNA </w:t>
      </w:r>
      <w:proofErr w:type="spellStart"/>
      <w:r>
        <w:rPr>
          <w:lang w:val="en"/>
        </w:rPr>
        <w:t>tag</w:t>
      </w:r>
      <w:r w:rsidR="00520A4D">
        <w:rPr>
          <w:lang w:val="en"/>
        </w:rPr>
        <w:t>ment</w:t>
      </w:r>
      <w:r>
        <w:rPr>
          <w:lang w:val="en"/>
        </w:rPr>
        <w:t>ation</w:t>
      </w:r>
      <w:proofErr w:type="spellEnd"/>
      <w:r>
        <w:rPr>
          <w:spacing w:val="-2"/>
          <w:lang w:val="en"/>
        </w:rPr>
        <w:t xml:space="preserve"> reaction</w:t>
      </w:r>
    </w:p>
    <w:p w14:paraId="184F4C85" w14:textId="77777777" w:rsidR="0049573D" w:rsidRDefault="0049573D">
      <w:pPr>
        <w:pStyle w:val="BodyText"/>
        <w:kinsoku w:val="0"/>
        <w:overflowPunct w:val="0"/>
        <w:spacing w:before="10"/>
        <w:rPr>
          <w:b/>
          <w:bCs/>
          <w:sz w:val="20"/>
          <w:szCs w:val="20"/>
        </w:rPr>
      </w:pPr>
    </w:p>
    <w:p w14:paraId="35374D4E" w14:textId="77777777" w:rsidR="0049573D" w:rsidRDefault="00073183">
      <w:pPr>
        <w:pStyle w:val="ListParagraph"/>
        <w:numPr>
          <w:ilvl w:val="3"/>
          <w:numId w:val="27"/>
        </w:numPr>
        <w:tabs>
          <w:tab w:val="left" w:pos="1023"/>
        </w:tabs>
        <w:kinsoku w:val="0"/>
        <w:overflowPunct w:val="0"/>
        <w:spacing w:before="0"/>
        <w:ind w:left="1022" w:hanging="801"/>
        <w:jc w:val="both"/>
        <w:rPr>
          <w:b/>
          <w:bCs/>
          <w:spacing w:val="-2"/>
        </w:rPr>
      </w:pPr>
      <w:r>
        <w:rPr>
          <w:b/>
          <w:bCs/>
          <w:lang w:val="en"/>
        </w:rPr>
        <w:t>Solutions and</w:t>
      </w:r>
      <w:r>
        <w:rPr>
          <w:b/>
          <w:bCs/>
          <w:spacing w:val="-2"/>
          <w:lang w:val="en"/>
        </w:rPr>
        <w:t xml:space="preserve"> reagents</w:t>
      </w:r>
    </w:p>
    <w:p w14:paraId="259D6BA6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113"/>
        <w:jc w:val="both"/>
        <w:rPr>
          <w:rFonts w:ascii="Times New Roman" w:hAnsi="Times New Roman" w:cs="Times New Roman"/>
          <w:color w:val="000000"/>
          <w:spacing w:val="-4"/>
          <w:position w:val="8"/>
        </w:rPr>
      </w:pPr>
      <w:r>
        <w:rPr>
          <w:lang w:val="en"/>
        </w:rPr>
        <w:t>BLT (</w:t>
      </w:r>
      <w:r>
        <w:rPr>
          <w:i/>
          <w:iCs/>
          <w:lang w:val="en"/>
        </w:rPr>
        <w:t>Enrichment</w:t>
      </w:r>
      <w:r>
        <w:rPr>
          <w:i/>
          <w:iCs/>
          <w:spacing w:val="-4"/>
          <w:lang w:val="en"/>
        </w:rPr>
        <w:t xml:space="preserve"> </w:t>
      </w:r>
      <w:proofErr w:type="gramStart"/>
      <w:r>
        <w:rPr>
          <w:i/>
          <w:iCs/>
          <w:spacing w:val="-4"/>
          <w:lang w:val="en"/>
        </w:rPr>
        <w:t>BLT</w:t>
      </w:r>
      <w:r>
        <w:rPr>
          <w:spacing w:val="-4"/>
          <w:lang w:val="en"/>
        </w:rPr>
        <w:t>)</w:t>
      </w:r>
      <w:r>
        <w:rPr>
          <w:spacing w:val="-4"/>
          <w:position w:val="8"/>
          <w:sz w:val="16"/>
          <w:szCs w:val="16"/>
          <w:lang w:val="en"/>
        </w:rPr>
        <w:t>c</w:t>
      </w:r>
      <w:proofErr w:type="gramEnd"/>
    </w:p>
    <w:p w14:paraId="23378FA1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54"/>
        <w:rPr>
          <w:rFonts w:ascii="Times New Roman" w:hAnsi="Times New Roman" w:cs="Times New Roman"/>
          <w:color w:val="000000"/>
          <w:spacing w:val="-2"/>
          <w:position w:val="8"/>
        </w:rPr>
      </w:pPr>
      <w:r>
        <w:rPr>
          <w:lang w:val="en"/>
        </w:rPr>
        <w:t>TB1 (</w:t>
      </w:r>
      <w:r>
        <w:rPr>
          <w:i/>
          <w:iCs/>
          <w:lang w:val="en"/>
        </w:rPr>
        <w:t xml:space="preserve">Buffer </w:t>
      </w:r>
      <w:proofErr w:type="spellStart"/>
      <w:proofErr w:type="gramStart"/>
      <w:r>
        <w:rPr>
          <w:i/>
          <w:iCs/>
          <w:lang w:val="en"/>
        </w:rPr>
        <w:t>Tagmentation</w:t>
      </w:r>
      <w:proofErr w:type="spellEnd"/>
      <w:r>
        <w:rPr>
          <w:spacing w:val="-2"/>
          <w:lang w:val="en"/>
        </w:rPr>
        <w:t>)</w:t>
      </w:r>
      <w:r>
        <w:rPr>
          <w:spacing w:val="-2"/>
          <w:position w:val="8"/>
          <w:sz w:val="16"/>
          <w:szCs w:val="16"/>
          <w:lang w:val="en"/>
        </w:rPr>
        <w:t>d</w:t>
      </w:r>
      <w:proofErr w:type="gramEnd"/>
    </w:p>
    <w:p w14:paraId="19DE48BA" w14:textId="77777777" w:rsidR="000A05F0" w:rsidRPr="000A05F0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61"/>
        <w:ind w:left="505" w:right="5347" w:hanging="284"/>
        <w:rPr>
          <w:rFonts w:ascii="Times New Roman" w:hAnsi="Times New Roman" w:cs="Times New Roman"/>
          <w:color w:val="000000"/>
        </w:rPr>
      </w:pPr>
      <w:r>
        <w:rPr>
          <w:lang w:val="en"/>
        </w:rPr>
        <w:tab/>
        <w:t xml:space="preserve">Nuclease-free </w:t>
      </w:r>
      <w:r>
        <w:rPr>
          <w:sz w:val="20"/>
          <w:szCs w:val="20"/>
          <w:lang w:val="en"/>
        </w:rPr>
        <w:t xml:space="preserve"> </w:t>
      </w:r>
      <w:r>
        <w:rPr>
          <w:lang w:val="en"/>
        </w:rPr>
        <w:t xml:space="preserve"> water </w:t>
      </w:r>
    </w:p>
    <w:p w14:paraId="25741D2F" w14:textId="77777777" w:rsidR="000A05F0" w:rsidRPr="000A05F0" w:rsidRDefault="00073183" w:rsidP="000A05F0">
      <w:pPr>
        <w:pStyle w:val="ListParagraph"/>
        <w:tabs>
          <w:tab w:val="left" w:pos="582"/>
        </w:tabs>
        <w:kinsoku w:val="0"/>
        <w:overflowPunct w:val="0"/>
        <w:spacing w:before="61"/>
        <w:ind w:left="505" w:right="5347" w:firstLine="0"/>
        <w:rPr>
          <w:sz w:val="16"/>
          <w:szCs w:val="16"/>
          <w:lang w:val="en"/>
        </w:rPr>
      </w:pPr>
      <w:r w:rsidRPr="000A05F0">
        <w:rPr>
          <w:position w:val="8"/>
          <w:sz w:val="16"/>
          <w:szCs w:val="16"/>
          <w:lang w:val="en"/>
        </w:rPr>
        <w:t>c Stored</w:t>
      </w:r>
      <w:r w:rsidRPr="000A05F0">
        <w:rPr>
          <w:sz w:val="16"/>
          <w:szCs w:val="16"/>
          <w:lang w:val="en"/>
        </w:rPr>
        <w:t xml:space="preserve">in a refrigerator (2°C to 8°C) </w:t>
      </w:r>
    </w:p>
    <w:p w14:paraId="258DE28A" w14:textId="7F98D6C4" w:rsidR="0049573D" w:rsidRPr="000A05F0" w:rsidRDefault="00073183" w:rsidP="000A05F0">
      <w:pPr>
        <w:pStyle w:val="ListParagraph"/>
        <w:tabs>
          <w:tab w:val="left" w:pos="582"/>
        </w:tabs>
        <w:kinsoku w:val="0"/>
        <w:overflowPunct w:val="0"/>
        <w:spacing w:before="61"/>
        <w:ind w:left="505" w:right="5347" w:firstLine="0"/>
        <w:rPr>
          <w:rFonts w:ascii="Times New Roman" w:hAnsi="Times New Roman" w:cs="Times New Roman"/>
          <w:color w:val="000000"/>
          <w:sz w:val="16"/>
          <w:szCs w:val="16"/>
        </w:rPr>
      </w:pPr>
      <w:r w:rsidRPr="000A05F0">
        <w:rPr>
          <w:position w:val="8"/>
          <w:sz w:val="16"/>
          <w:szCs w:val="16"/>
          <w:lang w:val="en"/>
        </w:rPr>
        <w:t>d</w:t>
      </w:r>
      <w:r w:rsidRPr="000A05F0">
        <w:rPr>
          <w:sz w:val="16"/>
          <w:szCs w:val="16"/>
          <w:lang w:val="en"/>
        </w:rPr>
        <w:t xml:space="preserve"> </w:t>
      </w:r>
      <w:proofErr w:type="gramStart"/>
      <w:r w:rsidRPr="000A05F0">
        <w:rPr>
          <w:sz w:val="16"/>
          <w:szCs w:val="16"/>
          <w:lang w:val="en"/>
        </w:rPr>
        <w:t>Stored  in</w:t>
      </w:r>
      <w:proofErr w:type="gramEnd"/>
      <w:r w:rsidRPr="000A05F0">
        <w:rPr>
          <w:sz w:val="16"/>
          <w:szCs w:val="16"/>
          <w:lang w:val="en"/>
        </w:rPr>
        <w:t xml:space="preserve"> freezer  (-25°C to -15°C)</w:t>
      </w:r>
    </w:p>
    <w:p w14:paraId="4F3893CF" w14:textId="1357078C" w:rsidR="0049573D" w:rsidRDefault="00520A4D">
      <w:pPr>
        <w:pStyle w:val="Heading1"/>
        <w:numPr>
          <w:ilvl w:val="3"/>
          <w:numId w:val="27"/>
        </w:numPr>
        <w:tabs>
          <w:tab w:val="left" w:pos="1025"/>
        </w:tabs>
        <w:kinsoku w:val="0"/>
        <w:overflowPunct w:val="0"/>
        <w:spacing w:before="126"/>
        <w:ind w:left="1024" w:hanging="803"/>
        <w:rPr>
          <w:spacing w:val="-2"/>
        </w:rPr>
      </w:pPr>
      <w:proofErr w:type="spellStart"/>
      <w:r>
        <w:rPr>
          <w:lang w:val="en"/>
        </w:rPr>
        <w:t>Tagmentation</w:t>
      </w:r>
      <w:proofErr w:type="spellEnd"/>
      <w:r>
        <w:rPr>
          <w:lang w:val="en"/>
        </w:rPr>
        <w:t xml:space="preserve"> procedure</w:t>
      </w:r>
    </w:p>
    <w:p w14:paraId="488B5792" w14:textId="77777777" w:rsidR="0049573D" w:rsidRDefault="00073183">
      <w:pPr>
        <w:pStyle w:val="ListParagraph"/>
        <w:numPr>
          <w:ilvl w:val="0"/>
          <w:numId w:val="18"/>
        </w:numPr>
        <w:tabs>
          <w:tab w:val="left" w:pos="650"/>
        </w:tabs>
        <w:kinsoku w:val="0"/>
        <w:overflowPunct w:val="0"/>
        <w:spacing w:before="120"/>
        <w:ind w:right="237"/>
        <w:jc w:val="both"/>
      </w:pPr>
      <w:r>
        <w:rPr>
          <w:lang w:val="en"/>
        </w:rPr>
        <w:t>Homogenize and centrifuge (1500 x g for 1 min) the plates containing the pools (item 6.4.2.2);</w:t>
      </w:r>
    </w:p>
    <w:p w14:paraId="24AB610B" w14:textId="77777777" w:rsidR="0049573D" w:rsidRDefault="00073183">
      <w:pPr>
        <w:pStyle w:val="ListParagraph"/>
        <w:numPr>
          <w:ilvl w:val="0"/>
          <w:numId w:val="18"/>
        </w:numPr>
        <w:tabs>
          <w:tab w:val="left" w:pos="650"/>
        </w:tabs>
        <w:kinsoku w:val="0"/>
        <w:overflowPunct w:val="0"/>
        <w:spacing w:before="61"/>
        <w:ind w:right="240"/>
        <w:jc w:val="both"/>
      </w:pPr>
      <w:r>
        <w:rPr>
          <w:lang w:val="en"/>
        </w:rPr>
        <w:t xml:space="preserve">On a new 96-well PCR card, add 10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pool 1 and 10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from pool 2;</w:t>
      </w:r>
    </w:p>
    <w:p w14:paraId="5DB6B724" w14:textId="55BE321A" w:rsidR="0049573D" w:rsidRDefault="00073183">
      <w:pPr>
        <w:pStyle w:val="ListParagraph"/>
        <w:numPr>
          <w:ilvl w:val="0"/>
          <w:numId w:val="18"/>
        </w:numPr>
        <w:tabs>
          <w:tab w:val="left" w:pos="650"/>
        </w:tabs>
        <w:kinsoku w:val="0"/>
        <w:overflowPunct w:val="0"/>
        <w:ind w:right="230"/>
        <w:jc w:val="both"/>
      </w:pPr>
      <w:r>
        <w:rPr>
          <w:lang w:val="en"/>
        </w:rPr>
        <w:t xml:space="preserve">Vortex </w:t>
      </w:r>
      <w:r w:rsidR="00520A4D">
        <w:rPr>
          <w:lang w:val="en"/>
        </w:rPr>
        <w:t>BLT</w:t>
      </w:r>
      <w:r>
        <w:rPr>
          <w:lang w:val="en"/>
        </w:rPr>
        <w:t xml:space="preserve"> and TB1 for 10 s </w:t>
      </w:r>
      <w:proofErr w:type="gramStart"/>
      <w:r>
        <w:rPr>
          <w:lang w:val="en"/>
        </w:rPr>
        <w:t>until  completely</w:t>
      </w:r>
      <w:proofErr w:type="gramEnd"/>
      <w:r>
        <w:rPr>
          <w:lang w:val="en"/>
        </w:rPr>
        <w:t xml:space="preserve"> resuspended.  DO NOT</w:t>
      </w:r>
      <w:r w:rsidR="00520A4D">
        <w:rPr>
          <w:lang w:val="en"/>
        </w:rPr>
        <w:t xml:space="preserve"> </w:t>
      </w:r>
      <w:r>
        <w:rPr>
          <w:lang w:val="en"/>
        </w:rPr>
        <w:t>centrifug</w:t>
      </w:r>
      <w:r w:rsidR="00520A4D">
        <w:rPr>
          <w:lang w:val="en"/>
        </w:rPr>
        <w:t>e</w:t>
      </w:r>
      <w:r>
        <w:rPr>
          <w:lang w:val="en"/>
        </w:rPr>
        <w:t xml:space="preserve"> the BLT after homogenizing.</w:t>
      </w:r>
    </w:p>
    <w:p w14:paraId="459CB93E" w14:textId="77777777" w:rsidR="0049573D" w:rsidRDefault="00073183">
      <w:pPr>
        <w:pStyle w:val="ListParagraph"/>
        <w:numPr>
          <w:ilvl w:val="0"/>
          <w:numId w:val="18"/>
        </w:numPr>
        <w:tabs>
          <w:tab w:val="left" w:pos="650"/>
        </w:tabs>
        <w:kinsoku w:val="0"/>
        <w:overflowPunct w:val="0"/>
        <w:ind w:right="234"/>
        <w:jc w:val="both"/>
        <w:rPr>
          <w:spacing w:val="-2"/>
        </w:rPr>
      </w:pPr>
      <w:r>
        <w:rPr>
          <w:lang w:val="en"/>
        </w:rPr>
        <w:t xml:space="preserve">In a clean room, prepare the </w:t>
      </w:r>
      <w:proofErr w:type="spellStart"/>
      <w:r>
        <w:rPr>
          <w:lang w:val="en"/>
        </w:rPr>
        <w:t>mastermix</w:t>
      </w:r>
      <w:proofErr w:type="spellEnd"/>
      <w:r>
        <w:rPr>
          <w:lang w:val="en"/>
        </w:rPr>
        <w:t xml:space="preserve"> of the DNA </w:t>
      </w:r>
      <w:proofErr w:type="spellStart"/>
      <w:r>
        <w:rPr>
          <w:lang w:val="en"/>
        </w:rPr>
        <w:t>tagmentation</w:t>
      </w:r>
      <w:proofErr w:type="spellEnd"/>
      <w:r>
        <w:rPr>
          <w:lang w:val="en"/>
        </w:rPr>
        <w:t xml:space="preserve"> reaction as described in Table 4 (multiply by the number of samples that will be </w:t>
      </w:r>
      <w:r>
        <w:rPr>
          <w:spacing w:val="-2"/>
          <w:lang w:val="en"/>
        </w:rPr>
        <w:t>processed):</w:t>
      </w:r>
    </w:p>
    <w:p w14:paraId="287B5F35" w14:textId="77777777" w:rsidR="0049573D" w:rsidRDefault="0049573D">
      <w:pPr>
        <w:pStyle w:val="BodyText"/>
        <w:kinsoku w:val="0"/>
        <w:overflowPunct w:val="0"/>
        <w:spacing w:before="0"/>
      </w:pPr>
    </w:p>
    <w:p w14:paraId="20004C5F" w14:textId="77777777" w:rsidR="0049573D" w:rsidRDefault="00073183">
      <w:pPr>
        <w:pStyle w:val="BodyText"/>
        <w:kinsoku w:val="0"/>
        <w:overflowPunct w:val="0"/>
        <w:spacing w:before="0"/>
        <w:ind w:left="2450" w:right="2459"/>
        <w:jc w:val="center"/>
        <w:rPr>
          <w:spacing w:val="-10"/>
        </w:rPr>
      </w:pPr>
      <w:r>
        <w:rPr>
          <w:lang w:val="en"/>
        </w:rPr>
        <w:t>TABLE</w:t>
      </w:r>
      <w:r>
        <w:rPr>
          <w:spacing w:val="-10"/>
          <w:lang w:val="en"/>
        </w:rPr>
        <w:t xml:space="preserve"> 4</w:t>
      </w:r>
    </w:p>
    <w:p w14:paraId="467EA35D" w14:textId="77777777" w:rsidR="0049573D" w:rsidRDefault="00073183">
      <w:pPr>
        <w:pStyle w:val="BodyText"/>
        <w:kinsoku w:val="0"/>
        <w:overflowPunct w:val="0"/>
        <w:spacing w:after="5"/>
        <w:ind w:left="2450" w:right="2459"/>
        <w:jc w:val="center"/>
        <w:rPr>
          <w:spacing w:val="-2"/>
        </w:rPr>
      </w:pPr>
      <w:proofErr w:type="spellStart"/>
      <w:r>
        <w:rPr>
          <w:lang w:val="en"/>
        </w:rPr>
        <w:t>Mastermix</w:t>
      </w:r>
      <w:proofErr w:type="spellEnd"/>
      <w:r>
        <w:rPr>
          <w:spacing w:val="-2"/>
          <w:lang w:val="en"/>
        </w:rPr>
        <w:t xml:space="preserve"> </w:t>
      </w:r>
      <w:proofErr w:type="spellStart"/>
      <w:r>
        <w:rPr>
          <w:spacing w:val="-2"/>
          <w:lang w:val="en"/>
        </w:rPr>
        <w:t>tagmentation</w:t>
      </w:r>
      <w:proofErr w:type="spellEnd"/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7"/>
        <w:gridCol w:w="2693"/>
        <w:gridCol w:w="2693"/>
      </w:tblGrid>
      <w:tr w:rsidR="0049573D" w14:paraId="621DF560" w14:textId="77777777">
        <w:trPr>
          <w:trHeight w:val="230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4E123D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774" w:right="769"/>
              <w:jc w:val="center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>Components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1E4D67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51" w:right="148"/>
              <w:jc w:val="center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Volume (</w:t>
            </w:r>
            <w:proofErr w:type="spellStart"/>
            <w:r>
              <w:rPr>
                <w:b/>
                <w:bCs/>
                <w:sz w:val="20"/>
                <w:szCs w:val="20"/>
                <w:lang w:val="en"/>
              </w:rPr>
              <w:t>μL</w:t>
            </w:r>
            <w:proofErr w:type="spellEnd"/>
            <w:r>
              <w:rPr>
                <w:b/>
                <w:bCs/>
                <w:sz w:val="20"/>
                <w:szCs w:val="20"/>
                <w:lang w:val="en"/>
              </w:rPr>
              <w:t>) per</w:t>
            </w: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 xml:space="preserve"> sample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8C5ECE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54" w:right="148"/>
              <w:jc w:val="center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Volume (</w:t>
            </w:r>
            <w:proofErr w:type="spellStart"/>
            <w:r>
              <w:rPr>
                <w:b/>
                <w:bCs/>
                <w:sz w:val="20"/>
                <w:szCs w:val="20"/>
                <w:lang w:val="en"/>
              </w:rPr>
              <w:t>μL</w:t>
            </w:r>
            <w:proofErr w:type="spellEnd"/>
            <w:r>
              <w:rPr>
                <w:b/>
                <w:bCs/>
                <w:sz w:val="20"/>
                <w:szCs w:val="20"/>
                <w:lang w:val="en"/>
              </w:rPr>
              <w:t>) 96</w:t>
            </w: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 xml:space="preserve"> samples</w:t>
            </w:r>
          </w:p>
        </w:tc>
      </w:tr>
      <w:tr w:rsidR="0049573D" w14:paraId="7BCD9DD0" w14:textId="77777777">
        <w:trPr>
          <w:trHeight w:val="230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5D56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774" w:right="771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BLT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7093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0"/>
              <w:jc w:val="center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  <w:lang w:val="en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AA6B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54" w:right="148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384</w:t>
            </w:r>
          </w:p>
        </w:tc>
      </w:tr>
      <w:tr w:rsidR="0049573D" w14:paraId="6CFC6F1D" w14:textId="77777777">
        <w:trPr>
          <w:trHeight w:val="230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37B1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774" w:right="768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TB1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12FFC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53" w:right="148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12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903F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54" w:right="148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lang w:val="en"/>
              </w:rPr>
              <w:t>1152</w:t>
            </w:r>
          </w:p>
        </w:tc>
      </w:tr>
      <w:tr w:rsidR="0049573D" w14:paraId="4F65D5CB" w14:textId="77777777">
        <w:trPr>
          <w:trHeight w:val="230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AE83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774" w:right="773"/>
              <w:jc w:val="center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 xml:space="preserve">  </w:t>
            </w:r>
            <w:r>
              <w:rPr>
                <w:spacing w:val="-2"/>
                <w:sz w:val="20"/>
                <w:szCs w:val="20"/>
                <w:lang w:val="en"/>
              </w:rPr>
              <w:t xml:space="preserve"> Nuclease-free water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9E8C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53" w:right="148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20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3B3A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54" w:right="148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lang w:val="en"/>
              </w:rPr>
              <w:t>1920</w:t>
            </w:r>
          </w:p>
        </w:tc>
      </w:tr>
      <w:tr w:rsidR="0049573D" w14:paraId="08EC9511" w14:textId="77777777">
        <w:trPr>
          <w:trHeight w:val="230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7AFA8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774" w:right="766"/>
              <w:jc w:val="center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>Total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6A84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53" w:right="148"/>
              <w:jc w:val="center"/>
              <w:rPr>
                <w:b/>
                <w:bCs/>
                <w:spacing w:val="-5"/>
                <w:sz w:val="20"/>
                <w:szCs w:val="20"/>
              </w:rPr>
            </w:pPr>
            <w:r>
              <w:rPr>
                <w:b/>
                <w:bCs/>
                <w:spacing w:val="-5"/>
                <w:sz w:val="20"/>
                <w:szCs w:val="20"/>
                <w:lang w:val="en"/>
              </w:rPr>
              <w:t>36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236B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54" w:right="148"/>
              <w:jc w:val="center"/>
              <w:rPr>
                <w:b/>
                <w:bCs/>
                <w:spacing w:val="-4"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  <w:lang w:val="en"/>
              </w:rPr>
              <w:t>3456</w:t>
            </w:r>
          </w:p>
        </w:tc>
      </w:tr>
    </w:tbl>
    <w:p w14:paraId="771F74CE" w14:textId="77777777" w:rsidR="0049573D" w:rsidRDefault="00073183">
      <w:pPr>
        <w:pStyle w:val="BodyText"/>
        <w:kinsoku w:val="0"/>
        <w:overflowPunct w:val="0"/>
        <w:spacing w:before="0"/>
        <w:ind w:left="222"/>
        <w:jc w:val="both"/>
        <w:rPr>
          <w:spacing w:val="-5"/>
          <w:sz w:val="18"/>
          <w:szCs w:val="18"/>
        </w:rPr>
      </w:pPr>
      <w:r>
        <w:rPr>
          <w:sz w:val="18"/>
          <w:szCs w:val="18"/>
          <w:lang w:val="en"/>
        </w:rPr>
        <w:t xml:space="preserve">Make the </w:t>
      </w:r>
      <w:proofErr w:type="spellStart"/>
      <w:r>
        <w:rPr>
          <w:sz w:val="18"/>
          <w:szCs w:val="18"/>
          <w:lang w:val="en"/>
        </w:rPr>
        <w:t>mastermix</w:t>
      </w:r>
      <w:proofErr w:type="spellEnd"/>
      <w:r>
        <w:rPr>
          <w:sz w:val="18"/>
          <w:szCs w:val="18"/>
          <w:lang w:val="en"/>
        </w:rPr>
        <w:t xml:space="preserve"> in 2 </w:t>
      </w:r>
      <w:proofErr w:type="gramStart"/>
      <w:r>
        <w:rPr>
          <w:sz w:val="18"/>
          <w:szCs w:val="18"/>
          <w:lang w:val="en"/>
        </w:rPr>
        <w:t>tubes  of</w:t>
      </w:r>
      <w:proofErr w:type="gramEnd"/>
      <w:r>
        <w:rPr>
          <w:sz w:val="18"/>
          <w:szCs w:val="18"/>
          <w:lang w:val="en"/>
        </w:rPr>
        <w:t xml:space="preserve"> 2.0 mL (divide the volumes by</w:t>
      </w:r>
      <w:r>
        <w:rPr>
          <w:spacing w:val="-5"/>
          <w:sz w:val="18"/>
          <w:szCs w:val="18"/>
          <w:lang w:val="en"/>
        </w:rPr>
        <w:t xml:space="preserve"> 2).</w:t>
      </w:r>
    </w:p>
    <w:p w14:paraId="6246505B" w14:textId="7C94FF03" w:rsidR="0049573D" w:rsidRPr="00520A4D" w:rsidRDefault="00073183" w:rsidP="00520A4D">
      <w:pPr>
        <w:pStyle w:val="BodyText"/>
        <w:kinsoku w:val="0"/>
        <w:overflowPunct w:val="0"/>
        <w:spacing w:before="56"/>
        <w:ind w:left="222"/>
        <w:jc w:val="both"/>
        <w:rPr>
          <w:spacing w:val="-4"/>
          <w:sz w:val="20"/>
          <w:szCs w:val="20"/>
        </w:rPr>
        <w:sectPr w:rsidR="0049573D" w:rsidRPr="00520A4D">
          <w:pgSz w:w="11910" w:h="16850"/>
          <w:pgMar w:top="1600" w:right="900" w:bottom="920" w:left="1480" w:header="718" w:footer="553" w:gutter="0"/>
          <w:cols w:space="720"/>
          <w:noEndnote/>
        </w:sectPr>
      </w:pPr>
      <w:r>
        <w:rPr>
          <w:sz w:val="20"/>
          <w:szCs w:val="20"/>
          <w:lang w:val="en"/>
        </w:rPr>
        <w:t>Source: ILLUMINA,</w:t>
      </w:r>
      <w:r>
        <w:rPr>
          <w:spacing w:val="-4"/>
          <w:sz w:val="20"/>
          <w:szCs w:val="20"/>
          <w:lang w:val="en"/>
        </w:rPr>
        <w:t xml:space="preserve"> 2021b</w:t>
      </w:r>
    </w:p>
    <w:p w14:paraId="28D39111" w14:textId="77777777" w:rsidR="0049573D" w:rsidRDefault="0049573D">
      <w:pPr>
        <w:pStyle w:val="BodyText"/>
        <w:kinsoku w:val="0"/>
        <w:overflowPunct w:val="0"/>
        <w:spacing w:before="5"/>
        <w:rPr>
          <w:sz w:val="12"/>
          <w:szCs w:val="12"/>
        </w:rPr>
      </w:pPr>
    </w:p>
    <w:p w14:paraId="5770EF0C" w14:textId="77777777" w:rsidR="0049573D" w:rsidRDefault="00073183">
      <w:pPr>
        <w:pStyle w:val="ListParagraph"/>
        <w:numPr>
          <w:ilvl w:val="0"/>
          <w:numId w:val="18"/>
        </w:numPr>
        <w:tabs>
          <w:tab w:val="left" w:pos="650"/>
        </w:tabs>
        <w:kinsoku w:val="0"/>
        <w:overflowPunct w:val="0"/>
        <w:spacing w:before="93"/>
        <w:rPr>
          <w:spacing w:val="-2"/>
        </w:rPr>
      </w:pPr>
      <w:r>
        <w:rPr>
          <w:lang w:val="en"/>
        </w:rPr>
        <w:t xml:space="preserve">  Homogenize the </w:t>
      </w:r>
      <w:proofErr w:type="spellStart"/>
      <w:r>
        <w:rPr>
          <w:lang w:val="en"/>
        </w:rPr>
        <w:t>mastermix</w:t>
      </w:r>
      <w:proofErr w:type="spellEnd"/>
      <w:r>
        <w:rPr>
          <w:lang w:val="en"/>
        </w:rPr>
        <w:t xml:space="preserve"> of pipetting </w:t>
      </w:r>
      <w:proofErr w:type="spellStart"/>
      <w:r>
        <w:rPr>
          <w:lang w:val="en"/>
        </w:rPr>
        <w:t>tagment</w:t>
      </w:r>
      <w:proofErr w:type="spellEnd"/>
      <w:r>
        <w:rPr>
          <w:lang w:val="en"/>
        </w:rPr>
        <w:t xml:space="preserve"> (</w:t>
      </w:r>
      <w:r>
        <w:rPr>
          <w:spacing w:val="-2"/>
          <w:lang w:val="en"/>
        </w:rPr>
        <w:t>10x);</w:t>
      </w:r>
    </w:p>
    <w:p w14:paraId="228F9034" w14:textId="77777777" w:rsidR="0049573D" w:rsidRDefault="00073183">
      <w:pPr>
        <w:pStyle w:val="ListParagraph"/>
        <w:numPr>
          <w:ilvl w:val="0"/>
          <w:numId w:val="18"/>
        </w:numPr>
        <w:tabs>
          <w:tab w:val="left" w:pos="650"/>
        </w:tabs>
        <w:kinsoku w:val="0"/>
        <w:overflowPunct w:val="0"/>
        <w:ind w:right="238"/>
      </w:pPr>
      <w:r>
        <w:rPr>
          <w:lang w:val="en"/>
        </w:rPr>
        <w:t xml:space="preserve">Transfer 30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the </w:t>
      </w:r>
      <w:proofErr w:type="spellStart"/>
      <w:r>
        <w:rPr>
          <w:lang w:val="en"/>
        </w:rPr>
        <w:t>tagmentation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mastermix</w:t>
      </w:r>
      <w:proofErr w:type="spellEnd"/>
      <w:r>
        <w:rPr>
          <w:lang w:val="en"/>
        </w:rPr>
        <w:t xml:space="preserve">   to each plate well containing the pools;</w:t>
      </w:r>
    </w:p>
    <w:p w14:paraId="789BE37E" w14:textId="77777777" w:rsidR="0049573D" w:rsidRDefault="00073183">
      <w:pPr>
        <w:pStyle w:val="ListParagraph"/>
        <w:numPr>
          <w:ilvl w:val="0"/>
          <w:numId w:val="18"/>
        </w:numPr>
        <w:tabs>
          <w:tab w:val="left" w:pos="650"/>
        </w:tabs>
        <w:kinsoku w:val="0"/>
        <w:overflowPunct w:val="0"/>
        <w:rPr>
          <w:spacing w:val="-2"/>
        </w:rPr>
      </w:pPr>
      <w:r>
        <w:rPr>
          <w:lang w:val="en"/>
        </w:rPr>
        <w:t>Homogenize by pipetting</w:t>
      </w:r>
      <w:r>
        <w:rPr>
          <w:spacing w:val="-2"/>
          <w:lang w:val="en"/>
        </w:rPr>
        <w:t xml:space="preserve"> (10x);</w:t>
      </w:r>
    </w:p>
    <w:p w14:paraId="57379FD8" w14:textId="2FD16582" w:rsidR="0049573D" w:rsidRPr="00520A4D" w:rsidRDefault="00073183" w:rsidP="00520A4D">
      <w:pPr>
        <w:pStyle w:val="ListParagraph"/>
        <w:numPr>
          <w:ilvl w:val="0"/>
          <w:numId w:val="18"/>
        </w:numPr>
        <w:tabs>
          <w:tab w:val="left" w:pos="650"/>
        </w:tabs>
        <w:kinsoku w:val="0"/>
        <w:overflowPunct w:val="0"/>
        <w:spacing w:before="10"/>
        <w:ind w:right="227"/>
        <w:rPr>
          <w:sz w:val="17"/>
          <w:szCs w:val="17"/>
        </w:rPr>
      </w:pPr>
      <w:r w:rsidRPr="00520A4D">
        <w:rPr>
          <w:lang w:val="en"/>
        </w:rPr>
        <w:t xml:space="preserve">Place the plate in a thermocycler and save the conditions </w:t>
      </w:r>
    </w:p>
    <w:tbl>
      <w:tblPr>
        <w:tblW w:w="0" w:type="auto"/>
        <w:tblInd w:w="30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576"/>
        <w:gridCol w:w="1866"/>
      </w:tblGrid>
      <w:tr w:rsidR="0049573D" w14:paraId="3E683AFC" w14:textId="77777777">
        <w:trPr>
          <w:trHeight w:val="287"/>
        </w:trPr>
        <w:tc>
          <w:tcPr>
            <w:tcW w:w="1000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FC0C9F" w14:textId="77777777" w:rsidR="0049573D" w:rsidRDefault="00073183">
            <w:pPr>
              <w:pStyle w:val="TableParagraph"/>
              <w:kinsoku w:val="0"/>
              <w:overflowPunct w:val="0"/>
              <w:spacing w:before="23" w:line="240" w:lineRule="auto"/>
              <w:ind w:left="115" w:right="126"/>
              <w:jc w:val="center"/>
              <w:rPr>
                <w:b/>
                <w:bCs/>
                <w:spacing w:val="-1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HOLD</w:t>
            </w:r>
            <w:r>
              <w:rPr>
                <w:b/>
                <w:bCs/>
                <w:spacing w:val="-10"/>
                <w:sz w:val="20"/>
                <w:szCs w:val="20"/>
                <w:lang w:val="en"/>
              </w:rPr>
              <w:t xml:space="preserve"> 1</w:t>
            </w:r>
          </w:p>
        </w:tc>
        <w:tc>
          <w:tcPr>
            <w:tcW w:w="576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7CD97F" w14:textId="77777777" w:rsidR="0049573D" w:rsidRDefault="00073183">
            <w:pPr>
              <w:pStyle w:val="TableParagraph"/>
              <w:kinsoku w:val="0"/>
              <w:overflowPunct w:val="0"/>
              <w:spacing w:before="26" w:line="240" w:lineRule="auto"/>
              <w:ind w:left="140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1x</w:t>
            </w:r>
          </w:p>
        </w:tc>
        <w:tc>
          <w:tcPr>
            <w:tcW w:w="1866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B0BDA5" w14:textId="77777777" w:rsidR="0049573D" w:rsidRDefault="00073183">
            <w:pPr>
              <w:pStyle w:val="TableParagraph"/>
              <w:kinsoku w:val="0"/>
              <w:overflowPunct w:val="0"/>
              <w:spacing w:before="26" w:line="240" w:lineRule="auto"/>
              <w:ind w:left="218" w:right="298"/>
              <w:jc w:val="center"/>
              <w:rPr>
                <w:spacing w:val="-5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55°C for 5</w:t>
            </w:r>
            <w:r>
              <w:rPr>
                <w:spacing w:val="-5"/>
                <w:sz w:val="20"/>
                <w:szCs w:val="20"/>
                <w:lang w:val="en"/>
              </w:rPr>
              <w:t xml:space="preserve"> min</w:t>
            </w:r>
          </w:p>
        </w:tc>
      </w:tr>
      <w:tr w:rsidR="0049573D" w14:paraId="21CE3520" w14:textId="77777777">
        <w:trPr>
          <w:trHeight w:val="288"/>
        </w:trPr>
        <w:tc>
          <w:tcPr>
            <w:tcW w:w="1000" w:type="dxa"/>
            <w:tcBorders>
              <w:top w:val="none" w:sz="6" w:space="0" w:color="auto"/>
              <w:left w:val="none" w:sz="6" w:space="0" w:color="auto"/>
              <w:bottom w:val="single" w:sz="4" w:space="0" w:color="000000"/>
              <w:right w:val="none" w:sz="6" w:space="0" w:color="auto"/>
            </w:tcBorders>
            <w:shd w:val="clear" w:color="auto" w:fill="D9D9D9"/>
          </w:tcPr>
          <w:p w14:paraId="3FAB996F" w14:textId="77777777" w:rsidR="0049573D" w:rsidRDefault="00073183">
            <w:pPr>
              <w:pStyle w:val="TableParagraph"/>
              <w:kinsoku w:val="0"/>
              <w:overflowPunct w:val="0"/>
              <w:spacing w:before="23" w:line="240" w:lineRule="auto"/>
              <w:ind w:left="115" w:right="126"/>
              <w:jc w:val="center"/>
              <w:rPr>
                <w:b/>
                <w:bCs/>
                <w:spacing w:val="-1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HOLD</w:t>
            </w:r>
            <w:r>
              <w:rPr>
                <w:b/>
                <w:bCs/>
                <w:spacing w:val="-10"/>
                <w:sz w:val="20"/>
                <w:szCs w:val="20"/>
                <w:lang w:val="en"/>
              </w:rPr>
              <w:t xml:space="preserve"> 2</w:t>
            </w:r>
          </w:p>
        </w:tc>
        <w:tc>
          <w:tcPr>
            <w:tcW w:w="576" w:type="dxa"/>
            <w:tcBorders>
              <w:top w:val="none" w:sz="6" w:space="0" w:color="auto"/>
              <w:left w:val="none" w:sz="6" w:space="0" w:color="auto"/>
              <w:bottom w:val="single" w:sz="4" w:space="0" w:color="000000"/>
              <w:right w:val="none" w:sz="6" w:space="0" w:color="auto"/>
            </w:tcBorders>
            <w:shd w:val="clear" w:color="auto" w:fill="D9D9D9"/>
          </w:tcPr>
          <w:p w14:paraId="352A0088" w14:textId="77777777" w:rsidR="0049573D" w:rsidRDefault="00073183">
            <w:pPr>
              <w:pStyle w:val="TableParagraph"/>
              <w:kinsoku w:val="0"/>
              <w:overflowPunct w:val="0"/>
              <w:spacing w:before="26" w:line="240" w:lineRule="auto"/>
              <w:ind w:left="176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  <w:lang w:val="en"/>
              </w:rPr>
              <w:t>∞</w:t>
            </w:r>
          </w:p>
        </w:tc>
        <w:tc>
          <w:tcPr>
            <w:tcW w:w="1866" w:type="dxa"/>
            <w:tcBorders>
              <w:top w:val="none" w:sz="6" w:space="0" w:color="auto"/>
              <w:left w:val="none" w:sz="6" w:space="0" w:color="auto"/>
              <w:bottom w:val="single" w:sz="4" w:space="0" w:color="000000"/>
              <w:right w:val="none" w:sz="6" w:space="0" w:color="auto"/>
            </w:tcBorders>
            <w:shd w:val="clear" w:color="auto" w:fill="D9D9D9"/>
          </w:tcPr>
          <w:p w14:paraId="276326A4" w14:textId="77777777" w:rsidR="0049573D" w:rsidRDefault="00073183">
            <w:pPr>
              <w:pStyle w:val="TableParagraph"/>
              <w:kinsoku w:val="0"/>
              <w:overflowPunct w:val="0"/>
              <w:spacing w:before="26" w:line="240" w:lineRule="auto"/>
              <w:ind w:left="218" w:right="296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lang w:val="en"/>
              </w:rPr>
              <w:t>10°C</w:t>
            </w:r>
          </w:p>
        </w:tc>
      </w:tr>
    </w:tbl>
    <w:p w14:paraId="7ED8D467" w14:textId="77777777" w:rsidR="0049573D" w:rsidRDefault="00073183">
      <w:pPr>
        <w:pStyle w:val="ListParagraph"/>
        <w:numPr>
          <w:ilvl w:val="0"/>
          <w:numId w:val="18"/>
        </w:numPr>
        <w:tabs>
          <w:tab w:val="left" w:pos="650"/>
        </w:tabs>
        <w:kinsoku w:val="0"/>
        <w:overflowPunct w:val="0"/>
        <w:spacing w:before="179"/>
        <w:rPr>
          <w:spacing w:val="-2"/>
        </w:rPr>
      </w:pPr>
      <w:r>
        <w:rPr>
          <w:lang w:val="en"/>
        </w:rPr>
        <w:t xml:space="preserve">Remove </w:t>
      </w:r>
      <w:proofErr w:type="gramStart"/>
      <w:r>
        <w:rPr>
          <w:lang w:val="en"/>
        </w:rPr>
        <w:t>the  thermocycler</w:t>
      </w:r>
      <w:proofErr w:type="gramEnd"/>
      <w:r>
        <w:rPr>
          <w:lang w:val="en"/>
        </w:rPr>
        <w:t xml:space="preserve"> plate and proceed to item  6.4.4</w:t>
      </w:r>
      <w:r>
        <w:rPr>
          <w:spacing w:val="-2"/>
          <w:lang w:val="en"/>
        </w:rPr>
        <w:t xml:space="preserve"> immediately.</w:t>
      </w:r>
      <w:r>
        <w:rPr>
          <w:lang w:val="en"/>
        </w:rPr>
        <w:t xml:space="preserve"> </w:t>
      </w:r>
    </w:p>
    <w:p w14:paraId="5F597411" w14:textId="77777777" w:rsidR="0049573D" w:rsidRDefault="00073183">
      <w:pPr>
        <w:pStyle w:val="Heading1"/>
        <w:numPr>
          <w:ilvl w:val="2"/>
          <w:numId w:val="27"/>
        </w:numPr>
        <w:tabs>
          <w:tab w:val="left" w:pos="824"/>
        </w:tabs>
        <w:kinsoku w:val="0"/>
        <w:overflowPunct w:val="0"/>
        <w:spacing w:before="180"/>
        <w:rPr>
          <w:spacing w:val="-2"/>
        </w:rPr>
      </w:pPr>
      <w:r>
        <w:rPr>
          <w:lang w:val="en"/>
        </w:rPr>
        <w:t xml:space="preserve">Purification </w:t>
      </w:r>
      <w:proofErr w:type="gramStart"/>
      <w:r>
        <w:rPr>
          <w:lang w:val="en"/>
        </w:rPr>
        <w:t xml:space="preserve">post </w:t>
      </w:r>
      <w:r>
        <w:rPr>
          <w:spacing w:val="-2"/>
          <w:lang w:val="en"/>
        </w:rPr>
        <w:t xml:space="preserve"> </w:t>
      </w:r>
      <w:proofErr w:type="spellStart"/>
      <w:r>
        <w:rPr>
          <w:spacing w:val="-2"/>
          <w:lang w:val="en"/>
        </w:rPr>
        <w:t>tagmentation</w:t>
      </w:r>
      <w:proofErr w:type="spellEnd"/>
      <w:proofErr w:type="gramEnd"/>
      <w:r>
        <w:rPr>
          <w:spacing w:val="-2"/>
          <w:lang w:val="en"/>
        </w:rPr>
        <w:t xml:space="preserve"> reaction</w:t>
      </w:r>
      <w:r>
        <w:rPr>
          <w:lang w:val="en"/>
        </w:rPr>
        <w:t xml:space="preserve"> </w:t>
      </w:r>
    </w:p>
    <w:p w14:paraId="05C6ABBD" w14:textId="77777777" w:rsidR="0049573D" w:rsidRDefault="0049573D">
      <w:pPr>
        <w:pStyle w:val="BodyText"/>
        <w:kinsoku w:val="0"/>
        <w:overflowPunct w:val="0"/>
        <w:spacing w:before="9"/>
        <w:rPr>
          <w:b/>
          <w:bCs/>
          <w:sz w:val="20"/>
          <w:szCs w:val="20"/>
        </w:rPr>
      </w:pPr>
    </w:p>
    <w:p w14:paraId="31B712EE" w14:textId="77777777" w:rsidR="0049573D" w:rsidRDefault="00073183">
      <w:pPr>
        <w:pStyle w:val="ListParagraph"/>
        <w:numPr>
          <w:ilvl w:val="3"/>
          <w:numId w:val="27"/>
        </w:numPr>
        <w:tabs>
          <w:tab w:val="left" w:pos="1023"/>
        </w:tabs>
        <w:kinsoku w:val="0"/>
        <w:overflowPunct w:val="0"/>
        <w:spacing w:before="1"/>
        <w:ind w:left="1022" w:hanging="801"/>
        <w:rPr>
          <w:b/>
          <w:bCs/>
          <w:spacing w:val="-2"/>
        </w:rPr>
      </w:pPr>
      <w:r>
        <w:rPr>
          <w:b/>
          <w:bCs/>
          <w:lang w:val="en"/>
        </w:rPr>
        <w:t>Solutions and</w:t>
      </w:r>
      <w:r>
        <w:rPr>
          <w:b/>
          <w:bCs/>
          <w:spacing w:val="-2"/>
          <w:lang w:val="en"/>
        </w:rPr>
        <w:t xml:space="preserve"> reagents</w:t>
      </w:r>
    </w:p>
    <w:p w14:paraId="575E00D0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112"/>
        <w:rPr>
          <w:rFonts w:ascii="Times New Roman" w:hAnsi="Times New Roman" w:cs="Times New Roman"/>
          <w:color w:val="000000"/>
          <w:spacing w:val="-2"/>
          <w:position w:val="8"/>
        </w:rPr>
      </w:pPr>
      <w:r>
        <w:rPr>
          <w:lang w:val="en"/>
        </w:rPr>
        <w:t>TSB (</w:t>
      </w:r>
      <w:proofErr w:type="spellStart"/>
      <w:r>
        <w:rPr>
          <w:i/>
          <w:iCs/>
          <w:lang w:val="en"/>
        </w:rPr>
        <w:t>Tagment</w:t>
      </w:r>
      <w:proofErr w:type="spellEnd"/>
      <w:r>
        <w:rPr>
          <w:i/>
          <w:iCs/>
          <w:lang w:val="en"/>
        </w:rPr>
        <w:t xml:space="preserve"> Stop</w:t>
      </w:r>
      <w:r>
        <w:rPr>
          <w:i/>
          <w:iCs/>
          <w:spacing w:val="-2"/>
          <w:lang w:val="en"/>
        </w:rPr>
        <w:t xml:space="preserve"> Buffer</w:t>
      </w:r>
      <w:r>
        <w:rPr>
          <w:spacing w:val="-2"/>
          <w:lang w:val="en"/>
        </w:rPr>
        <w:t>)</w:t>
      </w:r>
      <w:r>
        <w:rPr>
          <w:lang w:val="en"/>
        </w:rPr>
        <w:t xml:space="preserve"> </w:t>
      </w:r>
      <w:r>
        <w:rPr>
          <w:spacing w:val="-2"/>
          <w:position w:val="8"/>
          <w:sz w:val="16"/>
          <w:szCs w:val="16"/>
          <w:lang w:val="en"/>
        </w:rPr>
        <w:t>and</w:t>
      </w:r>
    </w:p>
    <w:p w14:paraId="4C5208EC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54"/>
        <w:rPr>
          <w:rFonts w:ascii="Times New Roman" w:hAnsi="Times New Roman" w:cs="Times New Roman"/>
          <w:color w:val="000000"/>
          <w:spacing w:val="-2"/>
          <w:position w:val="8"/>
        </w:rPr>
      </w:pPr>
      <w:r>
        <w:rPr>
          <w:lang w:val="en"/>
        </w:rPr>
        <w:t>TWB (</w:t>
      </w:r>
      <w:proofErr w:type="spellStart"/>
      <w:r>
        <w:rPr>
          <w:i/>
          <w:iCs/>
          <w:lang w:val="en"/>
        </w:rPr>
        <w:t>Tagment</w:t>
      </w:r>
      <w:proofErr w:type="spellEnd"/>
      <w:r>
        <w:rPr>
          <w:i/>
          <w:iCs/>
          <w:lang w:val="en"/>
        </w:rPr>
        <w:t xml:space="preserve"> Wash</w:t>
      </w:r>
      <w:r>
        <w:rPr>
          <w:i/>
          <w:iCs/>
          <w:spacing w:val="-2"/>
          <w:lang w:val="en"/>
        </w:rPr>
        <w:t xml:space="preserve"> </w:t>
      </w:r>
      <w:proofErr w:type="gramStart"/>
      <w:r>
        <w:rPr>
          <w:i/>
          <w:iCs/>
          <w:spacing w:val="-2"/>
          <w:lang w:val="en"/>
        </w:rPr>
        <w:t>Buffer</w:t>
      </w:r>
      <w:r>
        <w:rPr>
          <w:spacing w:val="-2"/>
          <w:lang w:val="en"/>
        </w:rPr>
        <w:t>)</w:t>
      </w:r>
      <w:r>
        <w:rPr>
          <w:spacing w:val="-2"/>
          <w:position w:val="8"/>
          <w:sz w:val="16"/>
          <w:szCs w:val="16"/>
          <w:lang w:val="en"/>
        </w:rPr>
        <w:t>and</w:t>
      </w:r>
      <w:proofErr w:type="gramEnd"/>
    </w:p>
    <w:p w14:paraId="022D2C04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62" w:line="274" w:lineRule="exact"/>
        <w:rPr>
          <w:rFonts w:ascii="Times New Roman" w:hAnsi="Times New Roman" w:cs="Times New Roman"/>
          <w:color w:val="000000"/>
          <w:spacing w:val="-2"/>
        </w:rPr>
      </w:pPr>
      <w:r>
        <w:rPr>
          <w:lang w:val="en"/>
        </w:rPr>
        <w:t xml:space="preserve">  </w:t>
      </w:r>
      <w:r>
        <w:rPr>
          <w:spacing w:val="-2"/>
          <w:lang w:val="en"/>
        </w:rPr>
        <w:t xml:space="preserve"> Nuclease-free water</w:t>
      </w:r>
    </w:p>
    <w:p w14:paraId="19FE469C" w14:textId="77777777" w:rsidR="0049573D" w:rsidRDefault="00073183">
      <w:pPr>
        <w:pStyle w:val="BodyText"/>
        <w:kinsoku w:val="0"/>
        <w:overflowPunct w:val="0"/>
        <w:spacing w:before="0" w:line="269" w:lineRule="exact"/>
        <w:ind w:left="581"/>
        <w:rPr>
          <w:spacing w:val="-4"/>
          <w:sz w:val="20"/>
          <w:szCs w:val="20"/>
        </w:rPr>
      </w:pPr>
      <w:r>
        <w:rPr>
          <w:position w:val="8"/>
          <w:sz w:val="16"/>
          <w:szCs w:val="16"/>
          <w:lang w:val="en"/>
        </w:rPr>
        <w:t>and</w:t>
      </w:r>
      <w:r>
        <w:rPr>
          <w:sz w:val="20"/>
          <w:szCs w:val="20"/>
          <w:lang w:val="en"/>
        </w:rPr>
        <w:t>Stored in a refrigerator (2°C to</w:t>
      </w:r>
      <w:r>
        <w:rPr>
          <w:spacing w:val="-4"/>
          <w:sz w:val="20"/>
          <w:szCs w:val="20"/>
          <w:lang w:val="en"/>
        </w:rPr>
        <w:t xml:space="preserve"> 8°C).</w:t>
      </w:r>
    </w:p>
    <w:p w14:paraId="4AE78825" w14:textId="331200C7" w:rsidR="0049573D" w:rsidRDefault="00726AD7">
      <w:pPr>
        <w:pStyle w:val="Heading1"/>
        <w:numPr>
          <w:ilvl w:val="3"/>
          <w:numId w:val="27"/>
        </w:numPr>
        <w:tabs>
          <w:tab w:val="left" w:pos="1025"/>
        </w:tabs>
        <w:kinsoku w:val="0"/>
        <w:overflowPunct w:val="0"/>
        <w:spacing w:before="128"/>
        <w:ind w:left="1024" w:hanging="803"/>
        <w:rPr>
          <w:spacing w:val="-2"/>
        </w:rPr>
      </w:pPr>
      <w:r>
        <w:rPr>
          <w:lang w:val="en"/>
        </w:rPr>
        <w:t>Purification procedure</w:t>
      </w:r>
    </w:p>
    <w:p w14:paraId="2F5ECA23" w14:textId="77777777" w:rsidR="0049573D" w:rsidRDefault="00073183">
      <w:pPr>
        <w:pStyle w:val="ListParagraph"/>
        <w:numPr>
          <w:ilvl w:val="0"/>
          <w:numId w:val="17"/>
        </w:numPr>
        <w:tabs>
          <w:tab w:val="left" w:pos="650"/>
        </w:tabs>
        <w:kinsoku w:val="0"/>
        <w:overflowPunct w:val="0"/>
        <w:spacing w:before="121"/>
        <w:rPr>
          <w:spacing w:val="-2"/>
        </w:rPr>
      </w:pPr>
      <w:r>
        <w:rPr>
          <w:lang w:val="en"/>
        </w:rPr>
        <w:t xml:space="preserve">  </w:t>
      </w:r>
      <w:proofErr w:type="gramStart"/>
      <w:r>
        <w:rPr>
          <w:lang w:val="en"/>
        </w:rPr>
        <w:t>Centrifuge  the</w:t>
      </w:r>
      <w:proofErr w:type="gramEnd"/>
      <w:r>
        <w:rPr>
          <w:lang w:val="en"/>
        </w:rPr>
        <w:t xml:space="preserve"> plate containing the </w:t>
      </w:r>
      <w:proofErr w:type="spellStart"/>
      <w:r>
        <w:rPr>
          <w:lang w:val="en"/>
        </w:rPr>
        <w:t>tagmentation</w:t>
      </w:r>
      <w:proofErr w:type="spellEnd"/>
      <w:r>
        <w:rPr>
          <w:lang w:val="en"/>
        </w:rPr>
        <w:t xml:space="preserve"> reaction (500 x g for</w:t>
      </w:r>
      <w:r>
        <w:rPr>
          <w:spacing w:val="-2"/>
          <w:lang w:val="en"/>
        </w:rPr>
        <w:t xml:space="preserve"> 10s);</w:t>
      </w:r>
    </w:p>
    <w:p w14:paraId="627D5A42" w14:textId="77777777" w:rsidR="0049573D" w:rsidRDefault="00073183">
      <w:pPr>
        <w:pStyle w:val="ListParagraph"/>
        <w:numPr>
          <w:ilvl w:val="0"/>
          <w:numId w:val="17"/>
        </w:numPr>
        <w:tabs>
          <w:tab w:val="left" w:pos="650"/>
        </w:tabs>
        <w:kinsoku w:val="0"/>
        <w:overflowPunct w:val="0"/>
        <w:ind w:right="236"/>
      </w:pPr>
      <w:r>
        <w:rPr>
          <w:lang w:val="en"/>
        </w:rPr>
        <w:t xml:space="preserve">Homogenize the TSB 10x by inversion and add 10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(slow </w:t>
      </w:r>
      <w:proofErr w:type="spellStart"/>
      <w:r>
        <w:rPr>
          <w:lang w:val="en"/>
        </w:rPr>
        <w:t>tonot</w:t>
      </w:r>
      <w:proofErr w:type="spellEnd"/>
      <w:r>
        <w:rPr>
          <w:lang w:val="en"/>
        </w:rPr>
        <w:t xml:space="preserve"> bubble) in all wells containing the </w:t>
      </w:r>
      <w:proofErr w:type="spellStart"/>
      <w:r>
        <w:rPr>
          <w:lang w:val="en"/>
        </w:rPr>
        <w:t>tagmentation</w:t>
      </w:r>
      <w:proofErr w:type="spellEnd"/>
      <w:r>
        <w:rPr>
          <w:lang w:val="en"/>
        </w:rPr>
        <w:t xml:space="preserve"> reaction (item 6.4.3.2).</w:t>
      </w:r>
    </w:p>
    <w:p w14:paraId="7DFC82FE" w14:textId="77777777" w:rsidR="0049573D" w:rsidRDefault="00073183">
      <w:pPr>
        <w:pStyle w:val="BodyText"/>
        <w:kinsoku w:val="0"/>
        <w:overflowPunct w:val="0"/>
        <w:ind w:left="222"/>
      </w:pPr>
      <w:r>
        <w:rPr>
          <w:b/>
          <w:bCs/>
          <w:lang w:val="en"/>
        </w:rPr>
        <w:t>NOTE:</w:t>
      </w:r>
      <w:r>
        <w:rPr>
          <w:lang w:val="en"/>
        </w:rPr>
        <w:t xml:space="preserve"> If the TSB is hasty, heat to 37°C for 10 minutes and homogenize by inversion;</w:t>
      </w:r>
    </w:p>
    <w:p w14:paraId="5B3A557D" w14:textId="77777777" w:rsidR="0049573D" w:rsidRDefault="00073183">
      <w:pPr>
        <w:pStyle w:val="ListParagraph"/>
        <w:numPr>
          <w:ilvl w:val="0"/>
          <w:numId w:val="17"/>
        </w:numPr>
        <w:tabs>
          <w:tab w:val="left" w:pos="650"/>
        </w:tabs>
        <w:kinsoku w:val="0"/>
        <w:overflowPunct w:val="0"/>
        <w:rPr>
          <w:spacing w:val="-2"/>
        </w:rPr>
      </w:pPr>
      <w:r>
        <w:rPr>
          <w:lang w:val="en"/>
        </w:rPr>
        <w:t>Homogenize by pipetting</w:t>
      </w:r>
      <w:r>
        <w:rPr>
          <w:spacing w:val="-2"/>
          <w:lang w:val="en"/>
        </w:rPr>
        <w:t xml:space="preserve"> (10x);</w:t>
      </w:r>
    </w:p>
    <w:p w14:paraId="67EE8921" w14:textId="77777777" w:rsidR="0049573D" w:rsidRDefault="00073183">
      <w:pPr>
        <w:pStyle w:val="ListParagraph"/>
        <w:numPr>
          <w:ilvl w:val="0"/>
          <w:numId w:val="17"/>
        </w:numPr>
        <w:tabs>
          <w:tab w:val="left" w:pos="650"/>
        </w:tabs>
        <w:kinsoku w:val="0"/>
        <w:overflowPunct w:val="0"/>
        <w:rPr>
          <w:spacing w:val="-4"/>
        </w:rPr>
      </w:pPr>
      <w:r>
        <w:rPr>
          <w:lang w:val="en"/>
        </w:rPr>
        <w:t>Incubate the plate at room temperature for 5</w:t>
      </w:r>
      <w:r>
        <w:rPr>
          <w:spacing w:val="-4"/>
          <w:lang w:val="en"/>
        </w:rPr>
        <w:t xml:space="preserve"> min;</w:t>
      </w:r>
    </w:p>
    <w:p w14:paraId="450FA655" w14:textId="77777777" w:rsidR="0049573D" w:rsidRDefault="00073183">
      <w:pPr>
        <w:pStyle w:val="ListParagraph"/>
        <w:numPr>
          <w:ilvl w:val="0"/>
          <w:numId w:val="17"/>
        </w:numPr>
        <w:tabs>
          <w:tab w:val="left" w:pos="650"/>
        </w:tabs>
        <w:kinsoku w:val="0"/>
        <w:overflowPunct w:val="0"/>
        <w:ind w:right="230"/>
      </w:pPr>
      <w:r>
        <w:rPr>
          <w:lang w:val="en"/>
        </w:rPr>
        <w:t xml:space="preserve">  Place the </w:t>
      </w:r>
      <w:proofErr w:type="gramStart"/>
      <w:r>
        <w:rPr>
          <w:lang w:val="en"/>
        </w:rPr>
        <w:t>plate  on</w:t>
      </w:r>
      <w:proofErr w:type="gramEnd"/>
      <w:r>
        <w:rPr>
          <w:lang w:val="en"/>
        </w:rPr>
        <w:t xml:space="preserve"> an appropriate magnetic shelf  and wait until the </w:t>
      </w:r>
      <w:proofErr w:type="spellStart"/>
      <w:r>
        <w:rPr>
          <w:lang w:val="en"/>
        </w:rPr>
        <w:t>sobrentan</w:t>
      </w:r>
      <w:proofErr w:type="spellEnd"/>
      <w:r>
        <w:rPr>
          <w:lang w:val="en"/>
        </w:rPr>
        <w:t xml:space="preserve"> is completely clear (approximately 2 min);</w:t>
      </w:r>
    </w:p>
    <w:p w14:paraId="046CE193" w14:textId="77777777" w:rsidR="0049573D" w:rsidRDefault="00073183">
      <w:pPr>
        <w:pStyle w:val="BodyText"/>
        <w:kinsoku w:val="0"/>
        <w:overflowPunct w:val="0"/>
        <w:spacing w:before="57"/>
        <w:ind w:left="222"/>
        <w:rPr>
          <w:spacing w:val="-2"/>
        </w:rPr>
      </w:pPr>
      <w:r>
        <w:rPr>
          <w:b/>
          <w:bCs/>
          <w:lang w:val="en"/>
        </w:rPr>
        <w:t>Reminder</w:t>
      </w:r>
      <w:r>
        <w:rPr>
          <w:lang w:val="en"/>
        </w:rPr>
        <w:t xml:space="preserve">: Remove </w:t>
      </w:r>
      <w:proofErr w:type="gramStart"/>
      <w:r>
        <w:rPr>
          <w:lang w:val="en"/>
        </w:rPr>
        <w:t>index</w:t>
      </w:r>
      <w:r>
        <w:rPr>
          <w:i/>
          <w:iCs/>
          <w:lang w:val="en"/>
        </w:rPr>
        <w:t xml:space="preserve">  adapters</w:t>
      </w:r>
      <w:proofErr w:type="gramEnd"/>
      <w:r>
        <w:rPr>
          <w:i/>
          <w:iCs/>
          <w:lang w:val="en"/>
        </w:rPr>
        <w:t xml:space="preserve"> from</w:t>
      </w:r>
      <w:r>
        <w:rPr>
          <w:lang w:val="en"/>
        </w:rPr>
        <w:t xml:space="preserve"> freezer   and leave room </w:t>
      </w:r>
      <w:r>
        <w:rPr>
          <w:spacing w:val="-2"/>
          <w:lang w:val="en"/>
        </w:rPr>
        <w:t xml:space="preserve"> temperature.</w:t>
      </w:r>
    </w:p>
    <w:p w14:paraId="60167DF2" w14:textId="77777777" w:rsidR="0049573D" w:rsidRDefault="00073183">
      <w:pPr>
        <w:pStyle w:val="ListParagraph"/>
        <w:numPr>
          <w:ilvl w:val="0"/>
          <w:numId w:val="17"/>
        </w:numPr>
        <w:tabs>
          <w:tab w:val="left" w:pos="650"/>
        </w:tabs>
        <w:kinsoku w:val="0"/>
        <w:overflowPunct w:val="0"/>
        <w:spacing w:before="63"/>
        <w:rPr>
          <w:spacing w:val="-2"/>
        </w:rPr>
      </w:pPr>
      <w:r>
        <w:rPr>
          <w:lang w:val="en"/>
        </w:rPr>
        <w:t xml:space="preserve">Using a multichannel </w:t>
      </w:r>
      <w:proofErr w:type="gramStart"/>
      <w:r>
        <w:rPr>
          <w:lang w:val="en"/>
        </w:rPr>
        <w:t>pipette ,</w:t>
      </w:r>
      <w:proofErr w:type="gramEnd"/>
      <w:r>
        <w:rPr>
          <w:lang w:val="en"/>
        </w:rPr>
        <w:t xml:space="preserve"> remove and discard the entire </w:t>
      </w:r>
      <w:r>
        <w:rPr>
          <w:spacing w:val="-2"/>
          <w:lang w:val="en"/>
        </w:rPr>
        <w:t xml:space="preserve"> </w:t>
      </w:r>
      <w:proofErr w:type="spellStart"/>
      <w:r>
        <w:rPr>
          <w:spacing w:val="-2"/>
          <w:lang w:val="en"/>
        </w:rPr>
        <w:t>overnor</w:t>
      </w:r>
      <w:proofErr w:type="spellEnd"/>
      <w:r>
        <w:rPr>
          <w:spacing w:val="-2"/>
          <w:lang w:val="en"/>
        </w:rPr>
        <w:t>;</w:t>
      </w:r>
    </w:p>
    <w:p w14:paraId="59EA99EF" w14:textId="77777777" w:rsidR="0049573D" w:rsidRDefault="00073183">
      <w:pPr>
        <w:pStyle w:val="ListParagraph"/>
        <w:numPr>
          <w:ilvl w:val="0"/>
          <w:numId w:val="17"/>
        </w:numPr>
        <w:tabs>
          <w:tab w:val="left" w:pos="650"/>
        </w:tabs>
        <w:kinsoku w:val="0"/>
        <w:overflowPunct w:val="0"/>
        <w:rPr>
          <w:spacing w:val="-4"/>
        </w:rPr>
      </w:pPr>
      <w:r>
        <w:rPr>
          <w:lang w:val="en"/>
        </w:rPr>
        <w:t xml:space="preserve">Perform two </w:t>
      </w:r>
      <w:proofErr w:type="gramStart"/>
      <w:r>
        <w:rPr>
          <w:lang w:val="en"/>
        </w:rPr>
        <w:t>washes  with</w:t>
      </w:r>
      <w:proofErr w:type="gramEnd"/>
      <w:r>
        <w:rPr>
          <w:lang w:val="en"/>
        </w:rPr>
        <w:t xml:space="preserve"> TWB, as described in the steps from "h" to</w:t>
      </w:r>
      <w:r>
        <w:rPr>
          <w:spacing w:val="-4"/>
          <w:lang w:val="en"/>
        </w:rPr>
        <w:t xml:space="preserve"> "l";</w:t>
      </w:r>
    </w:p>
    <w:p w14:paraId="18204AAE" w14:textId="77777777" w:rsidR="0049573D" w:rsidRDefault="00073183">
      <w:pPr>
        <w:pStyle w:val="ListParagraph"/>
        <w:numPr>
          <w:ilvl w:val="0"/>
          <w:numId w:val="17"/>
        </w:numPr>
        <w:tabs>
          <w:tab w:val="left" w:pos="650"/>
        </w:tabs>
        <w:kinsoku w:val="0"/>
        <w:overflowPunct w:val="0"/>
        <w:spacing w:before="63" w:line="237" w:lineRule="auto"/>
        <w:ind w:right="237"/>
      </w:pPr>
      <w:r>
        <w:rPr>
          <w:lang w:val="en"/>
        </w:rPr>
        <w:t xml:space="preserve">To put the TWB into a channel to facilitate </w:t>
      </w:r>
      <w:proofErr w:type="spellStart"/>
      <w:r>
        <w:rPr>
          <w:lang w:val="en"/>
        </w:rPr>
        <w:t>distributionon</w:t>
      </w:r>
      <w:proofErr w:type="spellEnd"/>
      <w:r>
        <w:rPr>
          <w:lang w:val="en"/>
        </w:rPr>
        <w:t xml:space="preserve"> the board. Remove the plate from the magnetic bookcase, add 100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TWB directly into the </w:t>
      </w:r>
      <w:r>
        <w:rPr>
          <w:i/>
          <w:iCs/>
          <w:lang w:val="en"/>
        </w:rPr>
        <w:t>beads</w:t>
      </w:r>
      <w:r>
        <w:rPr>
          <w:lang w:val="en"/>
        </w:rPr>
        <w:t>;</w:t>
      </w:r>
    </w:p>
    <w:p w14:paraId="29DDBB6C" w14:textId="77777777" w:rsidR="0049573D" w:rsidRDefault="00073183">
      <w:pPr>
        <w:pStyle w:val="ListParagraph"/>
        <w:numPr>
          <w:ilvl w:val="0"/>
          <w:numId w:val="17"/>
        </w:numPr>
        <w:tabs>
          <w:tab w:val="left" w:pos="650"/>
        </w:tabs>
        <w:kinsoku w:val="0"/>
        <w:overflowPunct w:val="0"/>
        <w:spacing w:before="61"/>
        <w:rPr>
          <w:i/>
          <w:iCs/>
          <w:spacing w:val="-2"/>
        </w:rPr>
      </w:pPr>
      <w:r>
        <w:rPr>
          <w:lang w:val="en"/>
        </w:rPr>
        <w:t xml:space="preserve">Carefully homogenize by pipetting (10x), ensuring </w:t>
      </w:r>
      <w:proofErr w:type="gramStart"/>
      <w:r>
        <w:rPr>
          <w:lang w:val="en"/>
        </w:rPr>
        <w:t xml:space="preserve">that </w:t>
      </w:r>
      <w:r>
        <w:rPr>
          <w:i/>
          <w:iCs/>
          <w:spacing w:val="-2"/>
          <w:lang w:val="en"/>
        </w:rPr>
        <w:t xml:space="preserve"> the</w:t>
      </w:r>
      <w:proofErr w:type="gramEnd"/>
      <w:r>
        <w:rPr>
          <w:i/>
          <w:iCs/>
          <w:spacing w:val="-2"/>
          <w:lang w:val="en"/>
        </w:rPr>
        <w:t xml:space="preserve"> beads</w:t>
      </w:r>
    </w:p>
    <w:p w14:paraId="3A6BD947" w14:textId="77777777" w:rsidR="0049573D" w:rsidRDefault="00073183">
      <w:pPr>
        <w:pStyle w:val="BodyText"/>
        <w:kinsoku w:val="0"/>
        <w:overflowPunct w:val="0"/>
        <w:spacing w:before="2"/>
        <w:ind w:left="649"/>
        <w:rPr>
          <w:spacing w:val="-2"/>
        </w:rPr>
      </w:pPr>
      <w:r>
        <w:rPr>
          <w:lang w:val="en"/>
        </w:rPr>
        <w:t>were completely</w:t>
      </w:r>
      <w:r>
        <w:rPr>
          <w:spacing w:val="-2"/>
          <w:lang w:val="en"/>
        </w:rPr>
        <w:t xml:space="preserve"> resuspended;</w:t>
      </w:r>
    </w:p>
    <w:p w14:paraId="567B57BA" w14:textId="77777777" w:rsidR="0049573D" w:rsidRDefault="00073183">
      <w:pPr>
        <w:pStyle w:val="ListParagraph"/>
        <w:numPr>
          <w:ilvl w:val="0"/>
          <w:numId w:val="17"/>
        </w:numPr>
        <w:tabs>
          <w:tab w:val="left" w:pos="650"/>
        </w:tabs>
        <w:kinsoku w:val="0"/>
        <w:overflowPunct w:val="0"/>
        <w:ind w:right="237"/>
      </w:pPr>
      <w:r>
        <w:rPr>
          <w:lang w:val="en"/>
        </w:rPr>
        <w:t xml:space="preserve">   Place the plate back on the magnetic </w:t>
      </w:r>
      <w:proofErr w:type="gramStart"/>
      <w:r>
        <w:rPr>
          <w:lang w:val="en"/>
        </w:rPr>
        <w:t>shelf  and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esperar</w:t>
      </w:r>
      <w:proofErr w:type="spellEnd"/>
      <w:r>
        <w:rPr>
          <w:lang w:val="en"/>
        </w:rPr>
        <w:t xml:space="preserve"> until the </w:t>
      </w:r>
      <w:proofErr w:type="spellStart"/>
      <w:r>
        <w:rPr>
          <w:lang w:val="en"/>
        </w:rPr>
        <w:t>sobrenator</w:t>
      </w:r>
      <w:proofErr w:type="spellEnd"/>
      <w:r>
        <w:rPr>
          <w:lang w:val="en"/>
        </w:rPr>
        <w:t xml:space="preserve"> is completely clear (approximately 2 min);</w:t>
      </w:r>
    </w:p>
    <w:p w14:paraId="54E159BA" w14:textId="77777777" w:rsidR="0049573D" w:rsidRDefault="00073183">
      <w:pPr>
        <w:pStyle w:val="ListParagraph"/>
        <w:numPr>
          <w:ilvl w:val="0"/>
          <w:numId w:val="17"/>
        </w:numPr>
        <w:tabs>
          <w:tab w:val="left" w:pos="650"/>
        </w:tabs>
        <w:kinsoku w:val="0"/>
        <w:overflowPunct w:val="0"/>
        <w:rPr>
          <w:spacing w:val="-2"/>
        </w:rPr>
      </w:pPr>
      <w:r>
        <w:rPr>
          <w:lang w:val="en"/>
        </w:rPr>
        <w:t xml:space="preserve">Using a multichannel </w:t>
      </w:r>
      <w:proofErr w:type="gramStart"/>
      <w:r>
        <w:rPr>
          <w:lang w:val="en"/>
        </w:rPr>
        <w:t>pipette ,</w:t>
      </w:r>
      <w:proofErr w:type="gramEnd"/>
      <w:r>
        <w:rPr>
          <w:lang w:val="en"/>
        </w:rPr>
        <w:t xml:space="preserve"> remove and discard the entire </w:t>
      </w:r>
      <w:r>
        <w:rPr>
          <w:spacing w:val="-2"/>
          <w:lang w:val="en"/>
        </w:rPr>
        <w:t xml:space="preserve"> </w:t>
      </w:r>
      <w:proofErr w:type="spellStart"/>
      <w:r>
        <w:rPr>
          <w:spacing w:val="-2"/>
          <w:lang w:val="en"/>
        </w:rPr>
        <w:t>overnor</w:t>
      </w:r>
      <w:proofErr w:type="spellEnd"/>
      <w:r>
        <w:rPr>
          <w:spacing w:val="-2"/>
          <w:lang w:val="en"/>
        </w:rPr>
        <w:t>;</w:t>
      </w:r>
    </w:p>
    <w:p w14:paraId="643C28A2" w14:textId="77777777" w:rsidR="0049573D" w:rsidRDefault="00073183">
      <w:pPr>
        <w:pStyle w:val="ListParagraph"/>
        <w:numPr>
          <w:ilvl w:val="0"/>
          <w:numId w:val="17"/>
        </w:numPr>
        <w:tabs>
          <w:tab w:val="left" w:pos="650"/>
        </w:tabs>
        <w:kinsoku w:val="0"/>
        <w:overflowPunct w:val="0"/>
        <w:rPr>
          <w:spacing w:val="-4"/>
        </w:rPr>
      </w:pPr>
      <w:r>
        <w:rPr>
          <w:lang w:val="en"/>
        </w:rPr>
        <w:t xml:space="preserve">  Repeat steps "h" and </w:t>
      </w:r>
      <w:r>
        <w:rPr>
          <w:spacing w:val="-4"/>
          <w:lang w:val="en"/>
        </w:rPr>
        <w:t>"</w:t>
      </w:r>
      <w:proofErr w:type="spellStart"/>
      <w:r>
        <w:rPr>
          <w:spacing w:val="-4"/>
          <w:lang w:val="en"/>
        </w:rPr>
        <w:t>i</w:t>
      </w:r>
      <w:proofErr w:type="spellEnd"/>
      <w:r>
        <w:rPr>
          <w:spacing w:val="-4"/>
          <w:lang w:val="en"/>
        </w:rPr>
        <w:t>";</w:t>
      </w:r>
    </w:p>
    <w:p w14:paraId="72EFB68D" w14:textId="77777777" w:rsidR="0049573D" w:rsidRDefault="0049573D">
      <w:pPr>
        <w:pStyle w:val="BodyText"/>
        <w:kinsoku w:val="0"/>
        <w:overflowPunct w:val="0"/>
        <w:spacing w:before="8"/>
        <w:rPr>
          <w:sz w:val="21"/>
          <w:szCs w:val="21"/>
        </w:rPr>
      </w:pPr>
    </w:p>
    <w:p w14:paraId="3BF038C1" w14:textId="77777777" w:rsidR="0049573D" w:rsidRDefault="0049573D">
      <w:pPr>
        <w:rPr>
          <w:sz w:val="21"/>
          <w:szCs w:val="21"/>
        </w:rPr>
        <w:sectPr w:rsidR="0049573D">
          <w:pgSz w:w="11910" w:h="16850"/>
          <w:pgMar w:top="1600" w:right="900" w:bottom="920" w:left="1480" w:header="718" w:footer="553" w:gutter="0"/>
          <w:cols w:space="720"/>
          <w:noEndnote/>
        </w:sectPr>
      </w:pPr>
    </w:p>
    <w:p w14:paraId="6F095F92" w14:textId="77777777" w:rsidR="0049573D" w:rsidRDefault="0049573D">
      <w:pPr>
        <w:pStyle w:val="BodyText"/>
        <w:kinsoku w:val="0"/>
        <w:overflowPunct w:val="0"/>
        <w:spacing w:before="5"/>
        <w:rPr>
          <w:sz w:val="12"/>
          <w:szCs w:val="12"/>
        </w:rPr>
      </w:pPr>
    </w:p>
    <w:p w14:paraId="55A45F72" w14:textId="77777777" w:rsidR="0049573D" w:rsidRDefault="00073183">
      <w:pPr>
        <w:pStyle w:val="ListParagraph"/>
        <w:numPr>
          <w:ilvl w:val="0"/>
          <w:numId w:val="17"/>
        </w:numPr>
        <w:tabs>
          <w:tab w:val="left" w:pos="650"/>
        </w:tabs>
        <w:kinsoku w:val="0"/>
        <w:overflowPunct w:val="0"/>
        <w:spacing w:before="93"/>
        <w:ind w:right="235"/>
        <w:jc w:val="both"/>
      </w:pPr>
      <w:r>
        <w:rPr>
          <w:lang w:val="en"/>
        </w:rPr>
        <w:t>Keep the plate off the magnetic shelf while preparing the "</w:t>
      </w:r>
      <w:proofErr w:type="spellStart"/>
      <w:r>
        <w:rPr>
          <w:lang w:val="en"/>
        </w:rPr>
        <w:t>mastermix</w:t>
      </w:r>
      <w:proofErr w:type="spellEnd"/>
      <w:r>
        <w:rPr>
          <w:lang w:val="en"/>
        </w:rPr>
        <w:t xml:space="preserve"> of the amplification reaction of the </w:t>
      </w:r>
      <w:proofErr w:type="spellStart"/>
      <w:r>
        <w:rPr>
          <w:lang w:val="en"/>
        </w:rPr>
        <w:t>tagmentated</w:t>
      </w:r>
      <w:proofErr w:type="spellEnd"/>
      <w:r>
        <w:rPr>
          <w:lang w:val="en"/>
        </w:rPr>
        <w:t xml:space="preserve"> amplicons" (table 5, item 6.4.5.2).</w:t>
      </w:r>
    </w:p>
    <w:p w14:paraId="1DEE788D" w14:textId="77777777" w:rsidR="0049573D" w:rsidRDefault="00073183">
      <w:pPr>
        <w:pStyle w:val="BodyText"/>
        <w:kinsoku w:val="0"/>
        <w:overflowPunct w:val="0"/>
        <w:spacing w:before="59"/>
        <w:ind w:left="649"/>
        <w:jc w:val="both"/>
        <w:rPr>
          <w:spacing w:val="-2"/>
          <w:sz w:val="20"/>
          <w:szCs w:val="20"/>
        </w:rPr>
      </w:pPr>
      <w:r>
        <w:rPr>
          <w:b/>
          <w:bCs/>
          <w:sz w:val="20"/>
          <w:szCs w:val="20"/>
          <w:lang w:val="en"/>
        </w:rPr>
        <w:t>NOTE</w:t>
      </w:r>
      <w:r>
        <w:rPr>
          <w:sz w:val="20"/>
          <w:szCs w:val="20"/>
          <w:lang w:val="en"/>
        </w:rPr>
        <w:t xml:space="preserve">: TWB should </w:t>
      </w:r>
      <w:proofErr w:type="gramStart"/>
      <w:r>
        <w:rPr>
          <w:sz w:val="20"/>
          <w:szCs w:val="20"/>
          <w:lang w:val="en"/>
        </w:rPr>
        <w:t>remain  in</w:t>
      </w:r>
      <w:proofErr w:type="gramEnd"/>
      <w:r>
        <w:rPr>
          <w:sz w:val="20"/>
          <w:szCs w:val="20"/>
          <w:lang w:val="en"/>
        </w:rPr>
        <w:t xml:space="preserve"> the wells to avoid dryness of the</w:t>
      </w:r>
      <w:r>
        <w:rPr>
          <w:i/>
          <w:iCs/>
          <w:spacing w:val="-2"/>
          <w:sz w:val="20"/>
          <w:szCs w:val="20"/>
          <w:lang w:val="en"/>
        </w:rPr>
        <w:t xml:space="preserve"> beads</w:t>
      </w:r>
      <w:r>
        <w:rPr>
          <w:spacing w:val="-2"/>
          <w:sz w:val="20"/>
          <w:szCs w:val="20"/>
          <w:lang w:val="en"/>
        </w:rPr>
        <w:t>.</w:t>
      </w:r>
    </w:p>
    <w:p w14:paraId="60936E6C" w14:textId="7B63D45E" w:rsidR="0049573D" w:rsidRDefault="00073183">
      <w:pPr>
        <w:pStyle w:val="Heading1"/>
        <w:numPr>
          <w:ilvl w:val="2"/>
          <w:numId w:val="27"/>
        </w:numPr>
        <w:tabs>
          <w:tab w:val="left" w:pos="824"/>
        </w:tabs>
        <w:kinsoku w:val="0"/>
        <w:overflowPunct w:val="0"/>
        <w:spacing w:before="179"/>
        <w:jc w:val="both"/>
        <w:rPr>
          <w:spacing w:val="-2"/>
        </w:rPr>
      </w:pPr>
      <w:r>
        <w:rPr>
          <w:lang w:val="en"/>
        </w:rPr>
        <w:t xml:space="preserve">Amplification reaction of </w:t>
      </w:r>
      <w:proofErr w:type="spellStart"/>
      <w:r w:rsidR="00726AD7">
        <w:rPr>
          <w:lang w:val="en"/>
        </w:rPr>
        <w:t>tagmentated</w:t>
      </w:r>
      <w:proofErr w:type="spellEnd"/>
      <w:r>
        <w:rPr>
          <w:lang w:val="en"/>
        </w:rPr>
        <w:t xml:space="preserve"> amplicons</w:t>
      </w:r>
      <w:r>
        <w:rPr>
          <w:spacing w:val="-2"/>
          <w:lang w:val="en"/>
        </w:rPr>
        <w:t xml:space="preserve"> </w:t>
      </w:r>
    </w:p>
    <w:p w14:paraId="12FFFDBA" w14:textId="77777777" w:rsidR="0049573D" w:rsidRDefault="0049573D">
      <w:pPr>
        <w:pStyle w:val="BodyText"/>
        <w:kinsoku w:val="0"/>
        <w:overflowPunct w:val="0"/>
        <w:spacing w:before="10"/>
        <w:rPr>
          <w:b/>
          <w:bCs/>
          <w:sz w:val="20"/>
          <w:szCs w:val="20"/>
        </w:rPr>
      </w:pPr>
    </w:p>
    <w:p w14:paraId="01B58FE8" w14:textId="77777777" w:rsidR="0049573D" w:rsidRDefault="00073183">
      <w:pPr>
        <w:pStyle w:val="ListParagraph"/>
        <w:numPr>
          <w:ilvl w:val="3"/>
          <w:numId w:val="27"/>
        </w:numPr>
        <w:tabs>
          <w:tab w:val="left" w:pos="1023"/>
        </w:tabs>
        <w:kinsoku w:val="0"/>
        <w:overflowPunct w:val="0"/>
        <w:spacing w:before="0"/>
        <w:ind w:left="1022" w:hanging="801"/>
        <w:jc w:val="both"/>
        <w:rPr>
          <w:b/>
          <w:bCs/>
          <w:spacing w:val="-2"/>
        </w:rPr>
      </w:pPr>
      <w:r>
        <w:rPr>
          <w:b/>
          <w:bCs/>
          <w:lang w:val="en"/>
        </w:rPr>
        <w:t>Solutions and</w:t>
      </w:r>
      <w:r>
        <w:rPr>
          <w:b/>
          <w:bCs/>
          <w:spacing w:val="-2"/>
          <w:lang w:val="en"/>
        </w:rPr>
        <w:t xml:space="preserve"> reagents</w:t>
      </w:r>
    </w:p>
    <w:p w14:paraId="2D5E67C3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113"/>
        <w:jc w:val="both"/>
        <w:rPr>
          <w:rFonts w:ascii="Times New Roman" w:hAnsi="Times New Roman" w:cs="Times New Roman"/>
          <w:color w:val="000000"/>
          <w:spacing w:val="-4"/>
          <w:position w:val="8"/>
        </w:rPr>
      </w:pPr>
      <w:r>
        <w:rPr>
          <w:lang w:val="en"/>
        </w:rPr>
        <w:t>EPM (</w:t>
      </w:r>
      <w:r>
        <w:rPr>
          <w:i/>
          <w:iCs/>
          <w:lang w:val="en"/>
        </w:rPr>
        <w:t>Enhanced PCR</w:t>
      </w:r>
      <w:r>
        <w:rPr>
          <w:i/>
          <w:iCs/>
          <w:spacing w:val="-4"/>
          <w:lang w:val="en"/>
        </w:rPr>
        <w:t xml:space="preserve"> </w:t>
      </w:r>
      <w:proofErr w:type="gramStart"/>
      <w:r>
        <w:rPr>
          <w:i/>
          <w:iCs/>
          <w:spacing w:val="-4"/>
          <w:lang w:val="en"/>
        </w:rPr>
        <w:t>Mix</w:t>
      </w:r>
      <w:r>
        <w:rPr>
          <w:spacing w:val="-4"/>
          <w:lang w:val="en"/>
        </w:rPr>
        <w:t>)</w:t>
      </w:r>
      <w:r>
        <w:rPr>
          <w:spacing w:val="-4"/>
          <w:position w:val="8"/>
          <w:sz w:val="16"/>
          <w:szCs w:val="16"/>
          <w:lang w:val="en"/>
        </w:rPr>
        <w:t>f</w:t>
      </w:r>
      <w:proofErr w:type="gramEnd"/>
    </w:p>
    <w:p w14:paraId="19BF6B54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54"/>
        <w:jc w:val="both"/>
        <w:rPr>
          <w:rFonts w:ascii="Times New Roman" w:hAnsi="Times New Roman" w:cs="Times New Roman"/>
          <w:color w:val="000000"/>
          <w:spacing w:val="-2"/>
          <w:position w:val="8"/>
        </w:rPr>
      </w:pPr>
      <w:r>
        <w:rPr>
          <w:i/>
          <w:iCs/>
          <w:lang w:val="en"/>
        </w:rPr>
        <w:t>Index</w:t>
      </w:r>
      <w:r>
        <w:rPr>
          <w:i/>
          <w:iCs/>
          <w:spacing w:val="-2"/>
          <w:lang w:val="en"/>
        </w:rPr>
        <w:t xml:space="preserve"> Adapters</w:t>
      </w:r>
      <w:r>
        <w:rPr>
          <w:spacing w:val="-2"/>
          <w:position w:val="8"/>
          <w:sz w:val="16"/>
          <w:szCs w:val="16"/>
          <w:lang w:val="en"/>
        </w:rPr>
        <w:t>f</w:t>
      </w:r>
    </w:p>
    <w:p w14:paraId="5F852492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62" w:line="274" w:lineRule="exact"/>
        <w:jc w:val="both"/>
        <w:rPr>
          <w:rFonts w:ascii="Times New Roman" w:hAnsi="Times New Roman" w:cs="Times New Roman"/>
          <w:color w:val="000000"/>
          <w:spacing w:val="-2"/>
        </w:rPr>
      </w:pPr>
      <w:r>
        <w:rPr>
          <w:lang w:val="en"/>
        </w:rPr>
        <w:t xml:space="preserve">  </w:t>
      </w:r>
      <w:r>
        <w:rPr>
          <w:spacing w:val="-2"/>
          <w:lang w:val="en"/>
        </w:rPr>
        <w:t xml:space="preserve"> Nuclease-free water</w:t>
      </w:r>
    </w:p>
    <w:p w14:paraId="11D8D194" w14:textId="77777777" w:rsidR="0049573D" w:rsidRDefault="00073183">
      <w:pPr>
        <w:pStyle w:val="BodyText"/>
        <w:kinsoku w:val="0"/>
        <w:overflowPunct w:val="0"/>
        <w:spacing w:before="0" w:line="269" w:lineRule="exact"/>
        <w:ind w:left="581"/>
        <w:jc w:val="both"/>
        <w:rPr>
          <w:spacing w:val="-2"/>
          <w:sz w:val="20"/>
          <w:szCs w:val="20"/>
        </w:rPr>
      </w:pPr>
      <w:r>
        <w:rPr>
          <w:position w:val="8"/>
          <w:sz w:val="16"/>
          <w:szCs w:val="16"/>
          <w:lang w:val="en"/>
        </w:rPr>
        <w:t>f</w:t>
      </w:r>
      <w:r>
        <w:rPr>
          <w:sz w:val="20"/>
          <w:szCs w:val="20"/>
          <w:lang w:val="en"/>
        </w:rPr>
        <w:t>Stored in freezer (-25°C to -</w:t>
      </w:r>
      <w:r>
        <w:rPr>
          <w:spacing w:val="-2"/>
          <w:sz w:val="20"/>
          <w:szCs w:val="20"/>
          <w:lang w:val="en"/>
        </w:rPr>
        <w:t>15°C)</w:t>
      </w:r>
    </w:p>
    <w:p w14:paraId="45ECDAC1" w14:textId="0C91BFBB" w:rsidR="0049573D" w:rsidRDefault="00726AD7">
      <w:pPr>
        <w:pStyle w:val="Heading1"/>
        <w:numPr>
          <w:ilvl w:val="3"/>
          <w:numId w:val="27"/>
        </w:numPr>
        <w:tabs>
          <w:tab w:val="left" w:pos="1025"/>
        </w:tabs>
        <w:kinsoku w:val="0"/>
        <w:overflowPunct w:val="0"/>
        <w:spacing w:before="128"/>
        <w:ind w:left="1024" w:hanging="803"/>
        <w:jc w:val="both"/>
        <w:rPr>
          <w:spacing w:val="-2"/>
        </w:rPr>
      </w:pPr>
      <w:r>
        <w:rPr>
          <w:lang w:val="en"/>
        </w:rPr>
        <w:t>Amplification procedures</w:t>
      </w:r>
    </w:p>
    <w:p w14:paraId="2A90FC99" w14:textId="77777777" w:rsidR="0049573D" w:rsidRDefault="00073183">
      <w:pPr>
        <w:pStyle w:val="ListParagraph"/>
        <w:numPr>
          <w:ilvl w:val="0"/>
          <w:numId w:val="16"/>
        </w:numPr>
        <w:tabs>
          <w:tab w:val="left" w:pos="650"/>
        </w:tabs>
        <w:kinsoku w:val="0"/>
        <w:overflowPunct w:val="0"/>
        <w:spacing w:before="118" w:line="242" w:lineRule="auto"/>
        <w:ind w:right="227"/>
        <w:jc w:val="both"/>
        <w:rPr>
          <w:spacing w:val="-2"/>
        </w:rPr>
      </w:pPr>
      <w:r>
        <w:rPr>
          <w:lang w:val="en"/>
        </w:rPr>
        <w:t xml:space="preserve">Defrost the EPM in ice bath and </w:t>
      </w:r>
      <w:r>
        <w:rPr>
          <w:i/>
          <w:iCs/>
          <w:lang w:val="en"/>
        </w:rPr>
        <w:t xml:space="preserve">index adapter at </w:t>
      </w:r>
      <w:r>
        <w:rPr>
          <w:lang w:val="en"/>
        </w:rPr>
        <w:t xml:space="preserve">room </w:t>
      </w:r>
      <w:r>
        <w:rPr>
          <w:spacing w:val="-2"/>
          <w:lang w:val="en"/>
        </w:rPr>
        <w:t>temperature;</w:t>
      </w:r>
    </w:p>
    <w:p w14:paraId="1737554C" w14:textId="77777777" w:rsidR="0049573D" w:rsidRDefault="00073183">
      <w:pPr>
        <w:pStyle w:val="ListParagraph"/>
        <w:numPr>
          <w:ilvl w:val="0"/>
          <w:numId w:val="16"/>
        </w:numPr>
        <w:tabs>
          <w:tab w:val="left" w:pos="650"/>
        </w:tabs>
        <w:kinsoku w:val="0"/>
        <w:overflowPunct w:val="0"/>
        <w:spacing w:before="57"/>
        <w:jc w:val="both"/>
        <w:rPr>
          <w:spacing w:val="-5"/>
        </w:rPr>
      </w:pPr>
      <w:proofErr w:type="gramStart"/>
      <w:r>
        <w:rPr>
          <w:lang w:val="en"/>
        </w:rPr>
        <w:t>Homogenize  the</w:t>
      </w:r>
      <w:proofErr w:type="gramEnd"/>
      <w:r>
        <w:rPr>
          <w:lang w:val="en"/>
        </w:rPr>
        <w:t xml:space="preserve"> EPM by inversion and centrifuge (500 x g for 10</w:t>
      </w:r>
      <w:r>
        <w:rPr>
          <w:spacing w:val="-5"/>
          <w:lang w:val="en"/>
        </w:rPr>
        <w:t xml:space="preserve"> s);</w:t>
      </w:r>
    </w:p>
    <w:p w14:paraId="40D004AC" w14:textId="77777777" w:rsidR="0049573D" w:rsidRDefault="00073183">
      <w:pPr>
        <w:pStyle w:val="ListParagraph"/>
        <w:numPr>
          <w:ilvl w:val="0"/>
          <w:numId w:val="16"/>
        </w:numPr>
        <w:tabs>
          <w:tab w:val="left" w:pos="650"/>
        </w:tabs>
        <w:kinsoku w:val="0"/>
        <w:overflowPunct w:val="0"/>
        <w:ind w:right="227"/>
        <w:jc w:val="both"/>
      </w:pPr>
      <w:r>
        <w:rPr>
          <w:lang w:val="en"/>
        </w:rPr>
        <w:t>In a clean room, combine the volumes of the components described in table 5 "</w:t>
      </w:r>
      <w:proofErr w:type="spellStart"/>
      <w:r>
        <w:rPr>
          <w:lang w:val="en"/>
        </w:rPr>
        <w:t>mastermix</w:t>
      </w:r>
      <w:proofErr w:type="spellEnd"/>
      <w:r>
        <w:rPr>
          <w:lang w:val="en"/>
        </w:rPr>
        <w:t xml:space="preserve"> of the amplification reaction of the </w:t>
      </w:r>
      <w:proofErr w:type="spellStart"/>
      <w:r>
        <w:rPr>
          <w:lang w:val="en"/>
        </w:rPr>
        <w:t>tagmentated</w:t>
      </w:r>
      <w:proofErr w:type="spellEnd"/>
      <w:r>
        <w:rPr>
          <w:lang w:val="en"/>
        </w:rPr>
        <w:t xml:space="preserve"> amplicons" (multiply by the number of samples that will be processed):</w:t>
      </w:r>
    </w:p>
    <w:p w14:paraId="07501FF1" w14:textId="77777777" w:rsidR="0049573D" w:rsidRDefault="0049573D">
      <w:pPr>
        <w:pStyle w:val="BodyText"/>
        <w:kinsoku w:val="0"/>
        <w:overflowPunct w:val="0"/>
        <w:spacing w:before="0"/>
      </w:pPr>
    </w:p>
    <w:p w14:paraId="27E611C8" w14:textId="77777777" w:rsidR="0049573D" w:rsidRDefault="00073183">
      <w:pPr>
        <w:pStyle w:val="BodyText"/>
        <w:kinsoku w:val="0"/>
        <w:overflowPunct w:val="0"/>
        <w:spacing w:before="0"/>
        <w:ind w:left="2450" w:right="2459"/>
        <w:jc w:val="center"/>
        <w:rPr>
          <w:spacing w:val="-10"/>
        </w:rPr>
      </w:pPr>
      <w:r>
        <w:rPr>
          <w:lang w:val="en"/>
        </w:rPr>
        <w:t>TABLE</w:t>
      </w:r>
      <w:r>
        <w:rPr>
          <w:spacing w:val="-10"/>
          <w:lang w:val="en"/>
        </w:rPr>
        <w:t xml:space="preserve"> 5</w:t>
      </w:r>
    </w:p>
    <w:p w14:paraId="4044E618" w14:textId="77777777" w:rsidR="0049573D" w:rsidRDefault="00073183">
      <w:pPr>
        <w:pStyle w:val="BodyText"/>
        <w:kinsoku w:val="0"/>
        <w:overflowPunct w:val="0"/>
        <w:spacing w:after="5"/>
        <w:ind w:left="1274" w:right="1287"/>
        <w:jc w:val="center"/>
        <w:rPr>
          <w:spacing w:val="-2"/>
        </w:rPr>
      </w:pPr>
      <w:proofErr w:type="spellStart"/>
      <w:r>
        <w:rPr>
          <w:lang w:val="en"/>
        </w:rPr>
        <w:t>Mastermix</w:t>
      </w:r>
      <w:proofErr w:type="spellEnd"/>
      <w:r>
        <w:rPr>
          <w:lang w:val="en"/>
        </w:rPr>
        <w:t xml:space="preserve"> </w:t>
      </w:r>
      <w:proofErr w:type="gramStart"/>
      <w:r>
        <w:rPr>
          <w:lang w:val="en"/>
        </w:rPr>
        <w:t>of  amplification</w:t>
      </w:r>
      <w:proofErr w:type="gramEnd"/>
      <w:r>
        <w:rPr>
          <w:lang w:val="en"/>
        </w:rPr>
        <w:t xml:space="preserve"> reaction of  the </w:t>
      </w:r>
      <w:proofErr w:type="spellStart"/>
      <w:r>
        <w:rPr>
          <w:lang w:val="en"/>
        </w:rPr>
        <w:t>tagmentated</w:t>
      </w:r>
      <w:proofErr w:type="spellEnd"/>
      <w:r>
        <w:rPr>
          <w:lang w:val="en"/>
        </w:rPr>
        <w:t xml:space="preserve"> amplicons</w:t>
      </w:r>
      <w:r>
        <w:rPr>
          <w:spacing w:val="-2"/>
          <w:lang w:val="en"/>
        </w:rPr>
        <w:t xml:space="preserve"> 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7"/>
        <w:gridCol w:w="2693"/>
        <w:gridCol w:w="2693"/>
      </w:tblGrid>
      <w:tr w:rsidR="0049573D" w14:paraId="2BD7CC4B" w14:textId="77777777">
        <w:trPr>
          <w:trHeight w:val="230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3C08A7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175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>Components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24B1A7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51" w:right="148"/>
              <w:jc w:val="center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Volume (</w:t>
            </w:r>
            <w:proofErr w:type="spellStart"/>
            <w:r>
              <w:rPr>
                <w:b/>
                <w:bCs/>
                <w:sz w:val="20"/>
                <w:szCs w:val="20"/>
                <w:lang w:val="en"/>
              </w:rPr>
              <w:t>μL</w:t>
            </w:r>
            <w:proofErr w:type="spellEnd"/>
            <w:r>
              <w:rPr>
                <w:b/>
                <w:bCs/>
                <w:sz w:val="20"/>
                <w:szCs w:val="20"/>
                <w:lang w:val="en"/>
              </w:rPr>
              <w:t>) per</w:t>
            </w: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 xml:space="preserve"> sample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C03C58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54" w:right="148"/>
              <w:jc w:val="center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Volume (</w:t>
            </w:r>
            <w:proofErr w:type="spellStart"/>
            <w:r>
              <w:rPr>
                <w:b/>
                <w:bCs/>
                <w:sz w:val="20"/>
                <w:szCs w:val="20"/>
                <w:lang w:val="en"/>
              </w:rPr>
              <w:t>μL</w:t>
            </w:r>
            <w:proofErr w:type="spellEnd"/>
            <w:r>
              <w:rPr>
                <w:b/>
                <w:bCs/>
                <w:sz w:val="20"/>
                <w:szCs w:val="20"/>
                <w:lang w:val="en"/>
              </w:rPr>
              <w:t>) 96</w:t>
            </w: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 xml:space="preserve"> samples</w:t>
            </w:r>
          </w:p>
        </w:tc>
      </w:tr>
      <w:tr w:rsidR="0049573D" w14:paraId="02254DE9" w14:textId="77777777">
        <w:trPr>
          <w:trHeight w:val="230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284C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07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EPM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B749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53" w:right="148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F56E5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54" w:right="148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lang w:val="en"/>
              </w:rPr>
              <w:t>2304</w:t>
            </w:r>
          </w:p>
        </w:tc>
      </w:tr>
      <w:tr w:rsidR="0049573D" w14:paraId="772332F2" w14:textId="77777777">
        <w:trPr>
          <w:trHeight w:val="230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A9864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07"/>
              <w:rPr>
                <w:spacing w:val="-2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 xml:space="preserve">  </w:t>
            </w:r>
            <w:r>
              <w:rPr>
                <w:spacing w:val="-2"/>
                <w:sz w:val="20"/>
                <w:szCs w:val="20"/>
                <w:lang w:val="en"/>
              </w:rPr>
              <w:t xml:space="preserve"> Nuclease-free water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2FBD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53" w:right="148"/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365B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54" w:right="148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lang w:val="en"/>
              </w:rPr>
              <w:t>2304</w:t>
            </w:r>
          </w:p>
        </w:tc>
      </w:tr>
      <w:tr w:rsidR="0049573D" w14:paraId="218445D0" w14:textId="77777777">
        <w:trPr>
          <w:trHeight w:val="230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71B7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07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>Total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4071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53" w:right="148"/>
              <w:jc w:val="center"/>
              <w:rPr>
                <w:b/>
                <w:bCs/>
                <w:spacing w:val="-5"/>
                <w:sz w:val="20"/>
                <w:szCs w:val="20"/>
              </w:rPr>
            </w:pPr>
            <w:r>
              <w:rPr>
                <w:b/>
                <w:bCs/>
                <w:spacing w:val="-5"/>
                <w:sz w:val="20"/>
                <w:szCs w:val="20"/>
                <w:lang w:val="en"/>
              </w:rPr>
              <w:t>48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E30D" w14:textId="77777777" w:rsidR="0049573D" w:rsidRDefault="00073183">
            <w:pPr>
              <w:pStyle w:val="TableParagraph"/>
              <w:kinsoku w:val="0"/>
              <w:overflowPunct w:val="0"/>
              <w:spacing w:line="210" w:lineRule="exact"/>
              <w:ind w:left="154" w:right="148"/>
              <w:jc w:val="center"/>
              <w:rPr>
                <w:b/>
                <w:bCs/>
                <w:spacing w:val="-4"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  <w:lang w:val="en"/>
              </w:rPr>
              <w:t>4608</w:t>
            </w:r>
          </w:p>
        </w:tc>
      </w:tr>
    </w:tbl>
    <w:p w14:paraId="6A76F91A" w14:textId="77777777" w:rsidR="0049573D" w:rsidRDefault="0049573D">
      <w:pPr>
        <w:pStyle w:val="BodyText"/>
        <w:kinsoku w:val="0"/>
        <w:overflowPunct w:val="0"/>
        <w:spacing w:before="11"/>
      </w:pPr>
    </w:p>
    <w:p w14:paraId="713F51A7" w14:textId="77777777" w:rsidR="0049573D" w:rsidRDefault="00073183">
      <w:pPr>
        <w:pStyle w:val="BodyText"/>
        <w:kinsoku w:val="0"/>
        <w:overflowPunct w:val="0"/>
        <w:spacing w:before="0"/>
        <w:ind w:left="222"/>
        <w:rPr>
          <w:spacing w:val="-4"/>
          <w:sz w:val="20"/>
          <w:szCs w:val="20"/>
        </w:rPr>
      </w:pPr>
      <w:r>
        <w:rPr>
          <w:sz w:val="20"/>
          <w:szCs w:val="20"/>
          <w:lang w:val="en"/>
        </w:rPr>
        <w:t>Source: ILLUMINA,</w:t>
      </w:r>
      <w:r>
        <w:rPr>
          <w:spacing w:val="-4"/>
          <w:sz w:val="20"/>
          <w:szCs w:val="20"/>
          <w:lang w:val="en"/>
        </w:rPr>
        <w:t xml:space="preserve"> 2021b</w:t>
      </w:r>
    </w:p>
    <w:p w14:paraId="252C737F" w14:textId="77777777" w:rsidR="0049573D" w:rsidRDefault="0049573D">
      <w:pPr>
        <w:pStyle w:val="BodyText"/>
        <w:kinsoku w:val="0"/>
        <w:overflowPunct w:val="0"/>
        <w:spacing w:before="1"/>
        <w:rPr>
          <w:sz w:val="29"/>
          <w:szCs w:val="29"/>
        </w:rPr>
      </w:pPr>
    </w:p>
    <w:p w14:paraId="3557A47B" w14:textId="77777777" w:rsidR="0049573D" w:rsidRDefault="00073183">
      <w:pPr>
        <w:pStyle w:val="ListParagraph"/>
        <w:numPr>
          <w:ilvl w:val="0"/>
          <w:numId w:val="16"/>
        </w:numPr>
        <w:tabs>
          <w:tab w:val="left" w:pos="650"/>
        </w:tabs>
        <w:kinsoku w:val="0"/>
        <w:overflowPunct w:val="0"/>
        <w:spacing w:before="0"/>
        <w:rPr>
          <w:spacing w:val="-2"/>
        </w:rPr>
      </w:pPr>
      <w:proofErr w:type="spellStart"/>
      <w:r>
        <w:rPr>
          <w:lang w:val="en"/>
        </w:rPr>
        <w:t>Vortexar</w:t>
      </w:r>
      <w:proofErr w:type="spellEnd"/>
      <w:r>
        <w:rPr>
          <w:lang w:val="en"/>
        </w:rPr>
        <w:t xml:space="preserve"> and centrifuge (500 x </w:t>
      </w:r>
      <w:proofErr w:type="gramStart"/>
      <w:r>
        <w:rPr>
          <w:lang w:val="en"/>
        </w:rPr>
        <w:t>g  for</w:t>
      </w:r>
      <w:proofErr w:type="gramEnd"/>
      <w:r>
        <w:rPr>
          <w:lang w:val="en"/>
        </w:rPr>
        <w:t xml:space="preserve"> 10 s)  the </w:t>
      </w:r>
      <w:proofErr w:type="spellStart"/>
      <w:r>
        <w:rPr>
          <w:lang w:val="en"/>
        </w:rPr>
        <w:t>mastermix</w:t>
      </w:r>
      <w:proofErr w:type="spellEnd"/>
      <w:r>
        <w:rPr>
          <w:lang w:val="en"/>
        </w:rPr>
        <w:t xml:space="preserve">  of amplification</w:t>
      </w:r>
      <w:r>
        <w:rPr>
          <w:spacing w:val="-2"/>
          <w:lang w:val="en"/>
        </w:rPr>
        <w:t xml:space="preserve"> reaction;</w:t>
      </w:r>
    </w:p>
    <w:p w14:paraId="7E4DD840" w14:textId="77777777" w:rsidR="0049573D" w:rsidRDefault="00073183">
      <w:pPr>
        <w:pStyle w:val="ListParagraph"/>
        <w:numPr>
          <w:ilvl w:val="0"/>
          <w:numId w:val="16"/>
        </w:numPr>
        <w:tabs>
          <w:tab w:val="left" w:pos="650"/>
        </w:tabs>
        <w:kinsoku w:val="0"/>
        <w:overflowPunct w:val="0"/>
        <w:ind w:right="236"/>
      </w:pPr>
      <w:r>
        <w:rPr>
          <w:lang w:val="en"/>
        </w:rPr>
        <w:t xml:space="preserve">Place the plate (item 6.4.4.2, step "m") on a magnetic shelf and wait until the </w:t>
      </w:r>
      <w:proofErr w:type="spellStart"/>
      <w:r>
        <w:rPr>
          <w:lang w:val="en"/>
        </w:rPr>
        <w:t>sobrendante</w:t>
      </w:r>
      <w:proofErr w:type="spellEnd"/>
      <w:r>
        <w:rPr>
          <w:lang w:val="en"/>
        </w:rPr>
        <w:t xml:space="preserve"> is completely clear (approximately 2 min);</w:t>
      </w:r>
    </w:p>
    <w:p w14:paraId="0B6DF9BA" w14:textId="77777777" w:rsidR="0049573D" w:rsidRDefault="00073183">
      <w:pPr>
        <w:pStyle w:val="ListParagraph"/>
        <w:numPr>
          <w:ilvl w:val="0"/>
          <w:numId w:val="16"/>
        </w:numPr>
        <w:tabs>
          <w:tab w:val="left" w:pos="650"/>
        </w:tabs>
        <w:kinsoku w:val="0"/>
        <w:overflowPunct w:val="0"/>
        <w:rPr>
          <w:spacing w:val="-2"/>
        </w:rPr>
      </w:pPr>
      <w:r>
        <w:rPr>
          <w:lang w:val="en"/>
        </w:rPr>
        <w:t xml:space="preserve">Remove and discard </w:t>
      </w:r>
      <w:proofErr w:type="gramStart"/>
      <w:r>
        <w:rPr>
          <w:lang w:val="en"/>
        </w:rPr>
        <w:t>the  supernatant</w:t>
      </w:r>
      <w:proofErr w:type="gramEnd"/>
      <w:r>
        <w:rPr>
          <w:lang w:val="en"/>
        </w:rPr>
        <w:t xml:space="preserve"> (TWB) from the</w:t>
      </w:r>
      <w:r>
        <w:rPr>
          <w:spacing w:val="-2"/>
          <w:lang w:val="en"/>
        </w:rPr>
        <w:t xml:space="preserve"> plate;</w:t>
      </w:r>
    </w:p>
    <w:p w14:paraId="15120C65" w14:textId="77777777" w:rsidR="0049573D" w:rsidRDefault="00073183">
      <w:pPr>
        <w:pStyle w:val="ListParagraph"/>
        <w:numPr>
          <w:ilvl w:val="0"/>
          <w:numId w:val="16"/>
        </w:numPr>
        <w:tabs>
          <w:tab w:val="left" w:pos="650"/>
        </w:tabs>
        <w:kinsoku w:val="0"/>
        <w:overflowPunct w:val="0"/>
        <w:spacing w:before="61"/>
        <w:rPr>
          <w:spacing w:val="-2"/>
        </w:rPr>
      </w:pPr>
      <w:r>
        <w:rPr>
          <w:lang w:val="en"/>
        </w:rPr>
        <w:t xml:space="preserve">With the aid of </w:t>
      </w:r>
      <w:proofErr w:type="gramStart"/>
      <w:r>
        <w:rPr>
          <w:lang w:val="en"/>
        </w:rPr>
        <w:t>a  20</w:t>
      </w:r>
      <w:proofErr w:type="gramEnd"/>
      <w:r>
        <w:rPr>
          <w:lang w:val="en"/>
        </w:rPr>
        <w:t xml:space="preserve"> 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multichannel pipette, remove all  residual  TWB</w:t>
      </w:r>
      <w:r>
        <w:rPr>
          <w:spacing w:val="-2"/>
          <w:lang w:val="en"/>
        </w:rPr>
        <w:t>;</w:t>
      </w:r>
      <w:r>
        <w:rPr>
          <w:lang w:val="en"/>
        </w:rPr>
        <w:t xml:space="preserve"> </w:t>
      </w:r>
    </w:p>
    <w:p w14:paraId="70723E87" w14:textId="77777777" w:rsidR="0049573D" w:rsidRDefault="00073183">
      <w:pPr>
        <w:pStyle w:val="ListParagraph"/>
        <w:numPr>
          <w:ilvl w:val="0"/>
          <w:numId w:val="16"/>
        </w:numPr>
        <w:tabs>
          <w:tab w:val="left" w:pos="650"/>
        </w:tabs>
        <w:kinsoku w:val="0"/>
        <w:overflowPunct w:val="0"/>
        <w:rPr>
          <w:spacing w:val="-2"/>
        </w:rPr>
      </w:pPr>
      <w:r>
        <w:rPr>
          <w:lang w:val="en"/>
        </w:rPr>
        <w:t xml:space="preserve">Remove the plate from the magnetic </w:t>
      </w:r>
      <w:proofErr w:type="gramStart"/>
      <w:r>
        <w:rPr>
          <w:lang w:val="en"/>
        </w:rPr>
        <w:t>bookcase</w:t>
      </w:r>
      <w:r>
        <w:rPr>
          <w:spacing w:val="-2"/>
          <w:lang w:val="en"/>
        </w:rPr>
        <w:t xml:space="preserve"> ;</w:t>
      </w:r>
      <w:proofErr w:type="gramEnd"/>
    </w:p>
    <w:p w14:paraId="69D5B7F4" w14:textId="77777777" w:rsidR="0049573D" w:rsidRDefault="00073183">
      <w:pPr>
        <w:pStyle w:val="ListParagraph"/>
        <w:numPr>
          <w:ilvl w:val="0"/>
          <w:numId w:val="16"/>
        </w:numPr>
        <w:tabs>
          <w:tab w:val="left" w:pos="650"/>
        </w:tabs>
        <w:kinsoku w:val="0"/>
        <w:overflowPunct w:val="0"/>
        <w:spacing w:before="62" w:line="237" w:lineRule="auto"/>
        <w:ind w:right="239"/>
      </w:pPr>
      <w:r>
        <w:rPr>
          <w:lang w:val="en"/>
        </w:rPr>
        <w:t xml:space="preserve">  Immediately add 40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amplification reaction </w:t>
      </w:r>
      <w:proofErr w:type="spellStart"/>
      <w:proofErr w:type="gramStart"/>
      <w:r>
        <w:rPr>
          <w:lang w:val="en"/>
        </w:rPr>
        <w:t>mastermix</w:t>
      </w:r>
      <w:proofErr w:type="spellEnd"/>
      <w:r>
        <w:rPr>
          <w:lang w:val="en"/>
        </w:rPr>
        <w:t xml:space="preserve">  in</w:t>
      </w:r>
      <w:proofErr w:type="gramEnd"/>
      <w:r>
        <w:rPr>
          <w:lang w:val="en"/>
        </w:rPr>
        <w:t xml:space="preserve"> each well, directly on </w:t>
      </w:r>
      <w:r>
        <w:rPr>
          <w:i/>
          <w:iCs/>
          <w:lang w:val="en"/>
        </w:rPr>
        <w:t>bead</w:t>
      </w:r>
      <w:r>
        <w:rPr>
          <w:lang w:val="en"/>
        </w:rPr>
        <w:t>;</w:t>
      </w:r>
    </w:p>
    <w:p w14:paraId="46FEEFAB" w14:textId="77777777" w:rsidR="0049573D" w:rsidRDefault="00073183">
      <w:pPr>
        <w:pStyle w:val="ListParagraph"/>
        <w:numPr>
          <w:ilvl w:val="0"/>
          <w:numId w:val="16"/>
        </w:numPr>
        <w:tabs>
          <w:tab w:val="left" w:pos="650"/>
        </w:tabs>
        <w:kinsoku w:val="0"/>
        <w:overflowPunct w:val="0"/>
        <w:spacing w:before="61" w:line="242" w:lineRule="auto"/>
        <w:ind w:right="228"/>
      </w:pPr>
      <w:r>
        <w:rPr>
          <w:lang w:val="en"/>
        </w:rPr>
        <w:t xml:space="preserve">Carefully </w:t>
      </w:r>
      <w:proofErr w:type="gramStart"/>
      <w:r>
        <w:rPr>
          <w:lang w:val="en"/>
        </w:rPr>
        <w:t>homogenize  by</w:t>
      </w:r>
      <w:proofErr w:type="gramEnd"/>
      <w:r>
        <w:rPr>
          <w:lang w:val="en"/>
        </w:rPr>
        <w:t xml:space="preserve"> pipetting (10x)  until the</w:t>
      </w:r>
      <w:r>
        <w:rPr>
          <w:i/>
          <w:iCs/>
          <w:lang w:val="en"/>
        </w:rPr>
        <w:t xml:space="preserve"> beads</w:t>
      </w:r>
      <w:r>
        <w:rPr>
          <w:lang w:val="en"/>
        </w:rPr>
        <w:t xml:space="preserve"> are completely resuspended;</w:t>
      </w:r>
    </w:p>
    <w:p w14:paraId="3D3D5FC5" w14:textId="77777777" w:rsidR="0049573D" w:rsidRDefault="00073183">
      <w:pPr>
        <w:pStyle w:val="ListParagraph"/>
        <w:numPr>
          <w:ilvl w:val="0"/>
          <w:numId w:val="16"/>
        </w:numPr>
        <w:tabs>
          <w:tab w:val="left" w:pos="650"/>
        </w:tabs>
        <w:kinsoku w:val="0"/>
        <w:overflowPunct w:val="0"/>
        <w:spacing w:before="55"/>
        <w:ind w:right="228"/>
      </w:pPr>
      <w:r>
        <w:rPr>
          <w:lang w:val="en"/>
        </w:rPr>
        <w:t xml:space="preserve">Homogenize and centrifuge the plate containing </w:t>
      </w:r>
      <w:r>
        <w:rPr>
          <w:i/>
          <w:iCs/>
          <w:lang w:val="en"/>
        </w:rPr>
        <w:t xml:space="preserve">the index adapters </w:t>
      </w:r>
      <w:r>
        <w:rPr>
          <w:lang w:val="en"/>
        </w:rPr>
        <w:t xml:space="preserve">and add 10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each </w:t>
      </w:r>
      <w:r>
        <w:rPr>
          <w:i/>
          <w:iCs/>
          <w:lang w:val="en"/>
        </w:rPr>
        <w:t xml:space="preserve">index adapters </w:t>
      </w:r>
      <w:r>
        <w:rPr>
          <w:lang w:val="en"/>
        </w:rPr>
        <w:t>to the plate wells containing the samples.</w:t>
      </w:r>
    </w:p>
    <w:p w14:paraId="768FCA93" w14:textId="77777777" w:rsidR="0049573D" w:rsidRDefault="00073183">
      <w:pPr>
        <w:pStyle w:val="BodyText"/>
        <w:kinsoku w:val="0"/>
        <w:overflowPunct w:val="0"/>
        <w:spacing w:before="61" w:after="13"/>
        <w:ind w:left="649"/>
        <w:rPr>
          <w:spacing w:val="-2"/>
          <w:sz w:val="20"/>
          <w:szCs w:val="20"/>
        </w:rPr>
      </w:pPr>
      <w:r>
        <w:rPr>
          <w:i/>
          <w:iCs/>
          <w:sz w:val="20"/>
          <w:szCs w:val="20"/>
          <w:lang w:val="en"/>
        </w:rPr>
        <w:t xml:space="preserve"> </w:t>
      </w:r>
      <w:r>
        <w:rPr>
          <w:lang w:val="en"/>
        </w:rPr>
        <w:t xml:space="preserve"> NOTE: </w:t>
      </w:r>
      <w:r>
        <w:rPr>
          <w:sz w:val="20"/>
          <w:szCs w:val="20"/>
          <w:lang w:val="en"/>
        </w:rPr>
        <w:t xml:space="preserve">  </w:t>
      </w:r>
      <w:proofErr w:type="gramStart"/>
      <w:r>
        <w:rPr>
          <w:sz w:val="20"/>
          <w:szCs w:val="20"/>
          <w:lang w:val="en"/>
        </w:rPr>
        <w:t>Stick  the</w:t>
      </w:r>
      <w:proofErr w:type="gramEnd"/>
      <w:r>
        <w:rPr>
          <w:sz w:val="20"/>
          <w:szCs w:val="20"/>
          <w:lang w:val="en"/>
        </w:rPr>
        <w:t xml:space="preserve"> index   adapters</w:t>
      </w:r>
      <w:r>
        <w:rPr>
          <w:i/>
          <w:iCs/>
          <w:sz w:val="20"/>
          <w:szCs w:val="20"/>
          <w:lang w:val="en"/>
        </w:rPr>
        <w:t xml:space="preserve"> plate adhesive</w:t>
      </w:r>
      <w:r>
        <w:rPr>
          <w:sz w:val="20"/>
          <w:szCs w:val="20"/>
          <w:lang w:val="en"/>
        </w:rPr>
        <w:t xml:space="preserve"> with the tips during</w:t>
      </w:r>
      <w:r>
        <w:rPr>
          <w:spacing w:val="-2"/>
          <w:sz w:val="20"/>
          <w:szCs w:val="20"/>
          <w:lang w:val="en"/>
        </w:rPr>
        <w:t xml:space="preserve"> pipetting.</w:t>
      </w:r>
    </w:p>
    <w:p w14:paraId="3C308E39" w14:textId="77777777" w:rsidR="0049573D" w:rsidRDefault="0049573D">
      <w:pPr>
        <w:rPr>
          <w:spacing w:val="-2"/>
          <w:sz w:val="20"/>
          <w:szCs w:val="20"/>
        </w:rPr>
        <w:sectPr w:rsidR="0049573D">
          <w:pgSz w:w="11910" w:h="16850"/>
          <w:pgMar w:top="1600" w:right="900" w:bottom="920" w:left="1480" w:header="718" w:footer="553" w:gutter="0"/>
          <w:cols w:space="720"/>
          <w:noEndnote/>
        </w:sectPr>
      </w:pPr>
    </w:p>
    <w:p w14:paraId="66F6763F" w14:textId="77777777" w:rsidR="0049573D" w:rsidRDefault="0049573D">
      <w:pPr>
        <w:pStyle w:val="BodyText"/>
        <w:kinsoku w:val="0"/>
        <w:overflowPunct w:val="0"/>
        <w:spacing w:before="5"/>
        <w:rPr>
          <w:sz w:val="12"/>
          <w:szCs w:val="12"/>
        </w:rPr>
      </w:pPr>
    </w:p>
    <w:p w14:paraId="18233CF6" w14:textId="77777777" w:rsidR="0049573D" w:rsidRDefault="00073183">
      <w:pPr>
        <w:pStyle w:val="ListParagraph"/>
        <w:numPr>
          <w:ilvl w:val="0"/>
          <w:numId w:val="16"/>
        </w:numPr>
        <w:tabs>
          <w:tab w:val="left" w:pos="650"/>
        </w:tabs>
        <w:kinsoku w:val="0"/>
        <w:overflowPunct w:val="0"/>
        <w:spacing w:before="93"/>
        <w:rPr>
          <w:spacing w:val="-4"/>
        </w:rPr>
      </w:pPr>
      <w:r>
        <w:rPr>
          <w:lang w:val="en"/>
        </w:rPr>
        <w:t xml:space="preserve">Homogenize again, as </w:t>
      </w:r>
      <w:proofErr w:type="gramStart"/>
      <w:r>
        <w:rPr>
          <w:lang w:val="en"/>
        </w:rPr>
        <w:t xml:space="preserve">step </w:t>
      </w:r>
      <w:r>
        <w:rPr>
          <w:spacing w:val="-4"/>
          <w:lang w:val="en"/>
        </w:rPr>
        <w:t xml:space="preserve"> "</w:t>
      </w:r>
      <w:proofErr w:type="gramEnd"/>
      <w:r>
        <w:rPr>
          <w:spacing w:val="-4"/>
          <w:lang w:val="en"/>
        </w:rPr>
        <w:t>j";</w:t>
      </w:r>
    </w:p>
    <w:p w14:paraId="118A8765" w14:textId="16E3110E" w:rsidR="0049573D" w:rsidRPr="00726AD7" w:rsidRDefault="00073183" w:rsidP="00726AD7">
      <w:pPr>
        <w:pStyle w:val="ListParagraph"/>
        <w:numPr>
          <w:ilvl w:val="0"/>
          <w:numId w:val="16"/>
        </w:numPr>
        <w:tabs>
          <w:tab w:val="left" w:pos="650"/>
        </w:tabs>
        <w:kinsoku w:val="0"/>
        <w:overflowPunct w:val="0"/>
        <w:spacing w:before="0"/>
        <w:ind w:right="227"/>
        <w:rPr>
          <w:sz w:val="20"/>
          <w:szCs w:val="20"/>
        </w:rPr>
      </w:pPr>
      <w:r w:rsidRPr="00726AD7">
        <w:rPr>
          <w:lang w:val="en"/>
        </w:rPr>
        <w:t xml:space="preserve">Place the plate </w:t>
      </w:r>
      <w:proofErr w:type="gramStart"/>
      <w:r w:rsidRPr="00726AD7">
        <w:rPr>
          <w:lang w:val="en"/>
        </w:rPr>
        <w:t>on  a</w:t>
      </w:r>
      <w:proofErr w:type="gramEnd"/>
      <w:r w:rsidRPr="00726AD7">
        <w:rPr>
          <w:lang w:val="en"/>
        </w:rPr>
        <w:t xml:space="preserve"> thermocycler and save the conditions </w:t>
      </w:r>
    </w:p>
    <w:p w14:paraId="0A78EDFC" w14:textId="77777777" w:rsidR="0049573D" w:rsidRDefault="0049573D">
      <w:pPr>
        <w:pStyle w:val="BodyText"/>
        <w:kinsoku w:val="0"/>
        <w:overflowPunct w:val="0"/>
        <w:spacing w:before="9"/>
        <w:rPr>
          <w:sz w:val="14"/>
          <w:szCs w:val="14"/>
        </w:rPr>
      </w:pPr>
    </w:p>
    <w:tbl>
      <w:tblPr>
        <w:tblW w:w="0" w:type="auto"/>
        <w:tblInd w:w="27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741"/>
        <w:gridCol w:w="1880"/>
      </w:tblGrid>
      <w:tr w:rsidR="0049573D" w14:paraId="7FEC4BE6" w14:textId="77777777">
        <w:trPr>
          <w:trHeight w:val="287"/>
        </w:trPr>
        <w:tc>
          <w:tcPr>
            <w:tcW w:w="1418" w:type="dxa"/>
            <w:tcBorders>
              <w:top w:val="single" w:sz="4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  <w:shd w:val="clear" w:color="auto" w:fill="D9D9D9"/>
          </w:tcPr>
          <w:p w14:paraId="5C4E8A2D" w14:textId="77777777" w:rsidR="0049573D" w:rsidRDefault="00073183">
            <w:pPr>
              <w:pStyle w:val="TableParagraph"/>
              <w:kinsoku w:val="0"/>
              <w:overflowPunct w:val="0"/>
              <w:spacing w:before="52" w:line="215" w:lineRule="exact"/>
              <w:ind w:left="162" w:right="164"/>
              <w:jc w:val="center"/>
              <w:rPr>
                <w:b/>
                <w:bCs/>
                <w:spacing w:val="-1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HOLD</w:t>
            </w:r>
            <w:r>
              <w:rPr>
                <w:b/>
                <w:bCs/>
                <w:spacing w:val="-10"/>
                <w:sz w:val="20"/>
                <w:szCs w:val="20"/>
                <w:lang w:val="en"/>
              </w:rPr>
              <w:t xml:space="preserve"> 1</w:t>
            </w:r>
          </w:p>
        </w:tc>
        <w:tc>
          <w:tcPr>
            <w:tcW w:w="741" w:type="dxa"/>
            <w:tcBorders>
              <w:top w:val="single" w:sz="4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  <w:shd w:val="clear" w:color="auto" w:fill="D9D9D9"/>
          </w:tcPr>
          <w:p w14:paraId="4C17D1F0" w14:textId="77777777" w:rsidR="0049573D" w:rsidRDefault="00073183">
            <w:pPr>
              <w:pStyle w:val="TableParagraph"/>
              <w:kinsoku w:val="0"/>
              <w:overflowPunct w:val="0"/>
              <w:spacing w:before="54"/>
              <w:ind w:left="235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1x</w:t>
            </w:r>
          </w:p>
        </w:tc>
        <w:tc>
          <w:tcPr>
            <w:tcW w:w="1880" w:type="dxa"/>
            <w:tcBorders>
              <w:top w:val="single" w:sz="4" w:space="0" w:color="000000"/>
              <w:left w:val="none" w:sz="6" w:space="0" w:color="auto"/>
              <w:bottom w:val="single" w:sz="4" w:space="0" w:color="000000"/>
              <w:right w:val="none" w:sz="6" w:space="0" w:color="auto"/>
            </w:tcBorders>
            <w:shd w:val="clear" w:color="auto" w:fill="D9D9D9"/>
          </w:tcPr>
          <w:p w14:paraId="48DDCC1D" w14:textId="77777777" w:rsidR="0049573D" w:rsidRDefault="00073183">
            <w:pPr>
              <w:pStyle w:val="TableParagraph"/>
              <w:kinsoku w:val="0"/>
              <w:overflowPunct w:val="0"/>
              <w:spacing w:before="54"/>
              <w:ind w:left="234" w:right="290"/>
              <w:jc w:val="center"/>
              <w:rPr>
                <w:spacing w:val="-5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72°C for 3</w:t>
            </w:r>
            <w:r>
              <w:rPr>
                <w:spacing w:val="-5"/>
                <w:sz w:val="20"/>
                <w:szCs w:val="20"/>
                <w:lang w:val="en"/>
              </w:rPr>
              <w:t xml:space="preserve"> min</w:t>
            </w:r>
          </w:p>
        </w:tc>
      </w:tr>
      <w:tr w:rsidR="0049573D" w14:paraId="335391CA" w14:textId="77777777">
        <w:trPr>
          <w:trHeight w:val="287"/>
        </w:trPr>
        <w:tc>
          <w:tcPr>
            <w:tcW w:w="1418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28AED1" w14:textId="77777777" w:rsidR="0049573D" w:rsidRDefault="00073183">
            <w:pPr>
              <w:pStyle w:val="TableParagraph"/>
              <w:kinsoku w:val="0"/>
              <w:overflowPunct w:val="0"/>
              <w:spacing w:before="52" w:line="216" w:lineRule="exact"/>
              <w:ind w:left="162" w:right="164"/>
              <w:jc w:val="center"/>
              <w:rPr>
                <w:b/>
                <w:bCs/>
                <w:spacing w:val="-1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HOLD</w:t>
            </w:r>
            <w:r>
              <w:rPr>
                <w:b/>
                <w:bCs/>
                <w:spacing w:val="-10"/>
                <w:sz w:val="20"/>
                <w:szCs w:val="20"/>
                <w:lang w:val="en"/>
              </w:rPr>
              <w:t xml:space="preserve"> 2</w:t>
            </w:r>
          </w:p>
        </w:tc>
        <w:tc>
          <w:tcPr>
            <w:tcW w:w="741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EC74FEE" w14:textId="77777777" w:rsidR="0049573D" w:rsidRDefault="00073183">
            <w:pPr>
              <w:pStyle w:val="TableParagraph"/>
              <w:kinsoku w:val="0"/>
              <w:overflowPunct w:val="0"/>
              <w:spacing w:before="54"/>
              <w:ind w:left="235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1x</w:t>
            </w:r>
          </w:p>
        </w:tc>
        <w:tc>
          <w:tcPr>
            <w:tcW w:w="1880" w:type="dxa"/>
            <w:tcBorders>
              <w:top w:val="single" w:sz="4" w:space="0" w:color="000000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524CA8" w14:textId="77777777" w:rsidR="0049573D" w:rsidRDefault="00073183">
            <w:pPr>
              <w:pStyle w:val="TableParagraph"/>
              <w:kinsoku w:val="0"/>
              <w:overflowPunct w:val="0"/>
              <w:spacing w:before="54"/>
              <w:ind w:left="232" w:right="293"/>
              <w:jc w:val="center"/>
              <w:rPr>
                <w:spacing w:val="-5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98°C for 3</w:t>
            </w:r>
            <w:r>
              <w:rPr>
                <w:spacing w:val="-5"/>
                <w:sz w:val="20"/>
                <w:szCs w:val="20"/>
                <w:lang w:val="en"/>
              </w:rPr>
              <w:t xml:space="preserve"> min</w:t>
            </w:r>
          </w:p>
        </w:tc>
      </w:tr>
      <w:tr w:rsidR="0049573D" w14:paraId="7A442F9F" w14:textId="77777777">
        <w:trPr>
          <w:trHeight w:val="301"/>
        </w:trPr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9D9D9"/>
          </w:tcPr>
          <w:p w14:paraId="280CB42C" w14:textId="77777777" w:rsidR="0049573D" w:rsidRDefault="0049573D">
            <w:pPr>
              <w:pStyle w:val="TableParagraph"/>
              <w:kinsoku w:val="0"/>
              <w:overflowPunct w:val="0"/>
              <w:spacing w:line="24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9D9D9"/>
          </w:tcPr>
          <w:p w14:paraId="0A68C1E5" w14:textId="77777777" w:rsidR="0049573D" w:rsidRDefault="0049573D">
            <w:pPr>
              <w:pStyle w:val="TableParagraph"/>
              <w:kinsoku w:val="0"/>
              <w:overflowPunct w:val="0"/>
              <w:spacing w:line="24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9D9D9"/>
          </w:tcPr>
          <w:p w14:paraId="6FE333B9" w14:textId="77777777" w:rsidR="0049573D" w:rsidRDefault="00073183">
            <w:pPr>
              <w:pStyle w:val="TableParagraph"/>
              <w:kinsoku w:val="0"/>
              <w:overflowPunct w:val="0"/>
              <w:spacing w:before="55" w:line="227" w:lineRule="exact"/>
              <w:ind w:left="234" w:right="291"/>
              <w:jc w:val="center"/>
              <w:rPr>
                <w:spacing w:val="-10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98°C for 20</w:t>
            </w:r>
            <w:r>
              <w:rPr>
                <w:spacing w:val="-10"/>
                <w:sz w:val="20"/>
                <w:szCs w:val="20"/>
                <w:lang w:val="en"/>
              </w:rPr>
              <w:t xml:space="preserve"> s</w:t>
            </w:r>
          </w:p>
        </w:tc>
      </w:tr>
      <w:tr w:rsidR="0049573D" w14:paraId="266D6ADC" w14:textId="77777777">
        <w:trPr>
          <w:trHeight w:val="303"/>
        </w:trPr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9D9D9"/>
          </w:tcPr>
          <w:p w14:paraId="24E3EADD" w14:textId="77777777" w:rsidR="0049573D" w:rsidRDefault="00073183">
            <w:pPr>
              <w:pStyle w:val="TableParagraph"/>
              <w:kinsoku w:val="0"/>
              <w:overflowPunct w:val="0"/>
              <w:spacing w:before="10" w:line="240" w:lineRule="auto"/>
              <w:ind w:left="162" w:right="164"/>
              <w:jc w:val="center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  <w:lang w:val="en"/>
              </w:rPr>
              <w:t>CYCLING</w:t>
            </w:r>
          </w:p>
        </w:tc>
        <w:tc>
          <w:tcPr>
            <w:tcW w:w="7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9D9D9"/>
          </w:tcPr>
          <w:p w14:paraId="56B5DCC0" w14:textId="77777777" w:rsidR="0049573D" w:rsidRDefault="00073183">
            <w:pPr>
              <w:pStyle w:val="TableParagraph"/>
              <w:kinsoku w:val="0"/>
              <w:overflowPunct w:val="0"/>
              <w:spacing w:before="12" w:line="240" w:lineRule="auto"/>
              <w:ind w:left="180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10x</w:t>
            </w:r>
          </w:p>
        </w:tc>
        <w:tc>
          <w:tcPr>
            <w:tcW w:w="18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9D9D9"/>
          </w:tcPr>
          <w:p w14:paraId="19E2A1FF" w14:textId="77777777" w:rsidR="0049573D" w:rsidRDefault="00073183">
            <w:pPr>
              <w:pStyle w:val="TableParagraph"/>
              <w:kinsoku w:val="0"/>
              <w:overflowPunct w:val="0"/>
              <w:spacing w:before="41" w:line="240" w:lineRule="auto"/>
              <w:ind w:left="234" w:right="291"/>
              <w:jc w:val="center"/>
              <w:rPr>
                <w:spacing w:val="-10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60°C for 30</w:t>
            </w:r>
            <w:r>
              <w:rPr>
                <w:spacing w:val="-10"/>
                <w:sz w:val="20"/>
                <w:szCs w:val="20"/>
                <w:lang w:val="en"/>
              </w:rPr>
              <w:t xml:space="preserve"> s</w:t>
            </w:r>
          </w:p>
        </w:tc>
      </w:tr>
      <w:tr w:rsidR="0049573D" w14:paraId="79AC38D2" w14:textId="77777777">
        <w:trPr>
          <w:trHeight w:val="258"/>
        </w:trPr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9D9D9"/>
          </w:tcPr>
          <w:p w14:paraId="4EA94EBD" w14:textId="77777777" w:rsidR="0049573D" w:rsidRDefault="0049573D">
            <w:pPr>
              <w:pStyle w:val="TableParagraph"/>
              <w:kinsoku w:val="0"/>
              <w:overflowPunct w:val="0"/>
              <w:spacing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9D9D9"/>
          </w:tcPr>
          <w:p w14:paraId="503E9A2D" w14:textId="77777777" w:rsidR="0049573D" w:rsidRDefault="0049573D">
            <w:pPr>
              <w:pStyle w:val="TableParagraph"/>
              <w:kinsoku w:val="0"/>
              <w:overflowPunct w:val="0"/>
              <w:spacing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D9D9D9"/>
          </w:tcPr>
          <w:p w14:paraId="0CAD914F" w14:textId="77777777" w:rsidR="0049573D" w:rsidRDefault="00073183">
            <w:pPr>
              <w:pStyle w:val="TableParagraph"/>
              <w:kinsoku w:val="0"/>
              <w:overflowPunct w:val="0"/>
              <w:spacing w:before="25"/>
              <w:ind w:left="232" w:right="293"/>
              <w:jc w:val="center"/>
              <w:rPr>
                <w:spacing w:val="-5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72°C for 1</w:t>
            </w:r>
            <w:r>
              <w:rPr>
                <w:spacing w:val="-5"/>
                <w:sz w:val="20"/>
                <w:szCs w:val="20"/>
                <w:lang w:val="en"/>
              </w:rPr>
              <w:t xml:space="preserve"> min</w:t>
            </w:r>
          </w:p>
        </w:tc>
      </w:tr>
      <w:tr w:rsidR="0049573D" w14:paraId="0612F78F" w14:textId="77777777">
        <w:trPr>
          <w:trHeight w:val="288"/>
        </w:trPr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0CC82C" w14:textId="77777777" w:rsidR="0049573D" w:rsidRDefault="00073183">
            <w:pPr>
              <w:pStyle w:val="TableParagraph"/>
              <w:kinsoku w:val="0"/>
              <w:overflowPunct w:val="0"/>
              <w:spacing w:before="23" w:line="240" w:lineRule="auto"/>
              <w:ind w:left="162" w:right="164"/>
              <w:jc w:val="center"/>
              <w:rPr>
                <w:b/>
                <w:bCs/>
                <w:spacing w:val="-1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HOLD</w:t>
            </w:r>
            <w:r>
              <w:rPr>
                <w:b/>
                <w:bCs/>
                <w:spacing w:val="-10"/>
                <w:sz w:val="20"/>
                <w:szCs w:val="20"/>
                <w:lang w:val="en"/>
              </w:rPr>
              <w:t xml:space="preserve"> 3</w:t>
            </w:r>
          </w:p>
        </w:tc>
        <w:tc>
          <w:tcPr>
            <w:tcW w:w="74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6831CE" w14:textId="77777777" w:rsidR="0049573D" w:rsidRDefault="00073183">
            <w:pPr>
              <w:pStyle w:val="TableParagraph"/>
              <w:kinsoku w:val="0"/>
              <w:overflowPunct w:val="0"/>
              <w:spacing w:before="26" w:line="240" w:lineRule="auto"/>
              <w:ind w:left="235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  <w:lang w:val="en"/>
              </w:rPr>
              <w:t>1x</w:t>
            </w:r>
          </w:p>
        </w:tc>
        <w:tc>
          <w:tcPr>
            <w:tcW w:w="188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4B5BF1" w14:textId="77777777" w:rsidR="0049573D" w:rsidRDefault="00073183">
            <w:pPr>
              <w:pStyle w:val="TableParagraph"/>
              <w:kinsoku w:val="0"/>
              <w:overflowPunct w:val="0"/>
              <w:spacing w:before="55"/>
              <w:ind w:left="232" w:right="293"/>
              <w:jc w:val="center"/>
              <w:rPr>
                <w:spacing w:val="-5"/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72°C for 3</w:t>
            </w:r>
            <w:r>
              <w:rPr>
                <w:spacing w:val="-5"/>
                <w:sz w:val="20"/>
                <w:szCs w:val="20"/>
                <w:lang w:val="en"/>
              </w:rPr>
              <w:t xml:space="preserve"> min</w:t>
            </w:r>
          </w:p>
        </w:tc>
      </w:tr>
      <w:tr w:rsidR="0049573D" w14:paraId="7B882F46" w14:textId="77777777">
        <w:trPr>
          <w:trHeight w:val="287"/>
        </w:trPr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single" w:sz="4" w:space="0" w:color="000000"/>
              <w:right w:val="none" w:sz="6" w:space="0" w:color="auto"/>
            </w:tcBorders>
            <w:shd w:val="clear" w:color="auto" w:fill="D9D9D9"/>
          </w:tcPr>
          <w:p w14:paraId="20AFD59C" w14:textId="77777777" w:rsidR="0049573D" w:rsidRDefault="00073183">
            <w:pPr>
              <w:pStyle w:val="TableParagraph"/>
              <w:kinsoku w:val="0"/>
              <w:overflowPunct w:val="0"/>
              <w:spacing w:before="52" w:line="215" w:lineRule="exact"/>
              <w:ind w:left="162" w:right="164"/>
              <w:jc w:val="center"/>
              <w:rPr>
                <w:b/>
                <w:bCs/>
                <w:spacing w:val="-1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"/>
              </w:rPr>
              <w:t>HOLD</w:t>
            </w:r>
            <w:r>
              <w:rPr>
                <w:b/>
                <w:bCs/>
                <w:spacing w:val="-10"/>
                <w:sz w:val="20"/>
                <w:szCs w:val="20"/>
                <w:lang w:val="en"/>
              </w:rPr>
              <w:t xml:space="preserve"> 4</w:t>
            </w:r>
          </w:p>
        </w:tc>
        <w:tc>
          <w:tcPr>
            <w:tcW w:w="741" w:type="dxa"/>
            <w:tcBorders>
              <w:top w:val="none" w:sz="6" w:space="0" w:color="auto"/>
              <w:left w:val="none" w:sz="6" w:space="0" w:color="auto"/>
              <w:bottom w:val="single" w:sz="4" w:space="0" w:color="000000"/>
              <w:right w:val="none" w:sz="6" w:space="0" w:color="auto"/>
            </w:tcBorders>
            <w:shd w:val="clear" w:color="auto" w:fill="D9D9D9"/>
          </w:tcPr>
          <w:p w14:paraId="14A27F0B" w14:textId="77777777" w:rsidR="0049573D" w:rsidRDefault="00073183">
            <w:pPr>
              <w:pStyle w:val="TableParagraph"/>
              <w:kinsoku w:val="0"/>
              <w:overflowPunct w:val="0"/>
              <w:spacing w:before="55"/>
              <w:ind w:left="271"/>
              <w:rPr>
                <w:w w:val="99"/>
                <w:sz w:val="20"/>
                <w:szCs w:val="20"/>
              </w:rPr>
            </w:pPr>
            <w:r>
              <w:rPr>
                <w:w w:val="99"/>
                <w:sz w:val="20"/>
                <w:szCs w:val="20"/>
                <w:lang w:val="en"/>
              </w:rPr>
              <w:t>∞</w:t>
            </w:r>
          </w:p>
        </w:tc>
        <w:tc>
          <w:tcPr>
            <w:tcW w:w="1880" w:type="dxa"/>
            <w:tcBorders>
              <w:top w:val="none" w:sz="6" w:space="0" w:color="auto"/>
              <w:left w:val="none" w:sz="6" w:space="0" w:color="auto"/>
              <w:bottom w:val="single" w:sz="4" w:space="0" w:color="000000"/>
              <w:right w:val="none" w:sz="6" w:space="0" w:color="auto"/>
            </w:tcBorders>
            <w:shd w:val="clear" w:color="auto" w:fill="D9D9D9"/>
          </w:tcPr>
          <w:p w14:paraId="38F07368" w14:textId="77777777" w:rsidR="0049573D" w:rsidRDefault="00073183">
            <w:pPr>
              <w:pStyle w:val="TableParagraph"/>
              <w:kinsoku w:val="0"/>
              <w:overflowPunct w:val="0"/>
              <w:spacing w:before="55"/>
              <w:ind w:left="234" w:right="292"/>
              <w:jc w:val="center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  <w:lang w:val="en"/>
              </w:rPr>
              <w:t>10°C</w:t>
            </w:r>
          </w:p>
        </w:tc>
      </w:tr>
    </w:tbl>
    <w:p w14:paraId="328A901C" w14:textId="77777777" w:rsidR="0049573D" w:rsidRDefault="0049573D">
      <w:pPr>
        <w:pStyle w:val="BodyText"/>
        <w:kinsoku w:val="0"/>
        <w:overflowPunct w:val="0"/>
        <w:spacing w:before="2"/>
        <w:rPr>
          <w:sz w:val="21"/>
          <w:szCs w:val="21"/>
        </w:rPr>
      </w:pPr>
    </w:p>
    <w:p w14:paraId="08C7496F" w14:textId="77777777" w:rsidR="0049573D" w:rsidRDefault="00073183">
      <w:pPr>
        <w:pStyle w:val="ListParagraph"/>
        <w:numPr>
          <w:ilvl w:val="0"/>
          <w:numId w:val="16"/>
        </w:numPr>
        <w:tabs>
          <w:tab w:val="left" w:pos="650"/>
        </w:tabs>
        <w:kinsoku w:val="0"/>
        <w:overflowPunct w:val="0"/>
        <w:spacing w:before="92"/>
        <w:rPr>
          <w:spacing w:val="-2"/>
        </w:rPr>
      </w:pPr>
      <w:r>
        <w:rPr>
          <w:lang w:val="en"/>
        </w:rPr>
        <w:t>Remove the plate from the thermocycler and proceed to the next</w:t>
      </w:r>
      <w:r>
        <w:rPr>
          <w:spacing w:val="-2"/>
          <w:lang w:val="en"/>
        </w:rPr>
        <w:t xml:space="preserve"> step.</w:t>
      </w:r>
    </w:p>
    <w:p w14:paraId="6058D0D5" w14:textId="77777777" w:rsidR="0049573D" w:rsidRDefault="00073183">
      <w:pPr>
        <w:pStyle w:val="BodyText"/>
        <w:kinsoku w:val="0"/>
        <w:overflowPunct w:val="0"/>
        <w:ind w:left="222"/>
        <w:rPr>
          <w:spacing w:val="-2"/>
        </w:rPr>
      </w:pPr>
      <w:r>
        <w:rPr>
          <w:b/>
          <w:bCs/>
          <w:lang w:val="en"/>
        </w:rPr>
        <w:t>NOTE:</w:t>
      </w:r>
      <w:r>
        <w:rPr>
          <w:lang w:val="en"/>
        </w:rPr>
        <w:t xml:space="preserve"> Remove the SPB </w:t>
      </w:r>
      <w:proofErr w:type="gramStart"/>
      <w:r>
        <w:rPr>
          <w:lang w:val="en"/>
        </w:rPr>
        <w:t>from  the</w:t>
      </w:r>
      <w:proofErr w:type="gramEnd"/>
      <w:r>
        <w:rPr>
          <w:lang w:val="en"/>
        </w:rPr>
        <w:t xml:space="preserve"> refrigerator  and </w:t>
      </w:r>
      <w:proofErr w:type="spellStart"/>
      <w:r>
        <w:rPr>
          <w:lang w:val="en"/>
        </w:rPr>
        <w:t>rsb</w:t>
      </w:r>
      <w:proofErr w:type="spellEnd"/>
      <w:r>
        <w:rPr>
          <w:lang w:val="en"/>
        </w:rPr>
        <w:t xml:space="preserve"> from the freezer (item</w:t>
      </w:r>
      <w:r>
        <w:rPr>
          <w:spacing w:val="-2"/>
          <w:lang w:val="en"/>
        </w:rPr>
        <w:t xml:space="preserve"> 6.4.6.1).</w:t>
      </w:r>
    </w:p>
    <w:p w14:paraId="4A506D58" w14:textId="27C9CA00" w:rsidR="0049573D" w:rsidRDefault="00073183">
      <w:pPr>
        <w:pStyle w:val="Heading1"/>
        <w:numPr>
          <w:ilvl w:val="2"/>
          <w:numId w:val="27"/>
        </w:numPr>
        <w:tabs>
          <w:tab w:val="left" w:pos="824"/>
        </w:tabs>
        <w:kinsoku w:val="0"/>
        <w:overflowPunct w:val="0"/>
        <w:spacing w:before="120"/>
        <w:rPr>
          <w:spacing w:val="-2"/>
        </w:rPr>
      </w:pPr>
      <w:proofErr w:type="gramStart"/>
      <w:r>
        <w:rPr>
          <w:lang w:val="en"/>
        </w:rPr>
        <w:t>Purification  of</w:t>
      </w:r>
      <w:proofErr w:type="gramEnd"/>
      <w:r>
        <w:rPr>
          <w:lang w:val="en"/>
        </w:rPr>
        <w:t xml:space="preserve"> the  </w:t>
      </w:r>
      <w:proofErr w:type="spellStart"/>
      <w:r w:rsidR="00726AD7">
        <w:rPr>
          <w:spacing w:val="-2"/>
          <w:lang w:val="en"/>
        </w:rPr>
        <w:t>tagmentated</w:t>
      </w:r>
      <w:proofErr w:type="spellEnd"/>
      <w:r w:rsidR="00726AD7">
        <w:rPr>
          <w:spacing w:val="-2"/>
          <w:lang w:val="en"/>
        </w:rPr>
        <w:t xml:space="preserve"> amplicons</w:t>
      </w:r>
      <w:r w:rsidR="00726AD7">
        <w:rPr>
          <w:lang w:val="en"/>
        </w:rPr>
        <w:t xml:space="preserve"> </w:t>
      </w:r>
      <w:r>
        <w:rPr>
          <w:lang w:val="en"/>
        </w:rPr>
        <w:t xml:space="preserve">amplification </w:t>
      </w:r>
    </w:p>
    <w:p w14:paraId="0A7FAD60" w14:textId="77777777" w:rsidR="0049573D" w:rsidRDefault="0049573D">
      <w:pPr>
        <w:pStyle w:val="BodyText"/>
        <w:kinsoku w:val="0"/>
        <w:overflowPunct w:val="0"/>
        <w:spacing w:before="10"/>
        <w:rPr>
          <w:b/>
          <w:bCs/>
          <w:sz w:val="20"/>
          <w:szCs w:val="20"/>
        </w:rPr>
      </w:pPr>
    </w:p>
    <w:p w14:paraId="5F2AFEA2" w14:textId="77777777" w:rsidR="0049573D" w:rsidRDefault="00073183">
      <w:pPr>
        <w:pStyle w:val="ListParagraph"/>
        <w:numPr>
          <w:ilvl w:val="3"/>
          <w:numId w:val="27"/>
        </w:numPr>
        <w:tabs>
          <w:tab w:val="left" w:pos="1023"/>
        </w:tabs>
        <w:kinsoku w:val="0"/>
        <w:overflowPunct w:val="0"/>
        <w:spacing w:before="0"/>
        <w:ind w:left="1022" w:hanging="801"/>
        <w:rPr>
          <w:b/>
          <w:bCs/>
          <w:spacing w:val="-2"/>
        </w:rPr>
      </w:pPr>
      <w:r>
        <w:rPr>
          <w:b/>
          <w:bCs/>
          <w:lang w:val="en"/>
        </w:rPr>
        <w:t>Solutions and</w:t>
      </w:r>
      <w:r>
        <w:rPr>
          <w:b/>
          <w:bCs/>
          <w:spacing w:val="-2"/>
          <w:lang w:val="en"/>
        </w:rPr>
        <w:t xml:space="preserve"> reagents</w:t>
      </w:r>
    </w:p>
    <w:p w14:paraId="0F7786FD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113"/>
        <w:rPr>
          <w:rFonts w:ascii="Times New Roman" w:hAnsi="Times New Roman" w:cs="Times New Roman"/>
          <w:color w:val="000000"/>
          <w:spacing w:val="-2"/>
          <w:position w:val="8"/>
        </w:rPr>
      </w:pPr>
      <w:r>
        <w:rPr>
          <w:lang w:val="en"/>
        </w:rPr>
        <w:t>SPB (</w:t>
      </w:r>
      <w:r>
        <w:rPr>
          <w:i/>
          <w:iCs/>
          <w:lang w:val="en"/>
        </w:rPr>
        <w:t>Sample Purification</w:t>
      </w:r>
      <w:r>
        <w:rPr>
          <w:i/>
          <w:iCs/>
          <w:spacing w:val="-2"/>
          <w:lang w:val="en"/>
        </w:rPr>
        <w:t xml:space="preserve"> </w:t>
      </w:r>
      <w:proofErr w:type="gramStart"/>
      <w:r>
        <w:rPr>
          <w:i/>
          <w:iCs/>
          <w:spacing w:val="-2"/>
          <w:lang w:val="en"/>
        </w:rPr>
        <w:t>Beads</w:t>
      </w:r>
      <w:r>
        <w:rPr>
          <w:spacing w:val="-2"/>
          <w:lang w:val="en"/>
        </w:rPr>
        <w:t>)</w:t>
      </w:r>
      <w:r>
        <w:rPr>
          <w:spacing w:val="-2"/>
          <w:position w:val="8"/>
          <w:sz w:val="16"/>
          <w:szCs w:val="16"/>
          <w:lang w:val="en"/>
        </w:rPr>
        <w:t>g</w:t>
      </w:r>
      <w:proofErr w:type="gramEnd"/>
    </w:p>
    <w:p w14:paraId="77824E3B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54"/>
        <w:rPr>
          <w:rFonts w:ascii="Times New Roman" w:hAnsi="Times New Roman" w:cs="Times New Roman"/>
          <w:color w:val="000000"/>
          <w:spacing w:val="-2"/>
          <w:position w:val="8"/>
        </w:rPr>
      </w:pPr>
      <w:r>
        <w:rPr>
          <w:lang w:val="en"/>
        </w:rPr>
        <w:t>RSB (</w:t>
      </w:r>
      <w:r>
        <w:rPr>
          <w:i/>
          <w:iCs/>
          <w:lang w:val="en"/>
        </w:rPr>
        <w:t>Resuspension</w:t>
      </w:r>
      <w:r>
        <w:rPr>
          <w:i/>
          <w:iCs/>
          <w:spacing w:val="-2"/>
          <w:lang w:val="en"/>
        </w:rPr>
        <w:t xml:space="preserve"> </w:t>
      </w:r>
      <w:proofErr w:type="gramStart"/>
      <w:r>
        <w:rPr>
          <w:i/>
          <w:iCs/>
          <w:spacing w:val="-2"/>
          <w:lang w:val="en"/>
        </w:rPr>
        <w:t>Buffer</w:t>
      </w:r>
      <w:r>
        <w:rPr>
          <w:spacing w:val="-2"/>
          <w:lang w:val="en"/>
        </w:rPr>
        <w:t>)</w:t>
      </w:r>
      <w:r>
        <w:rPr>
          <w:spacing w:val="-2"/>
          <w:position w:val="8"/>
          <w:sz w:val="16"/>
          <w:szCs w:val="16"/>
          <w:lang w:val="en"/>
        </w:rPr>
        <w:t>h</w:t>
      </w:r>
      <w:proofErr w:type="gramEnd"/>
    </w:p>
    <w:p w14:paraId="5D0021B9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62"/>
        <w:rPr>
          <w:rFonts w:ascii="Times New Roman" w:hAnsi="Times New Roman" w:cs="Times New Roman"/>
          <w:color w:val="000000"/>
          <w:spacing w:val="-2"/>
        </w:rPr>
      </w:pPr>
      <w:r>
        <w:rPr>
          <w:lang w:val="en"/>
        </w:rPr>
        <w:t xml:space="preserve">  </w:t>
      </w:r>
      <w:r>
        <w:rPr>
          <w:spacing w:val="-2"/>
          <w:lang w:val="en"/>
        </w:rPr>
        <w:t xml:space="preserve"> Nuclease-free water</w:t>
      </w:r>
    </w:p>
    <w:p w14:paraId="691A8C73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59" w:line="274" w:lineRule="exact"/>
        <w:rPr>
          <w:rFonts w:ascii="Times New Roman" w:hAnsi="Times New Roman" w:cs="Times New Roman"/>
          <w:color w:val="000000"/>
          <w:spacing w:val="-2"/>
          <w:sz w:val="20"/>
          <w:szCs w:val="20"/>
        </w:rPr>
      </w:pPr>
      <w:r>
        <w:rPr>
          <w:lang w:val="en"/>
        </w:rPr>
        <w:t xml:space="preserve">  80% fresh</w:t>
      </w:r>
      <w:r>
        <w:rPr>
          <w:spacing w:val="-2"/>
          <w:lang w:val="en"/>
        </w:rPr>
        <w:t xml:space="preserve"> ethanol</w:t>
      </w:r>
    </w:p>
    <w:p w14:paraId="3A8AF43D" w14:textId="77777777" w:rsidR="0049573D" w:rsidRDefault="00073183">
      <w:pPr>
        <w:pStyle w:val="BodyText"/>
        <w:kinsoku w:val="0"/>
        <w:overflowPunct w:val="0"/>
        <w:spacing w:before="0" w:line="270" w:lineRule="exact"/>
        <w:ind w:left="581"/>
        <w:rPr>
          <w:spacing w:val="-4"/>
          <w:sz w:val="20"/>
          <w:szCs w:val="20"/>
        </w:rPr>
      </w:pPr>
      <w:r>
        <w:rPr>
          <w:position w:val="8"/>
          <w:sz w:val="16"/>
          <w:szCs w:val="16"/>
          <w:lang w:val="en"/>
        </w:rPr>
        <w:t>g</w:t>
      </w:r>
      <w:r>
        <w:rPr>
          <w:sz w:val="20"/>
          <w:szCs w:val="20"/>
          <w:lang w:val="en"/>
        </w:rPr>
        <w:t>Stored in a refrigerator (2°C to</w:t>
      </w:r>
      <w:r>
        <w:rPr>
          <w:spacing w:val="-4"/>
          <w:sz w:val="20"/>
          <w:szCs w:val="20"/>
          <w:lang w:val="en"/>
        </w:rPr>
        <w:t xml:space="preserve"> 8°C)</w:t>
      </w:r>
    </w:p>
    <w:p w14:paraId="7FC8A78A" w14:textId="77777777" w:rsidR="0049573D" w:rsidRDefault="00073183">
      <w:pPr>
        <w:pStyle w:val="BodyText"/>
        <w:kinsoku w:val="0"/>
        <w:overflowPunct w:val="0"/>
        <w:spacing w:before="3"/>
        <w:ind w:left="581"/>
        <w:rPr>
          <w:spacing w:val="-2"/>
          <w:sz w:val="20"/>
          <w:szCs w:val="20"/>
        </w:rPr>
      </w:pPr>
      <w:r>
        <w:rPr>
          <w:position w:val="8"/>
          <w:sz w:val="16"/>
          <w:szCs w:val="16"/>
          <w:lang w:val="en"/>
        </w:rPr>
        <w:t>h</w:t>
      </w:r>
      <w:r>
        <w:rPr>
          <w:sz w:val="20"/>
          <w:szCs w:val="20"/>
          <w:lang w:val="en"/>
        </w:rPr>
        <w:t>Stored in freezer (-25°C to -</w:t>
      </w:r>
      <w:r>
        <w:rPr>
          <w:spacing w:val="-2"/>
          <w:sz w:val="20"/>
          <w:szCs w:val="20"/>
          <w:lang w:val="en"/>
        </w:rPr>
        <w:t>15°C)</w:t>
      </w:r>
    </w:p>
    <w:p w14:paraId="4FD0621A" w14:textId="717F650B" w:rsidR="0049573D" w:rsidRDefault="00726AD7">
      <w:pPr>
        <w:pStyle w:val="Heading1"/>
        <w:numPr>
          <w:ilvl w:val="3"/>
          <w:numId w:val="27"/>
        </w:numPr>
        <w:tabs>
          <w:tab w:val="left" w:pos="1025"/>
        </w:tabs>
        <w:kinsoku w:val="0"/>
        <w:overflowPunct w:val="0"/>
        <w:spacing w:before="129"/>
        <w:ind w:left="1024" w:hanging="803"/>
        <w:rPr>
          <w:spacing w:val="-2"/>
        </w:rPr>
      </w:pPr>
      <w:r>
        <w:rPr>
          <w:lang w:val="en"/>
        </w:rPr>
        <w:t>Purification procedures</w:t>
      </w:r>
    </w:p>
    <w:p w14:paraId="08505AC9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spacing w:before="120"/>
        <w:rPr>
          <w:spacing w:val="-4"/>
        </w:rPr>
      </w:pPr>
      <w:r>
        <w:rPr>
          <w:lang w:val="en"/>
        </w:rPr>
        <w:t>Defrost the</w:t>
      </w:r>
      <w:r>
        <w:rPr>
          <w:spacing w:val="-4"/>
          <w:lang w:val="en"/>
        </w:rPr>
        <w:t xml:space="preserve"> RSB;</w:t>
      </w:r>
    </w:p>
    <w:p w14:paraId="0DB7949C" w14:textId="30C3F692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rPr>
          <w:spacing w:val="-2"/>
        </w:rPr>
      </w:pPr>
      <w:r>
        <w:rPr>
          <w:lang w:val="en"/>
        </w:rPr>
        <w:t xml:space="preserve">Prepare 2mL ethanol </w:t>
      </w:r>
      <w:proofErr w:type="gramStart"/>
      <w:r>
        <w:rPr>
          <w:lang w:val="en"/>
        </w:rPr>
        <w:t>at  80</w:t>
      </w:r>
      <w:proofErr w:type="gramEnd"/>
      <w:r>
        <w:rPr>
          <w:lang w:val="en"/>
        </w:rPr>
        <w:t>%</w:t>
      </w:r>
      <w:r>
        <w:rPr>
          <w:spacing w:val="-2"/>
          <w:lang w:val="en"/>
        </w:rPr>
        <w:t xml:space="preserve"> ;</w:t>
      </w:r>
    </w:p>
    <w:p w14:paraId="56CCD201" w14:textId="77777777" w:rsidR="0049573D" w:rsidRDefault="00073183">
      <w:pPr>
        <w:pStyle w:val="BodyText"/>
        <w:kinsoku w:val="0"/>
        <w:overflowPunct w:val="0"/>
        <w:ind w:left="222"/>
        <w:rPr>
          <w:spacing w:val="-2"/>
        </w:rPr>
      </w:pPr>
      <w:r>
        <w:rPr>
          <w:b/>
          <w:bCs/>
          <w:lang w:val="en"/>
        </w:rPr>
        <w:t>NOTE:</w:t>
      </w:r>
      <w:r>
        <w:rPr>
          <w:lang w:val="en"/>
        </w:rPr>
        <w:t xml:space="preserve"> 2mL ethanol 80 % for each library of 96</w:t>
      </w:r>
      <w:r>
        <w:rPr>
          <w:spacing w:val="-2"/>
          <w:lang w:val="en"/>
        </w:rPr>
        <w:t xml:space="preserve"> samples.</w:t>
      </w:r>
    </w:p>
    <w:p w14:paraId="0AA14616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ind w:right="233"/>
        <w:jc w:val="both"/>
      </w:pPr>
      <w:r>
        <w:rPr>
          <w:lang w:val="en"/>
        </w:rPr>
        <w:t xml:space="preserve">Place the plate containing the amplification reaction of the </w:t>
      </w:r>
      <w:proofErr w:type="spellStart"/>
      <w:r>
        <w:rPr>
          <w:lang w:val="en"/>
        </w:rPr>
        <w:t>taglineed</w:t>
      </w:r>
      <w:proofErr w:type="spellEnd"/>
      <w:r>
        <w:rPr>
          <w:lang w:val="en"/>
        </w:rPr>
        <w:t xml:space="preserve"> amplicons (item 6.4.5.2) on the magnetic shelf until the surface rummage is clear (approximately 2 minutes);</w:t>
      </w:r>
    </w:p>
    <w:p w14:paraId="680A65AC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spacing w:before="61"/>
        <w:ind w:right="233"/>
        <w:jc w:val="both"/>
      </w:pPr>
      <w:r>
        <w:rPr>
          <w:lang w:val="en"/>
        </w:rPr>
        <w:t xml:space="preserve">Transfer 5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the </w:t>
      </w:r>
      <w:proofErr w:type="spellStart"/>
      <w:r>
        <w:rPr>
          <w:lang w:val="en"/>
        </w:rPr>
        <w:t>overnof</w:t>
      </w:r>
      <w:proofErr w:type="spellEnd"/>
      <w:r>
        <w:rPr>
          <w:lang w:val="en"/>
        </w:rPr>
        <w:t xml:space="preserve"> each well of the amplification plate to a strip of 8 wells (change the tips at each column), which will result in 60 </w:t>
      </w:r>
      <w:proofErr w:type="spellStart"/>
      <w:r>
        <w:rPr>
          <w:lang w:val="en"/>
        </w:rPr>
        <w:t>μLper</w:t>
      </w:r>
      <w:proofErr w:type="spellEnd"/>
      <w:r>
        <w:rPr>
          <w:lang w:val="en"/>
        </w:rPr>
        <w:t xml:space="preserve"> p </w:t>
      </w:r>
      <w:proofErr w:type="spellStart"/>
      <w:r>
        <w:rPr>
          <w:lang w:val="en"/>
        </w:rPr>
        <w:t>oiof</w:t>
      </w:r>
      <w:proofErr w:type="spellEnd"/>
      <w:r>
        <w:rPr>
          <w:lang w:val="en"/>
        </w:rPr>
        <w:t xml:space="preserve"> the strip;</w:t>
      </w:r>
    </w:p>
    <w:p w14:paraId="71EB73B6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ind w:right="239"/>
        <w:jc w:val="both"/>
      </w:pPr>
      <w:r>
        <w:rPr>
          <w:lang w:val="en"/>
        </w:rPr>
        <w:t xml:space="preserve">Homogenize and transfer 55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each strip well to a 1.5 mL tube (55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x 8 wells = 440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pool);</w:t>
      </w:r>
    </w:p>
    <w:p w14:paraId="70C31376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jc w:val="both"/>
        <w:rPr>
          <w:spacing w:val="-5"/>
        </w:rPr>
      </w:pPr>
      <w:r>
        <w:rPr>
          <w:lang w:val="en"/>
        </w:rPr>
        <w:t xml:space="preserve">Homogenize the SPB in vortex </w:t>
      </w:r>
      <w:proofErr w:type="gramStart"/>
      <w:r>
        <w:rPr>
          <w:lang w:val="en"/>
        </w:rPr>
        <w:t>and  centrifuge</w:t>
      </w:r>
      <w:proofErr w:type="gramEnd"/>
      <w:r>
        <w:rPr>
          <w:lang w:val="en"/>
        </w:rPr>
        <w:t xml:space="preserve"> (500 x g for 10</w:t>
      </w:r>
      <w:r>
        <w:rPr>
          <w:spacing w:val="-5"/>
          <w:lang w:val="en"/>
        </w:rPr>
        <w:t xml:space="preserve"> s);</w:t>
      </w:r>
    </w:p>
    <w:p w14:paraId="06CE89EF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ind w:right="235"/>
        <w:jc w:val="both"/>
      </w:pPr>
      <w:r>
        <w:rPr>
          <w:lang w:val="en"/>
        </w:rPr>
        <w:t xml:space="preserve">Add </w:t>
      </w:r>
      <w:proofErr w:type="gramStart"/>
      <w:r>
        <w:rPr>
          <w:lang w:val="en"/>
        </w:rPr>
        <w:t>the  SPB</w:t>
      </w:r>
      <w:proofErr w:type="gramEnd"/>
      <w:r>
        <w:rPr>
          <w:lang w:val="en"/>
        </w:rPr>
        <w:t xml:space="preserve">  volume  according to the final  volume of the pool x 0.9.  Ex: For a library with a final volume of 440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, add 396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SPB (440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x 0.9 = 396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>);</w:t>
      </w:r>
    </w:p>
    <w:p w14:paraId="3C8E573D" w14:textId="77777777" w:rsidR="0049573D" w:rsidRDefault="0049573D">
      <w:pPr>
        <w:pStyle w:val="BodyText"/>
        <w:kinsoku w:val="0"/>
        <w:overflowPunct w:val="0"/>
        <w:spacing w:before="10"/>
        <w:rPr>
          <w:sz w:val="21"/>
          <w:szCs w:val="21"/>
        </w:rPr>
      </w:pPr>
    </w:p>
    <w:p w14:paraId="1F9EBA84" w14:textId="77777777" w:rsidR="0049573D" w:rsidRDefault="0049573D">
      <w:pPr>
        <w:rPr>
          <w:sz w:val="21"/>
          <w:szCs w:val="21"/>
        </w:rPr>
        <w:sectPr w:rsidR="0049573D">
          <w:pgSz w:w="11910" w:h="16850"/>
          <w:pgMar w:top="1600" w:right="900" w:bottom="920" w:left="1480" w:header="718" w:footer="553" w:gutter="0"/>
          <w:cols w:space="720"/>
          <w:noEndnote/>
        </w:sectPr>
      </w:pPr>
    </w:p>
    <w:p w14:paraId="54A5F6DC" w14:textId="77777777" w:rsidR="0049573D" w:rsidRDefault="0049573D">
      <w:pPr>
        <w:pStyle w:val="BodyText"/>
        <w:kinsoku w:val="0"/>
        <w:overflowPunct w:val="0"/>
        <w:spacing w:before="5"/>
        <w:rPr>
          <w:sz w:val="12"/>
          <w:szCs w:val="12"/>
        </w:rPr>
      </w:pPr>
    </w:p>
    <w:p w14:paraId="7DFC3F45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spacing w:before="93"/>
        <w:rPr>
          <w:spacing w:val="-2"/>
        </w:rPr>
      </w:pPr>
      <w:r>
        <w:rPr>
          <w:lang w:val="en"/>
        </w:rPr>
        <w:t>Incubate at room temperature for 5</w:t>
      </w:r>
      <w:r>
        <w:rPr>
          <w:spacing w:val="-2"/>
          <w:lang w:val="en"/>
        </w:rPr>
        <w:t xml:space="preserve"> minutes;</w:t>
      </w:r>
    </w:p>
    <w:p w14:paraId="511422BE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ind w:right="236"/>
      </w:pPr>
      <w:r>
        <w:rPr>
          <w:lang w:val="en"/>
        </w:rPr>
        <w:t xml:space="preserve">Place the tube on an appropriate magnetic shelf for approximately 3 minutes, until the </w:t>
      </w:r>
      <w:proofErr w:type="spellStart"/>
      <w:r>
        <w:rPr>
          <w:lang w:val="en"/>
        </w:rPr>
        <w:t>overnor</w:t>
      </w:r>
      <w:proofErr w:type="spellEnd"/>
      <w:r>
        <w:rPr>
          <w:lang w:val="en"/>
        </w:rPr>
        <w:t xml:space="preserve"> is completely clear;</w:t>
      </w:r>
    </w:p>
    <w:p w14:paraId="0C85A36D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rPr>
          <w:spacing w:val="-2"/>
        </w:rPr>
      </w:pPr>
      <w:r>
        <w:rPr>
          <w:lang w:val="en"/>
        </w:rPr>
        <w:t>Remove and discard the</w:t>
      </w:r>
      <w:r>
        <w:rPr>
          <w:spacing w:val="-2"/>
          <w:lang w:val="en"/>
        </w:rPr>
        <w:t xml:space="preserve"> </w:t>
      </w:r>
      <w:proofErr w:type="spellStart"/>
      <w:r>
        <w:rPr>
          <w:spacing w:val="-2"/>
          <w:lang w:val="en"/>
        </w:rPr>
        <w:t>overnor</w:t>
      </w:r>
      <w:proofErr w:type="spellEnd"/>
      <w:r>
        <w:rPr>
          <w:spacing w:val="-2"/>
          <w:lang w:val="en"/>
        </w:rPr>
        <w:t>;</w:t>
      </w:r>
    </w:p>
    <w:p w14:paraId="7DDB3C40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ind w:right="230"/>
      </w:pPr>
      <w:r>
        <w:rPr>
          <w:lang w:val="en"/>
        </w:rPr>
        <w:t>Wash twice with 80% ethanol, as described in steps "l", "m", "n", "o" and "p";</w:t>
      </w:r>
    </w:p>
    <w:p w14:paraId="5EA3512B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rPr>
          <w:spacing w:val="-4"/>
        </w:rPr>
      </w:pPr>
      <w:r>
        <w:rPr>
          <w:lang w:val="en"/>
        </w:rPr>
        <w:t>Add 1mL of 80 % ethanol to the</w:t>
      </w:r>
      <w:r>
        <w:rPr>
          <w:spacing w:val="-4"/>
          <w:lang w:val="en"/>
        </w:rPr>
        <w:t xml:space="preserve"> tube;</w:t>
      </w:r>
    </w:p>
    <w:p w14:paraId="3A6DCA72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rPr>
          <w:spacing w:val="-5"/>
        </w:rPr>
      </w:pPr>
      <w:r>
        <w:rPr>
          <w:lang w:val="en"/>
        </w:rPr>
        <w:t>Incubate for 30</w:t>
      </w:r>
      <w:r>
        <w:rPr>
          <w:spacing w:val="-5"/>
          <w:lang w:val="en"/>
        </w:rPr>
        <w:t xml:space="preserve"> s;</w:t>
      </w:r>
    </w:p>
    <w:p w14:paraId="20FC3981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spacing w:before="61"/>
        <w:rPr>
          <w:spacing w:val="-2"/>
        </w:rPr>
      </w:pPr>
      <w:r>
        <w:rPr>
          <w:lang w:val="en"/>
        </w:rPr>
        <w:t xml:space="preserve">Without touching </w:t>
      </w:r>
      <w:proofErr w:type="gramStart"/>
      <w:r>
        <w:rPr>
          <w:lang w:val="en"/>
        </w:rPr>
        <w:t>the  pellet</w:t>
      </w:r>
      <w:proofErr w:type="gramEnd"/>
      <w:r>
        <w:rPr>
          <w:lang w:val="en"/>
        </w:rPr>
        <w:t xml:space="preserve">, remove and discard the </w:t>
      </w:r>
      <w:r>
        <w:rPr>
          <w:spacing w:val="-2"/>
          <w:lang w:val="en"/>
        </w:rPr>
        <w:t xml:space="preserve"> </w:t>
      </w:r>
      <w:proofErr w:type="spellStart"/>
      <w:r>
        <w:rPr>
          <w:spacing w:val="-2"/>
          <w:lang w:val="en"/>
        </w:rPr>
        <w:t>overnator</w:t>
      </w:r>
      <w:proofErr w:type="spellEnd"/>
      <w:r>
        <w:rPr>
          <w:spacing w:val="-2"/>
          <w:lang w:val="en"/>
        </w:rPr>
        <w:t>;</w:t>
      </w:r>
    </w:p>
    <w:p w14:paraId="0736C549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rPr>
          <w:spacing w:val="-4"/>
        </w:rPr>
      </w:pPr>
      <w:r>
        <w:rPr>
          <w:lang w:val="en"/>
        </w:rPr>
        <w:t xml:space="preserve">Repeat the steps "l", "m" and </w:t>
      </w:r>
      <w:r>
        <w:rPr>
          <w:spacing w:val="-4"/>
          <w:lang w:val="en"/>
        </w:rPr>
        <w:t>"n";</w:t>
      </w:r>
    </w:p>
    <w:p w14:paraId="5B3B3691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rPr>
          <w:spacing w:val="-2"/>
        </w:rPr>
      </w:pPr>
      <w:r>
        <w:rPr>
          <w:lang w:val="en"/>
        </w:rPr>
        <w:t xml:space="preserve">With a pipette </w:t>
      </w:r>
      <w:proofErr w:type="gramStart"/>
      <w:r>
        <w:rPr>
          <w:lang w:val="en"/>
        </w:rPr>
        <w:t>of  20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>, discard the residual</w:t>
      </w:r>
      <w:r>
        <w:rPr>
          <w:spacing w:val="-2"/>
          <w:lang w:val="en"/>
        </w:rPr>
        <w:t xml:space="preserve"> ethanol;</w:t>
      </w:r>
    </w:p>
    <w:p w14:paraId="09A94999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rPr>
          <w:spacing w:val="-2"/>
        </w:rPr>
      </w:pPr>
      <w:r>
        <w:rPr>
          <w:lang w:val="en"/>
        </w:rPr>
        <w:t xml:space="preserve">Wait for the ethanol to evaporate and the </w:t>
      </w:r>
      <w:proofErr w:type="gramStart"/>
      <w:r>
        <w:rPr>
          <w:lang w:val="en"/>
        </w:rPr>
        <w:t>SPB  gets</w:t>
      </w:r>
      <w:proofErr w:type="gramEnd"/>
      <w:r>
        <w:rPr>
          <w:lang w:val="en"/>
        </w:rPr>
        <w:t xml:space="preserve"> the opaque staining</w:t>
      </w:r>
      <w:r>
        <w:rPr>
          <w:spacing w:val="-2"/>
          <w:lang w:val="en"/>
        </w:rPr>
        <w:t xml:space="preserve"> ;</w:t>
      </w:r>
    </w:p>
    <w:p w14:paraId="3E791BCB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ind w:right="238"/>
      </w:pPr>
      <w:r>
        <w:rPr>
          <w:lang w:val="en"/>
        </w:rPr>
        <w:t xml:space="preserve">Remove the tube from the magnetic shelf and add 55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the RSB (vortex before use);</w:t>
      </w:r>
    </w:p>
    <w:p w14:paraId="472C10D7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spacing w:before="57"/>
        <w:rPr>
          <w:spacing w:val="-2"/>
        </w:rPr>
      </w:pPr>
      <w:r>
        <w:rPr>
          <w:lang w:val="en"/>
        </w:rPr>
        <w:t>Homogenize by pipetting</w:t>
      </w:r>
      <w:r>
        <w:rPr>
          <w:spacing w:val="-2"/>
          <w:lang w:val="en"/>
        </w:rPr>
        <w:t xml:space="preserve"> (10x);</w:t>
      </w:r>
    </w:p>
    <w:p w14:paraId="008ED6A2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rPr>
          <w:spacing w:val="-4"/>
        </w:rPr>
      </w:pPr>
      <w:r>
        <w:rPr>
          <w:lang w:val="en"/>
        </w:rPr>
        <w:t xml:space="preserve"> Incubate the ambient temperature for 2</w:t>
      </w:r>
      <w:r>
        <w:rPr>
          <w:spacing w:val="-4"/>
          <w:lang w:val="en"/>
        </w:rPr>
        <w:t xml:space="preserve"> min;</w:t>
      </w:r>
    </w:p>
    <w:p w14:paraId="02CCC61E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ind w:right="232"/>
      </w:pPr>
      <w:r>
        <w:rPr>
          <w:lang w:val="en"/>
        </w:rPr>
        <w:t xml:space="preserve">Place the tube on an appropriate magnetic shelf for approximately 3 minutes until the </w:t>
      </w:r>
      <w:proofErr w:type="spellStart"/>
      <w:r>
        <w:rPr>
          <w:lang w:val="en"/>
        </w:rPr>
        <w:t>overnage</w:t>
      </w:r>
      <w:proofErr w:type="spellEnd"/>
      <w:r>
        <w:rPr>
          <w:lang w:val="en"/>
        </w:rPr>
        <w:t xml:space="preserve"> is completely clear;</w:t>
      </w:r>
    </w:p>
    <w:p w14:paraId="04D92866" w14:textId="77777777" w:rsidR="0049573D" w:rsidRDefault="00073183">
      <w:pPr>
        <w:pStyle w:val="ListParagraph"/>
        <w:numPr>
          <w:ilvl w:val="0"/>
          <w:numId w:val="15"/>
        </w:numPr>
        <w:tabs>
          <w:tab w:val="left" w:pos="650"/>
        </w:tabs>
        <w:kinsoku w:val="0"/>
        <w:overflowPunct w:val="0"/>
        <w:rPr>
          <w:spacing w:val="-2"/>
        </w:rPr>
      </w:pPr>
      <w:r>
        <w:rPr>
          <w:lang w:val="en"/>
        </w:rPr>
        <w:t xml:space="preserve">Transfer 50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the </w:t>
      </w:r>
      <w:proofErr w:type="spellStart"/>
      <w:r>
        <w:rPr>
          <w:lang w:val="en"/>
        </w:rPr>
        <w:t>overnatant</w:t>
      </w:r>
      <w:proofErr w:type="spellEnd"/>
      <w:r>
        <w:rPr>
          <w:lang w:val="en"/>
        </w:rPr>
        <w:t xml:space="preserve"> to a new</w:t>
      </w:r>
      <w:r>
        <w:rPr>
          <w:spacing w:val="-2"/>
          <w:lang w:val="en"/>
        </w:rPr>
        <w:t xml:space="preserve"> tube.</w:t>
      </w:r>
    </w:p>
    <w:p w14:paraId="19EF7236" w14:textId="77777777" w:rsidR="0049573D" w:rsidRDefault="00FE23C0">
      <w:pPr>
        <w:pStyle w:val="BodyText"/>
        <w:kinsoku w:val="0"/>
        <w:overflowPunct w:val="0"/>
        <w:spacing w:before="6"/>
        <w:rPr>
          <w:sz w:val="3"/>
          <w:szCs w:val="3"/>
        </w:rPr>
      </w:pPr>
      <w:r>
        <w:rPr>
          <w:noProof/>
          <w:lang w:val="en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5F580EE8" wp14:editId="5040B265">
                <wp:simplePos x="0" y="0"/>
                <wp:positionH relativeFrom="page">
                  <wp:posOffset>1009015</wp:posOffset>
                </wp:positionH>
                <wp:positionV relativeFrom="paragraph">
                  <wp:posOffset>44450</wp:posOffset>
                </wp:positionV>
                <wp:extent cx="5905500" cy="166370"/>
                <wp:effectExtent l="0" t="0" r="0" b="0"/>
                <wp:wrapTopAndBottom/>
                <wp:docPr id="1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05500" cy="16637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D7EA8" w14:textId="77777777" w:rsidR="0049573D" w:rsidRDefault="00073183">
                            <w:pPr>
                              <w:pStyle w:val="BodyText"/>
                              <w:kinsoku w:val="0"/>
                              <w:overflowPunct w:val="0"/>
                              <w:spacing w:before="16"/>
                              <w:ind w:left="556"/>
                              <w:rPr>
                                <w:color w:val="00000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lang w:val="en"/>
                              </w:rPr>
                              <w:t xml:space="preserve"> Stop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"/>
                              </w:rPr>
                              <w:t>PointP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"/>
                              </w:rPr>
                              <w:t>: The tube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"/>
                              </w:rPr>
                              <w:t xml:space="preserve"> Can Be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"/>
                              </w:rPr>
                              <w:t>Stored  In</w:t>
                            </w:r>
                            <w:proofErr w:type="gramEnd"/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"/>
                              </w:rPr>
                              <w:t xml:space="preserve"> fashion</w:t>
                            </w:r>
                            <w:r>
                              <w:rPr>
                                <w:lang w:val="en"/>
                              </w:rPr>
                              <w:t xml:space="preserve"> the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"/>
                              </w:rPr>
                              <w:t xml:space="preserve"> freezer (-25°C) to -15°C) is Up to 30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  <w:szCs w:val="20"/>
                                <w:lang w:val="en"/>
                              </w:rPr>
                              <w:t xml:space="preserve"> Days.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6" style="position:absolute;margin-left:79.45pt;margin-top:3.5pt;width:465pt;height:13.1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8" o:allowincell="f" fillcolor="#d9d9d9" strokeweight=".16931mm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" w14:anchorId="5F580EE8">
                <v:path arrowok="t"/>
                <v:textbox inset="0,0,0,0">
                  <w:txbxContent>
                    <w:p w:rsidR="00000000" w:rsidRDefault="00073183" w14:paraId="345D7EA8" w14:textId="77777777">
                      <w:pPr>
                        <w:pStyle w:val="BodyText"/>
                        <w:kinsoku w:val="0"/>
                        <w:overflowPunct w:val="0"/>
                        <w:spacing w:before="16"/>
                        <w:ind w:left="556"/>
                        <w:rPr>
                          <w:color w:val="000000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b/>
                          <w:bCs/>
                          <w:color w:val="000000"/>
                          <w:spacing w:val="-6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 w:rsidR="0">
                        <w:rPr>
                          <w:lang w:val="en"/>
                        </w:rPr>
                        <w:t xml:space="preserve"> Stop</w:t>
                      </w:r>
                      <w:r>
                        <w:rPr>
                          <w:b/>
                          <w:bCs/>
                          <w:color w:val="000000"/>
                          <w:spacing w:val="-6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val="en"/>
                        </w:rPr>
                        <w:t xml:space="preserve"> Point</w:t>
                      </w:r>
                      <w:r>
                        <w:rPr>
                          <w:b/>
                          <w:bCs/>
                          <w:color w:val="000000"/>
                          <w:spacing w:val="-3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  <w:lang w:val="en"/>
                        </w:rPr>
                        <w:t xml:space="preserve">P: The tube</w:t>
                      </w:r>
                      <w:r>
                        <w:rPr>
                          <w:color w:val="000000"/>
                          <w:spacing w:val="-5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Can</w:t>
                      </w:r>
                      <w:r>
                        <w:rPr>
                          <w:color w:val="000000"/>
                          <w:spacing w:val="-5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Be</w:t>
                      </w:r>
                      <w:r>
                        <w:rPr>
                          <w:color w:val="000000"/>
                          <w:spacing w:val="-4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Stored</w:t>
                      </w:r>
                      <w:r>
                        <w:rPr>
                          <w:color w:val="000000"/>
                          <w:spacing w:val="-6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6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In fashion</w:t>
                      </w:r>
                      <w:r w:rsidR="0">
                        <w:rPr>
                          <w:lang w:val="en"/>
                        </w:rPr>
                        <w:t xml:space="preserve"> the </w:t>
                      </w:r>
                      <w:r>
                        <w:rPr>
                          <w:color w:val="000000"/>
                          <w:spacing w:val="-2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freezer</w:t>
                      </w:r>
                      <w:r>
                        <w:rPr>
                          <w:color w:val="000000"/>
                          <w:spacing w:val="-6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(-25°C)</w:t>
                      </w:r>
                      <w:r>
                        <w:rPr>
                          <w:color w:val="000000"/>
                          <w:spacing w:val="-3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to</w:t>
                      </w:r>
                      <w:r>
                        <w:rPr>
                          <w:color w:val="000000"/>
                          <w:spacing w:val="-6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-15°C) is</w:t>
                      </w:r>
                      <w:r>
                        <w:rPr>
                          <w:color w:val="000000"/>
                          <w:spacing w:val="-6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Up</w:t>
                      </w:r>
                      <w:r>
                        <w:rPr>
                          <w:color w:val="000000"/>
                          <w:spacing w:val="-3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to</w:t>
                      </w:r>
                      <w:r>
                        <w:rPr>
                          <w:color w:val="000000"/>
                          <w:spacing w:val="-7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z w:val="20"/>
                          <w:szCs w:val="20"/>
                          <w:lang w:val="en"/>
                        </w:rPr>
                        <w:t xml:space="preserve"> 30</w:t>
                      </w:r>
                      <w:r>
                        <w:rPr>
                          <w:color w:val="000000"/>
                          <w:spacing w:val="-6"/>
                          <w:sz w:val="20"/>
                          <w:szCs w:val="20"/>
                          <w:lang w:val="en"/>
                        </w:rPr>
                        <w:t xml:space="preserve"/>
                      </w:r>
                      <w:r>
                        <w:rPr>
                          <w:color w:val="000000"/>
                          <w:spacing w:val="-2"/>
                          <w:sz w:val="20"/>
                          <w:szCs w:val="20"/>
                          <w:lang w:val="en"/>
                        </w:rPr>
                        <w:t xml:space="preserve"> Days.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FD3FB5" w14:textId="04DCE44D" w:rsidR="0049573D" w:rsidRDefault="00726AD7">
      <w:pPr>
        <w:pStyle w:val="Heading1"/>
        <w:numPr>
          <w:ilvl w:val="2"/>
          <w:numId w:val="27"/>
        </w:numPr>
        <w:tabs>
          <w:tab w:val="left" w:pos="824"/>
        </w:tabs>
        <w:kinsoku w:val="0"/>
        <w:overflowPunct w:val="0"/>
        <w:spacing w:before="120"/>
        <w:rPr>
          <w:spacing w:val="-2"/>
        </w:rPr>
      </w:pPr>
      <w:r>
        <w:rPr>
          <w:lang w:val="en"/>
        </w:rPr>
        <w:t xml:space="preserve">Library </w:t>
      </w:r>
      <w:r w:rsidR="00073183">
        <w:rPr>
          <w:lang w:val="en"/>
        </w:rPr>
        <w:t>Quantification</w:t>
      </w:r>
    </w:p>
    <w:p w14:paraId="3B81C511" w14:textId="77777777" w:rsidR="0049573D" w:rsidRDefault="0049573D">
      <w:pPr>
        <w:pStyle w:val="BodyText"/>
        <w:kinsoku w:val="0"/>
        <w:overflowPunct w:val="0"/>
        <w:spacing w:before="10"/>
        <w:rPr>
          <w:b/>
          <w:bCs/>
          <w:sz w:val="20"/>
          <w:szCs w:val="20"/>
        </w:rPr>
      </w:pPr>
    </w:p>
    <w:p w14:paraId="7C71ED7F" w14:textId="77777777" w:rsidR="0049573D" w:rsidRDefault="00073183">
      <w:pPr>
        <w:pStyle w:val="ListParagraph"/>
        <w:numPr>
          <w:ilvl w:val="3"/>
          <w:numId w:val="27"/>
        </w:numPr>
        <w:tabs>
          <w:tab w:val="left" w:pos="1023"/>
        </w:tabs>
        <w:kinsoku w:val="0"/>
        <w:overflowPunct w:val="0"/>
        <w:spacing w:before="0"/>
        <w:ind w:left="1022" w:hanging="801"/>
        <w:rPr>
          <w:b/>
          <w:bCs/>
          <w:spacing w:val="-2"/>
        </w:rPr>
      </w:pPr>
      <w:r>
        <w:rPr>
          <w:b/>
          <w:bCs/>
          <w:lang w:val="en"/>
        </w:rPr>
        <w:t>Solutions and</w:t>
      </w:r>
      <w:r>
        <w:rPr>
          <w:b/>
          <w:bCs/>
          <w:spacing w:val="-2"/>
          <w:lang w:val="en"/>
        </w:rPr>
        <w:t xml:space="preserve"> reagents</w:t>
      </w:r>
    </w:p>
    <w:p w14:paraId="39B1168D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115"/>
        <w:rPr>
          <w:rFonts w:ascii="Times New Roman" w:hAnsi="Times New Roman" w:cs="Times New Roman"/>
          <w:color w:val="000000"/>
          <w:spacing w:val="-5"/>
          <w:position w:val="8"/>
        </w:rPr>
      </w:pPr>
      <w:proofErr w:type="gramStart"/>
      <w:r>
        <w:rPr>
          <w:lang w:val="en"/>
        </w:rPr>
        <w:t>Qubit  dsDNA</w:t>
      </w:r>
      <w:proofErr w:type="gramEnd"/>
      <w:r>
        <w:rPr>
          <w:spacing w:val="-5"/>
          <w:lang w:val="en"/>
        </w:rPr>
        <w:t xml:space="preserve"> HS</w:t>
      </w:r>
      <w:r>
        <w:rPr>
          <w:spacing w:val="-5"/>
          <w:position w:val="8"/>
          <w:sz w:val="16"/>
          <w:szCs w:val="16"/>
          <w:lang w:val="en"/>
        </w:rPr>
        <w:t xml:space="preserve">cap </w:t>
      </w:r>
      <w:proofErr w:type="spellStart"/>
      <w:r>
        <w:rPr>
          <w:spacing w:val="-5"/>
          <w:position w:val="8"/>
          <w:sz w:val="16"/>
          <w:szCs w:val="16"/>
          <w:lang w:val="en"/>
        </w:rPr>
        <w:t>i</w:t>
      </w:r>
      <w:proofErr w:type="spellEnd"/>
    </w:p>
    <w:p w14:paraId="59BAEAF9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59" w:line="235" w:lineRule="auto"/>
        <w:ind w:left="581" w:right="4127"/>
        <w:rPr>
          <w:rFonts w:ascii="Times New Roman" w:hAnsi="Times New Roman" w:cs="Times New Roman"/>
          <w:color w:val="000000"/>
        </w:rPr>
      </w:pPr>
      <w:r>
        <w:rPr>
          <w:lang w:val="en"/>
        </w:rPr>
        <w:t>Qubit dsDNA HS Reagent *200X</w:t>
      </w:r>
      <w:proofErr w:type="spellStart"/>
      <w:r>
        <w:rPr>
          <w:position w:val="8"/>
          <w:sz w:val="16"/>
          <w:szCs w:val="16"/>
          <w:lang w:val="en"/>
        </w:rPr>
        <w:t>i</w:t>
      </w:r>
      <w:proofErr w:type="spellEnd"/>
      <w:r>
        <w:rPr>
          <w:position w:val="8"/>
          <w:sz w:val="16"/>
          <w:szCs w:val="16"/>
          <w:lang w:val="en"/>
        </w:rPr>
        <w:t xml:space="preserve"> </w:t>
      </w:r>
      <w:proofErr w:type="spellStart"/>
      <w:r>
        <w:rPr>
          <w:position w:val="8"/>
          <w:sz w:val="16"/>
          <w:szCs w:val="16"/>
          <w:lang w:val="en"/>
        </w:rPr>
        <w:t>i</w:t>
      </w:r>
      <w:proofErr w:type="spellEnd"/>
      <w:r>
        <w:rPr>
          <w:sz w:val="20"/>
          <w:szCs w:val="20"/>
          <w:lang w:val="en"/>
        </w:rPr>
        <w:t>Stored at room temperature (15°C to 30°C)</w:t>
      </w:r>
    </w:p>
    <w:p w14:paraId="72D544CB" w14:textId="15E4E548" w:rsidR="0049573D" w:rsidRDefault="00726AD7">
      <w:pPr>
        <w:pStyle w:val="Heading1"/>
        <w:numPr>
          <w:ilvl w:val="3"/>
          <w:numId w:val="27"/>
        </w:numPr>
        <w:tabs>
          <w:tab w:val="left" w:pos="1025"/>
        </w:tabs>
        <w:kinsoku w:val="0"/>
        <w:overflowPunct w:val="0"/>
        <w:spacing w:before="128"/>
        <w:ind w:left="1024" w:hanging="803"/>
        <w:rPr>
          <w:spacing w:val="-2"/>
        </w:rPr>
      </w:pPr>
      <w:r>
        <w:rPr>
          <w:lang w:val="en"/>
        </w:rPr>
        <w:t>Quantification procedures</w:t>
      </w:r>
    </w:p>
    <w:p w14:paraId="7ABD26FD" w14:textId="77777777" w:rsidR="0049573D" w:rsidRDefault="00073183">
      <w:pPr>
        <w:pStyle w:val="ListParagraph"/>
        <w:numPr>
          <w:ilvl w:val="0"/>
          <w:numId w:val="14"/>
        </w:numPr>
        <w:tabs>
          <w:tab w:val="left" w:pos="650"/>
        </w:tabs>
        <w:kinsoku w:val="0"/>
        <w:overflowPunct w:val="0"/>
        <w:spacing w:before="120"/>
        <w:rPr>
          <w:spacing w:val="-2"/>
        </w:rPr>
      </w:pPr>
      <w:r>
        <w:rPr>
          <w:lang w:val="en"/>
        </w:rPr>
        <w:t xml:space="preserve"> Prepare the  </w:t>
      </w:r>
      <w:r>
        <w:rPr>
          <w:spacing w:val="-2"/>
          <w:lang w:val="en"/>
        </w:rPr>
        <w:t xml:space="preserve"> Qubit work solution:</w:t>
      </w:r>
      <w:r>
        <w:rPr>
          <w:lang w:val="en"/>
        </w:rPr>
        <w:t xml:space="preserve"> </w:t>
      </w:r>
    </w:p>
    <w:p w14:paraId="458DB2DE" w14:textId="77777777" w:rsidR="0049573D" w:rsidRDefault="00073183">
      <w:pPr>
        <w:pStyle w:val="BodyText"/>
        <w:kinsoku w:val="0"/>
        <w:overflowPunct w:val="0"/>
        <w:spacing w:before="59" w:line="242" w:lineRule="auto"/>
        <w:ind w:left="649"/>
        <w:rPr>
          <w:sz w:val="20"/>
          <w:szCs w:val="20"/>
        </w:rPr>
      </w:pPr>
      <w:r>
        <w:rPr>
          <w:b/>
          <w:bCs/>
          <w:sz w:val="20"/>
          <w:szCs w:val="20"/>
          <w:lang w:val="en"/>
        </w:rPr>
        <w:t xml:space="preserve">Working </w:t>
      </w:r>
      <w:proofErr w:type="gramStart"/>
      <w:r>
        <w:rPr>
          <w:b/>
          <w:bCs/>
          <w:sz w:val="20"/>
          <w:szCs w:val="20"/>
          <w:lang w:val="en"/>
        </w:rPr>
        <w:t>solution :</w:t>
      </w:r>
      <w:proofErr w:type="gramEnd"/>
      <w:r>
        <w:rPr>
          <w:sz w:val="20"/>
          <w:szCs w:val="20"/>
          <w:lang w:val="en"/>
        </w:rPr>
        <w:t xml:space="preserve"> (199 </w:t>
      </w:r>
      <w:proofErr w:type="spellStart"/>
      <w:r>
        <w:rPr>
          <w:sz w:val="20"/>
          <w:szCs w:val="20"/>
          <w:lang w:val="en"/>
        </w:rPr>
        <w:t>μL</w:t>
      </w:r>
      <w:proofErr w:type="spellEnd"/>
      <w:r>
        <w:rPr>
          <w:sz w:val="20"/>
          <w:szCs w:val="20"/>
          <w:lang w:val="en"/>
        </w:rPr>
        <w:t xml:space="preserve">   of dsDNA HS buffer x number  of samples) + (1 </w:t>
      </w:r>
      <w:proofErr w:type="spellStart"/>
      <w:r>
        <w:rPr>
          <w:sz w:val="20"/>
          <w:szCs w:val="20"/>
          <w:lang w:val="en"/>
        </w:rPr>
        <w:t>μL</w:t>
      </w:r>
      <w:proofErr w:type="spellEnd"/>
      <w:r>
        <w:rPr>
          <w:sz w:val="20"/>
          <w:szCs w:val="20"/>
          <w:lang w:val="en"/>
        </w:rPr>
        <w:t xml:space="preserve"> of dsDNA Reagent x number of samples).</w:t>
      </w:r>
    </w:p>
    <w:p w14:paraId="6813CB55" w14:textId="77777777" w:rsidR="0049573D" w:rsidRDefault="00073183">
      <w:pPr>
        <w:pStyle w:val="ListParagraph"/>
        <w:numPr>
          <w:ilvl w:val="0"/>
          <w:numId w:val="14"/>
        </w:numPr>
        <w:tabs>
          <w:tab w:val="left" w:pos="650"/>
        </w:tabs>
        <w:kinsoku w:val="0"/>
        <w:overflowPunct w:val="0"/>
        <w:spacing w:before="58"/>
        <w:rPr>
          <w:spacing w:val="-2"/>
        </w:rPr>
      </w:pPr>
      <w:r>
        <w:rPr>
          <w:lang w:val="en"/>
        </w:rPr>
        <w:t xml:space="preserve"> </w:t>
      </w:r>
      <w:proofErr w:type="gramStart"/>
      <w:r>
        <w:rPr>
          <w:lang w:val="en"/>
        </w:rPr>
        <w:t>Homogenize  the</w:t>
      </w:r>
      <w:proofErr w:type="gramEnd"/>
      <w:r>
        <w:rPr>
          <w:lang w:val="en"/>
        </w:rPr>
        <w:t xml:space="preserve"> working solution in vortex  until</w:t>
      </w:r>
      <w:r>
        <w:rPr>
          <w:spacing w:val="-2"/>
          <w:lang w:val="en"/>
        </w:rPr>
        <w:t xml:space="preserve"> smooth;</w:t>
      </w:r>
    </w:p>
    <w:p w14:paraId="5A6C702B" w14:textId="77777777" w:rsidR="0049573D" w:rsidRDefault="00073183">
      <w:pPr>
        <w:pStyle w:val="ListParagraph"/>
        <w:numPr>
          <w:ilvl w:val="0"/>
          <w:numId w:val="14"/>
        </w:numPr>
        <w:tabs>
          <w:tab w:val="left" w:pos="650"/>
        </w:tabs>
        <w:kinsoku w:val="0"/>
        <w:overflowPunct w:val="0"/>
        <w:spacing w:before="62" w:line="237" w:lineRule="auto"/>
        <w:ind w:right="233"/>
      </w:pPr>
      <w:r>
        <w:rPr>
          <w:lang w:val="en"/>
        </w:rPr>
        <w:t xml:space="preserve">Distribute the working solution on </w:t>
      </w:r>
      <w:proofErr w:type="gramStart"/>
      <w:r>
        <w:rPr>
          <w:lang w:val="en"/>
        </w:rPr>
        <w:t>each  tube</w:t>
      </w:r>
      <w:proofErr w:type="gramEnd"/>
      <w:r>
        <w:rPr>
          <w:lang w:val="en"/>
        </w:rPr>
        <w:t xml:space="preserve"> and add the sample and patterns to the Qubit tubes as described below:</w:t>
      </w:r>
    </w:p>
    <w:p w14:paraId="0D17F7DE" w14:textId="77777777" w:rsidR="0049573D" w:rsidRDefault="00073183">
      <w:pPr>
        <w:pStyle w:val="BodyText"/>
        <w:kinsoku w:val="0"/>
        <w:overflowPunct w:val="0"/>
        <w:spacing w:line="242" w:lineRule="auto"/>
        <w:ind w:left="649"/>
        <w:rPr>
          <w:spacing w:val="-2"/>
          <w:sz w:val="20"/>
          <w:szCs w:val="20"/>
        </w:rPr>
      </w:pPr>
      <w:r>
        <w:rPr>
          <w:b/>
          <w:bCs/>
          <w:sz w:val="20"/>
          <w:szCs w:val="20"/>
          <w:lang w:val="en"/>
        </w:rPr>
        <w:t>Standard:</w:t>
      </w:r>
      <w:r>
        <w:rPr>
          <w:sz w:val="20"/>
          <w:szCs w:val="20"/>
          <w:lang w:val="en"/>
        </w:rPr>
        <w:t xml:space="preserve"> 190 </w:t>
      </w:r>
      <w:proofErr w:type="spellStart"/>
      <w:r>
        <w:rPr>
          <w:sz w:val="20"/>
          <w:szCs w:val="20"/>
          <w:lang w:val="en"/>
        </w:rPr>
        <w:t>μL</w:t>
      </w:r>
      <w:proofErr w:type="spellEnd"/>
      <w:r>
        <w:rPr>
          <w:sz w:val="20"/>
          <w:szCs w:val="20"/>
          <w:lang w:val="en"/>
        </w:rPr>
        <w:t xml:space="preserve"> of the </w:t>
      </w:r>
      <w:proofErr w:type="gramStart"/>
      <w:r>
        <w:rPr>
          <w:sz w:val="20"/>
          <w:szCs w:val="20"/>
          <w:lang w:val="en"/>
        </w:rPr>
        <w:t>working  solution</w:t>
      </w:r>
      <w:proofErr w:type="gramEnd"/>
      <w:r>
        <w:rPr>
          <w:sz w:val="20"/>
          <w:szCs w:val="20"/>
          <w:lang w:val="en"/>
        </w:rPr>
        <w:t xml:space="preserve"> + 10 </w:t>
      </w:r>
      <w:proofErr w:type="spellStart"/>
      <w:r>
        <w:rPr>
          <w:sz w:val="20"/>
          <w:szCs w:val="20"/>
          <w:lang w:val="en"/>
        </w:rPr>
        <w:t>μL</w:t>
      </w:r>
      <w:proofErr w:type="spellEnd"/>
      <w:r>
        <w:rPr>
          <w:sz w:val="20"/>
          <w:szCs w:val="20"/>
          <w:lang w:val="en"/>
        </w:rPr>
        <w:t xml:space="preserve"> of the standard (Standard 1 and Standard 2 in separate tubes </w:t>
      </w:r>
      <w:r>
        <w:rPr>
          <w:spacing w:val="-2"/>
          <w:sz w:val="20"/>
          <w:szCs w:val="20"/>
          <w:lang w:val="en"/>
        </w:rPr>
        <w:t>);</w:t>
      </w:r>
    </w:p>
    <w:p w14:paraId="6B8CB5BF" w14:textId="77777777" w:rsidR="0049573D" w:rsidRDefault="00073183">
      <w:pPr>
        <w:pStyle w:val="BodyText"/>
        <w:kinsoku w:val="0"/>
        <w:overflowPunct w:val="0"/>
        <w:spacing w:before="56"/>
        <w:ind w:left="649"/>
        <w:rPr>
          <w:spacing w:val="-2"/>
          <w:sz w:val="20"/>
          <w:szCs w:val="20"/>
        </w:rPr>
      </w:pPr>
      <w:r>
        <w:rPr>
          <w:b/>
          <w:bCs/>
          <w:sz w:val="20"/>
          <w:szCs w:val="20"/>
          <w:lang w:val="en"/>
        </w:rPr>
        <w:t>Sample:</w:t>
      </w:r>
      <w:r>
        <w:rPr>
          <w:sz w:val="20"/>
          <w:szCs w:val="20"/>
          <w:lang w:val="en"/>
        </w:rPr>
        <w:t xml:space="preserve"> 198 </w:t>
      </w:r>
      <w:proofErr w:type="spellStart"/>
      <w:r>
        <w:rPr>
          <w:sz w:val="20"/>
          <w:szCs w:val="20"/>
          <w:lang w:val="en"/>
        </w:rPr>
        <w:t>μL</w:t>
      </w:r>
      <w:proofErr w:type="spellEnd"/>
      <w:r>
        <w:rPr>
          <w:sz w:val="20"/>
          <w:szCs w:val="20"/>
          <w:lang w:val="en"/>
        </w:rPr>
        <w:t xml:space="preserve"> of </w:t>
      </w:r>
      <w:proofErr w:type="gramStart"/>
      <w:r>
        <w:rPr>
          <w:sz w:val="20"/>
          <w:szCs w:val="20"/>
          <w:lang w:val="en"/>
        </w:rPr>
        <w:t>working  solution</w:t>
      </w:r>
      <w:proofErr w:type="gramEnd"/>
      <w:r>
        <w:rPr>
          <w:sz w:val="20"/>
          <w:szCs w:val="20"/>
          <w:lang w:val="en"/>
        </w:rPr>
        <w:t xml:space="preserve"> + 2 </w:t>
      </w:r>
      <w:proofErr w:type="spellStart"/>
      <w:r>
        <w:rPr>
          <w:sz w:val="20"/>
          <w:szCs w:val="20"/>
          <w:lang w:val="en"/>
        </w:rPr>
        <w:t>μL</w:t>
      </w:r>
      <w:proofErr w:type="spellEnd"/>
      <w:r>
        <w:rPr>
          <w:sz w:val="20"/>
          <w:szCs w:val="20"/>
          <w:lang w:val="en"/>
        </w:rPr>
        <w:t xml:space="preserve"> of</w:t>
      </w:r>
      <w:r>
        <w:rPr>
          <w:spacing w:val="-2"/>
          <w:sz w:val="20"/>
          <w:szCs w:val="20"/>
          <w:lang w:val="en"/>
        </w:rPr>
        <w:t xml:space="preserve"> sample.</w:t>
      </w:r>
    </w:p>
    <w:p w14:paraId="10253FC6" w14:textId="77777777" w:rsidR="0049573D" w:rsidRDefault="00073183">
      <w:pPr>
        <w:pStyle w:val="ListParagraph"/>
        <w:numPr>
          <w:ilvl w:val="0"/>
          <w:numId w:val="14"/>
        </w:numPr>
        <w:tabs>
          <w:tab w:val="left" w:pos="650"/>
        </w:tabs>
        <w:kinsoku w:val="0"/>
        <w:overflowPunct w:val="0"/>
        <w:spacing w:before="62"/>
        <w:rPr>
          <w:spacing w:val="-2"/>
        </w:rPr>
      </w:pPr>
      <w:r>
        <w:rPr>
          <w:lang w:val="en"/>
        </w:rPr>
        <w:t xml:space="preserve">Vortex </w:t>
      </w:r>
      <w:proofErr w:type="gramStart"/>
      <w:r>
        <w:rPr>
          <w:lang w:val="en"/>
        </w:rPr>
        <w:t>the  tubes</w:t>
      </w:r>
      <w:proofErr w:type="gramEnd"/>
      <w:r>
        <w:rPr>
          <w:lang w:val="en"/>
        </w:rPr>
        <w:t xml:space="preserve"> and incubate at room temperature for 1</w:t>
      </w:r>
      <w:r>
        <w:rPr>
          <w:spacing w:val="-2"/>
          <w:lang w:val="en"/>
        </w:rPr>
        <w:t xml:space="preserve"> minute;</w:t>
      </w:r>
    </w:p>
    <w:p w14:paraId="000C4B40" w14:textId="77777777" w:rsidR="0049573D" w:rsidRDefault="00073183">
      <w:pPr>
        <w:pStyle w:val="ListParagraph"/>
        <w:numPr>
          <w:ilvl w:val="0"/>
          <w:numId w:val="14"/>
        </w:numPr>
        <w:tabs>
          <w:tab w:val="left" w:pos="650"/>
        </w:tabs>
        <w:kinsoku w:val="0"/>
        <w:overflowPunct w:val="0"/>
        <w:spacing w:before="57"/>
        <w:ind w:right="232"/>
      </w:pPr>
      <w:r>
        <w:rPr>
          <w:lang w:val="en"/>
        </w:rPr>
        <w:t xml:space="preserve">Turn on </w:t>
      </w:r>
      <w:r>
        <w:rPr>
          <w:i/>
          <w:iCs/>
          <w:lang w:val="en"/>
        </w:rPr>
        <w:t xml:space="preserve">the Qubit Fluorometer, </w:t>
      </w:r>
      <w:r>
        <w:rPr>
          <w:lang w:val="en"/>
        </w:rPr>
        <w:t>select the option "dsDNA", then select the kit to use "</w:t>
      </w:r>
      <w:r>
        <w:rPr>
          <w:i/>
          <w:iCs/>
          <w:lang w:val="en"/>
        </w:rPr>
        <w:t>dsDNA High sensitivity</w:t>
      </w:r>
      <w:r>
        <w:rPr>
          <w:lang w:val="en"/>
        </w:rPr>
        <w:t>";</w:t>
      </w:r>
    </w:p>
    <w:p w14:paraId="72AF9231" w14:textId="77777777" w:rsidR="0049573D" w:rsidRDefault="0049573D">
      <w:pPr>
        <w:pStyle w:val="BodyText"/>
        <w:kinsoku w:val="0"/>
        <w:overflowPunct w:val="0"/>
        <w:spacing w:before="9" w:after="1"/>
        <w:rPr>
          <w:sz w:val="10"/>
          <w:szCs w:val="10"/>
        </w:rPr>
      </w:pPr>
    </w:p>
    <w:p w14:paraId="4C1AB841" w14:textId="77777777" w:rsidR="0049573D" w:rsidRDefault="0049573D">
      <w:pPr>
        <w:rPr>
          <w:sz w:val="10"/>
          <w:szCs w:val="10"/>
        </w:rPr>
        <w:sectPr w:rsidR="0049573D">
          <w:pgSz w:w="11910" w:h="16850"/>
          <w:pgMar w:top="1600" w:right="900" w:bottom="920" w:left="1480" w:header="718" w:footer="553" w:gutter="0"/>
          <w:cols w:space="720"/>
          <w:noEndnote/>
        </w:sectPr>
      </w:pPr>
    </w:p>
    <w:p w14:paraId="5D85C28C" w14:textId="77777777" w:rsidR="0049573D" w:rsidRDefault="0049573D">
      <w:pPr>
        <w:pStyle w:val="BodyText"/>
        <w:kinsoku w:val="0"/>
        <w:overflowPunct w:val="0"/>
        <w:spacing w:before="3"/>
        <w:rPr>
          <w:sz w:val="12"/>
          <w:szCs w:val="12"/>
        </w:rPr>
      </w:pPr>
    </w:p>
    <w:p w14:paraId="6F855B82" w14:textId="77777777" w:rsidR="0049573D" w:rsidRDefault="00073183">
      <w:pPr>
        <w:pStyle w:val="ListParagraph"/>
        <w:numPr>
          <w:ilvl w:val="0"/>
          <w:numId w:val="14"/>
        </w:numPr>
        <w:tabs>
          <w:tab w:val="left" w:pos="650"/>
        </w:tabs>
        <w:kinsoku w:val="0"/>
        <w:overflowPunct w:val="0"/>
        <w:spacing w:before="92"/>
        <w:ind w:right="227"/>
        <w:jc w:val="both"/>
      </w:pPr>
      <w:r>
        <w:rPr>
          <w:lang w:val="en"/>
        </w:rPr>
        <w:t>Place the tube with standard 1in the Qubit, close the lid and tighten "</w:t>
      </w:r>
      <w:r>
        <w:rPr>
          <w:i/>
          <w:iCs/>
          <w:lang w:val="en"/>
        </w:rPr>
        <w:t xml:space="preserve">Read standards". </w:t>
      </w:r>
      <w:r>
        <w:rPr>
          <w:lang w:val="en"/>
        </w:rPr>
        <w:t xml:space="preserve"> Repeat the same procedure for pattern 2;</w:t>
      </w:r>
    </w:p>
    <w:p w14:paraId="6A148495" w14:textId="77777777" w:rsidR="0049573D" w:rsidRDefault="00073183">
      <w:pPr>
        <w:pStyle w:val="ListParagraph"/>
        <w:numPr>
          <w:ilvl w:val="0"/>
          <w:numId w:val="14"/>
        </w:numPr>
        <w:tabs>
          <w:tab w:val="left" w:pos="650"/>
        </w:tabs>
        <w:kinsoku w:val="0"/>
        <w:overflowPunct w:val="0"/>
        <w:spacing w:line="242" w:lineRule="auto"/>
        <w:ind w:right="230"/>
        <w:jc w:val="both"/>
      </w:pPr>
      <w:r>
        <w:rPr>
          <w:lang w:val="en"/>
        </w:rPr>
        <w:t>Quantify the sample by clicking on the "</w:t>
      </w:r>
      <w:r>
        <w:rPr>
          <w:i/>
          <w:iCs/>
          <w:lang w:val="en"/>
        </w:rPr>
        <w:t>Run samples</w:t>
      </w:r>
      <w:r>
        <w:rPr>
          <w:lang w:val="en"/>
        </w:rPr>
        <w:t xml:space="preserve">" option, select the sample volume used (2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>) and the unit (ng/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>).</w:t>
      </w:r>
    </w:p>
    <w:p w14:paraId="302F39CC" w14:textId="77777777" w:rsidR="0049573D" w:rsidRDefault="00073183">
      <w:pPr>
        <w:pStyle w:val="BodyText"/>
        <w:kinsoku w:val="0"/>
        <w:overflowPunct w:val="0"/>
        <w:spacing w:before="57"/>
        <w:ind w:left="222" w:right="227"/>
        <w:jc w:val="both"/>
      </w:pPr>
      <w:r>
        <w:rPr>
          <w:b/>
          <w:bCs/>
          <w:lang w:val="en"/>
        </w:rPr>
        <w:t>NOTE</w:t>
      </w:r>
      <w:r>
        <w:rPr>
          <w:lang w:val="en"/>
        </w:rPr>
        <w:t xml:space="preserve">: If the sample concentration is too high, dilute 1:10. In this case, the diluted sample should be pipetted into a new tube containing the working solution (prepared as described in steps "a", "b", "c" and "d") and </w:t>
      </w:r>
      <w:proofErr w:type="spellStart"/>
      <w:r>
        <w:rPr>
          <w:lang w:val="en"/>
        </w:rPr>
        <w:t>quantifiednovame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nte</w:t>
      </w:r>
      <w:proofErr w:type="spellEnd"/>
      <w:r>
        <w:rPr>
          <w:lang w:val="en"/>
        </w:rPr>
        <w:t>.</w:t>
      </w:r>
    </w:p>
    <w:p w14:paraId="1EC90FA4" w14:textId="77777777" w:rsidR="0049573D" w:rsidRDefault="00073183">
      <w:pPr>
        <w:pStyle w:val="Heading1"/>
        <w:numPr>
          <w:ilvl w:val="2"/>
          <w:numId w:val="27"/>
        </w:numPr>
        <w:tabs>
          <w:tab w:val="left" w:pos="824"/>
        </w:tabs>
        <w:kinsoku w:val="0"/>
        <w:overflowPunct w:val="0"/>
        <w:spacing w:before="121"/>
        <w:jc w:val="both"/>
        <w:rPr>
          <w:spacing w:val="-2"/>
        </w:rPr>
      </w:pPr>
      <w:r>
        <w:rPr>
          <w:lang w:val="en"/>
        </w:rPr>
        <w:t>Library normalization</w:t>
      </w:r>
      <w:r>
        <w:rPr>
          <w:spacing w:val="-2"/>
          <w:lang w:val="en"/>
        </w:rPr>
        <w:t xml:space="preserve"> </w:t>
      </w:r>
    </w:p>
    <w:p w14:paraId="2269D9D3" w14:textId="77777777" w:rsidR="0049573D" w:rsidRDefault="0049573D">
      <w:pPr>
        <w:pStyle w:val="BodyText"/>
        <w:kinsoku w:val="0"/>
        <w:overflowPunct w:val="0"/>
        <w:spacing w:before="10"/>
        <w:rPr>
          <w:b/>
          <w:bCs/>
          <w:sz w:val="20"/>
          <w:szCs w:val="20"/>
        </w:rPr>
      </w:pPr>
    </w:p>
    <w:p w14:paraId="51D645EC" w14:textId="77777777" w:rsidR="0049573D" w:rsidRDefault="00073183">
      <w:pPr>
        <w:pStyle w:val="ListParagraph"/>
        <w:numPr>
          <w:ilvl w:val="3"/>
          <w:numId w:val="27"/>
        </w:numPr>
        <w:tabs>
          <w:tab w:val="left" w:pos="1023"/>
        </w:tabs>
        <w:kinsoku w:val="0"/>
        <w:overflowPunct w:val="0"/>
        <w:spacing w:before="0"/>
        <w:ind w:left="1022" w:hanging="801"/>
        <w:rPr>
          <w:b/>
          <w:bCs/>
          <w:spacing w:val="-2"/>
        </w:rPr>
      </w:pPr>
      <w:r>
        <w:rPr>
          <w:b/>
          <w:bCs/>
          <w:lang w:val="en"/>
        </w:rPr>
        <w:t>Solutions and</w:t>
      </w:r>
      <w:r>
        <w:rPr>
          <w:b/>
          <w:bCs/>
          <w:spacing w:val="-2"/>
          <w:lang w:val="en"/>
        </w:rPr>
        <w:t xml:space="preserve"> reagents</w:t>
      </w:r>
    </w:p>
    <w:p w14:paraId="24455982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113"/>
        <w:rPr>
          <w:rFonts w:ascii="Times New Roman" w:hAnsi="Times New Roman" w:cs="Times New Roman"/>
          <w:color w:val="000000"/>
          <w:spacing w:val="-2"/>
          <w:position w:val="8"/>
        </w:rPr>
      </w:pPr>
      <w:r>
        <w:rPr>
          <w:lang w:val="en"/>
        </w:rPr>
        <w:t>RSB (</w:t>
      </w:r>
      <w:r>
        <w:rPr>
          <w:i/>
          <w:iCs/>
          <w:lang w:val="en"/>
        </w:rPr>
        <w:t>Resuspension</w:t>
      </w:r>
      <w:r>
        <w:rPr>
          <w:i/>
          <w:iCs/>
          <w:spacing w:val="-2"/>
          <w:lang w:val="en"/>
        </w:rPr>
        <w:t xml:space="preserve"> </w:t>
      </w:r>
      <w:proofErr w:type="gramStart"/>
      <w:r>
        <w:rPr>
          <w:i/>
          <w:iCs/>
          <w:spacing w:val="-2"/>
          <w:lang w:val="en"/>
        </w:rPr>
        <w:t>Buffer</w:t>
      </w:r>
      <w:r>
        <w:rPr>
          <w:spacing w:val="-2"/>
          <w:lang w:val="en"/>
        </w:rPr>
        <w:t>)</w:t>
      </w:r>
      <w:r>
        <w:rPr>
          <w:spacing w:val="-2"/>
          <w:position w:val="8"/>
          <w:sz w:val="16"/>
          <w:szCs w:val="16"/>
          <w:lang w:val="en"/>
        </w:rPr>
        <w:t>j</w:t>
      </w:r>
      <w:proofErr w:type="gramEnd"/>
    </w:p>
    <w:p w14:paraId="1387A3D9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61" w:line="274" w:lineRule="exact"/>
        <w:rPr>
          <w:rFonts w:ascii="Times New Roman" w:hAnsi="Times New Roman" w:cs="Times New Roman"/>
          <w:color w:val="000000"/>
          <w:spacing w:val="-2"/>
          <w:sz w:val="20"/>
          <w:szCs w:val="20"/>
        </w:rPr>
      </w:pPr>
      <w:r>
        <w:rPr>
          <w:lang w:val="en"/>
        </w:rPr>
        <w:t xml:space="preserve">  </w:t>
      </w:r>
      <w:r>
        <w:rPr>
          <w:spacing w:val="-2"/>
          <w:lang w:val="en"/>
        </w:rPr>
        <w:t xml:space="preserve"> Nuclease-free water</w:t>
      </w:r>
    </w:p>
    <w:p w14:paraId="55A58A95" w14:textId="77777777" w:rsidR="0049573D" w:rsidRDefault="00073183">
      <w:pPr>
        <w:pStyle w:val="BodyText"/>
        <w:kinsoku w:val="0"/>
        <w:overflowPunct w:val="0"/>
        <w:spacing w:before="0" w:line="270" w:lineRule="exact"/>
        <w:ind w:left="581"/>
        <w:rPr>
          <w:spacing w:val="-2"/>
          <w:sz w:val="20"/>
          <w:szCs w:val="20"/>
        </w:rPr>
      </w:pPr>
      <w:r>
        <w:rPr>
          <w:position w:val="8"/>
          <w:sz w:val="16"/>
          <w:szCs w:val="16"/>
          <w:lang w:val="en"/>
        </w:rPr>
        <w:t>j</w:t>
      </w:r>
      <w:r>
        <w:rPr>
          <w:sz w:val="20"/>
          <w:szCs w:val="20"/>
          <w:lang w:val="en"/>
        </w:rPr>
        <w:t>Stored in freezer (-15°C to -</w:t>
      </w:r>
      <w:r>
        <w:rPr>
          <w:spacing w:val="-2"/>
          <w:sz w:val="20"/>
          <w:szCs w:val="20"/>
          <w:lang w:val="en"/>
        </w:rPr>
        <w:t>25°C).</w:t>
      </w:r>
    </w:p>
    <w:p w14:paraId="4AC24C4C" w14:textId="443798E4" w:rsidR="0049573D" w:rsidRDefault="00726AD7">
      <w:pPr>
        <w:pStyle w:val="Heading1"/>
        <w:numPr>
          <w:ilvl w:val="3"/>
          <w:numId w:val="27"/>
        </w:numPr>
        <w:tabs>
          <w:tab w:val="left" w:pos="1025"/>
        </w:tabs>
        <w:kinsoku w:val="0"/>
        <w:overflowPunct w:val="0"/>
        <w:spacing w:before="129"/>
        <w:ind w:left="1024" w:hanging="803"/>
        <w:rPr>
          <w:spacing w:val="-2"/>
        </w:rPr>
      </w:pPr>
      <w:r>
        <w:rPr>
          <w:lang w:val="en"/>
        </w:rPr>
        <w:t>Normalization procedure</w:t>
      </w:r>
    </w:p>
    <w:p w14:paraId="1AF5D51B" w14:textId="77777777" w:rsidR="0049573D" w:rsidRDefault="00073183">
      <w:pPr>
        <w:pStyle w:val="ListParagraph"/>
        <w:numPr>
          <w:ilvl w:val="0"/>
          <w:numId w:val="13"/>
        </w:numPr>
        <w:tabs>
          <w:tab w:val="left" w:pos="650"/>
        </w:tabs>
        <w:kinsoku w:val="0"/>
        <w:overflowPunct w:val="0"/>
        <w:spacing w:before="117"/>
        <w:ind w:right="237"/>
      </w:pPr>
      <w:r>
        <w:rPr>
          <w:lang w:val="en"/>
        </w:rPr>
        <w:t>Calculate molarity and normalize the library to 4nM (use the RSB buffer to dilute the library);</w:t>
      </w:r>
    </w:p>
    <w:p w14:paraId="63FD29F3" w14:textId="77777777" w:rsidR="0049573D" w:rsidRDefault="00073183">
      <w:pPr>
        <w:pStyle w:val="ListParagraph"/>
        <w:numPr>
          <w:ilvl w:val="0"/>
          <w:numId w:val="13"/>
        </w:numPr>
        <w:tabs>
          <w:tab w:val="left" w:pos="650"/>
        </w:tabs>
        <w:kinsoku w:val="0"/>
        <w:overflowPunct w:val="0"/>
        <w:rPr>
          <w:spacing w:val="-2"/>
        </w:rPr>
      </w:pPr>
      <w:r>
        <w:rPr>
          <w:lang w:val="en"/>
        </w:rPr>
        <w:t xml:space="preserve">To </w:t>
      </w:r>
      <w:proofErr w:type="gramStart"/>
      <w:r>
        <w:rPr>
          <w:lang w:val="en"/>
        </w:rPr>
        <w:t>calculate  molarity</w:t>
      </w:r>
      <w:proofErr w:type="gramEnd"/>
      <w:r>
        <w:rPr>
          <w:lang w:val="en"/>
        </w:rPr>
        <w:t>, use  the following</w:t>
      </w:r>
      <w:r>
        <w:rPr>
          <w:spacing w:val="-2"/>
          <w:lang w:val="en"/>
        </w:rPr>
        <w:t xml:space="preserve"> formula:</w:t>
      </w:r>
    </w:p>
    <w:p w14:paraId="023F3183" w14:textId="77777777" w:rsidR="0049573D" w:rsidRDefault="00FE23C0">
      <w:pPr>
        <w:pStyle w:val="BodyText"/>
        <w:kinsoku w:val="0"/>
        <w:overflowPunct w:val="0"/>
        <w:spacing w:before="6"/>
      </w:pPr>
      <w:r>
        <w:rPr>
          <w:noProof/>
          <w:lang w:val="en"/>
        </w:rPr>
        <mc:AlternateContent>
          <mc:Choice Requires="wpg">
            <w:drawing>
              <wp:anchor distT="0" distB="0" distL="0" distR="0" simplePos="0" relativeHeight="251661312" behindDoc="0" locked="0" layoutInCell="0" allowOverlap="1" wp14:anchorId="5D08BDE8" wp14:editId="336A58BB">
                <wp:simplePos x="0" y="0"/>
                <wp:positionH relativeFrom="page">
                  <wp:posOffset>2795905</wp:posOffset>
                </wp:positionH>
                <wp:positionV relativeFrom="paragraph">
                  <wp:posOffset>194310</wp:posOffset>
                </wp:positionV>
                <wp:extent cx="2134870" cy="553085"/>
                <wp:effectExtent l="0" t="0" r="0" b="0"/>
                <wp:wrapTopAndBottom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4870" cy="553085"/>
                          <a:chOff x="4403" y="306"/>
                          <a:chExt cx="3362" cy="871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28" y="307"/>
                            <a:ext cx="116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06" y="842"/>
                            <a:ext cx="3060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4403" y="775"/>
                            <a:ext cx="1776" cy="1"/>
                          </a:xfrm>
                          <a:custGeom>
                            <a:avLst/>
                            <a:gdLst>
                              <a:gd name="T0" fmla="*/ 0 w 1776"/>
                              <a:gd name="T1" fmla="*/ 0 h 1"/>
                              <a:gd name="T2" fmla="*/ 1776 w 1776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776" h="1">
                                <a:moveTo>
                                  <a:pt x="0" y="0"/>
                                </a:moveTo>
                                <a:lnTo>
                                  <a:pt x="17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7" style="position:absolute;margin-left:220.15pt;margin-top:15.3pt;width:168.1pt;height:43.55pt;z-index:251661312;mso-wrap-distance-left:0;mso-wrap-distance-right:0;mso-position-horizontal-relative:page" coordsize="3362,871" coordorigin="4403,306" o:spid="_x0000_s1026" o:allowincell="f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" w14:anchorId="35CBF109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8" style="position:absolute;left:4728;top:307;width:1160;height:400;visibility:visible;mso-wrap-style:square" o:spid="_x0000_s1027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">
                  <v:imagedata o:title="" r:id="rId12"/>
                  <v:path arrowok="t"/>
                  <o:lock v:ext="edit" aspectratio="f"/>
                </v:shape>
                <v:shape id="Picture 9" style="position:absolute;left:4706;top:842;width:3060;height:340;visibility:visible;mso-wrap-style:square" o:spid="_x0000_s1028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">
                  <v:imagedata o:title="" r:id="rId13"/>
                  <v:path arrowok="t"/>
                  <o:lock v:ext="edit" aspectratio="f"/>
                </v:shape>
                <v:shape id="Freeform 10" style="position:absolute;left:4403;top:775;width:1776;height:1;visibility:visible;mso-wrap-style:square;v-text-anchor:top" coordsize="1776,1" o:spid="_x0000_s1029" filled="f" strokeweight=".5pt" path="m,l1776,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">
                  <v:path arrowok="t" o:connecttype="custom" o:connectlocs="0,0;1776,0" o:connectangles="0,0"/>
                </v:shape>
                <w10:wrap type="topAndBottom" anchorx="page"/>
              </v:group>
            </w:pict>
          </mc:Fallback>
        </mc:AlternateContent>
      </w:r>
    </w:p>
    <w:p w14:paraId="4D5B2716" w14:textId="77777777" w:rsidR="0049573D" w:rsidRDefault="0049573D">
      <w:pPr>
        <w:pStyle w:val="BodyText"/>
        <w:kinsoku w:val="0"/>
        <w:overflowPunct w:val="0"/>
        <w:spacing w:before="0"/>
        <w:rPr>
          <w:sz w:val="20"/>
          <w:szCs w:val="20"/>
        </w:rPr>
      </w:pPr>
    </w:p>
    <w:p w14:paraId="3CF74F30" w14:textId="77777777" w:rsidR="0049573D" w:rsidRDefault="0049573D">
      <w:pPr>
        <w:pStyle w:val="BodyText"/>
        <w:kinsoku w:val="0"/>
        <w:overflowPunct w:val="0"/>
        <w:spacing w:before="10"/>
        <w:rPr>
          <w:sz w:val="18"/>
          <w:szCs w:val="18"/>
        </w:rPr>
      </w:pPr>
    </w:p>
    <w:p w14:paraId="76A5A6E5" w14:textId="77777777" w:rsidR="0049573D" w:rsidRDefault="00073183">
      <w:pPr>
        <w:pStyle w:val="BodyText"/>
        <w:kinsoku w:val="0"/>
        <w:overflowPunct w:val="0"/>
        <w:spacing w:before="0"/>
        <w:ind w:left="222"/>
        <w:rPr>
          <w:spacing w:val="-2"/>
          <w:sz w:val="20"/>
          <w:szCs w:val="20"/>
        </w:rPr>
      </w:pPr>
      <w:r>
        <w:rPr>
          <w:spacing w:val="-2"/>
          <w:sz w:val="20"/>
          <w:szCs w:val="20"/>
          <w:lang w:val="en"/>
        </w:rPr>
        <w:t>where:</w:t>
      </w:r>
    </w:p>
    <w:p w14:paraId="4C00A3D0" w14:textId="77777777" w:rsidR="0049573D" w:rsidRDefault="00073183">
      <w:pPr>
        <w:pStyle w:val="BodyText"/>
        <w:kinsoku w:val="0"/>
        <w:overflowPunct w:val="0"/>
        <w:spacing w:before="113"/>
        <w:ind w:left="222"/>
        <w:rPr>
          <w:spacing w:val="-2"/>
          <w:sz w:val="20"/>
          <w:szCs w:val="20"/>
        </w:rPr>
      </w:pPr>
      <w:r>
        <w:rPr>
          <w:sz w:val="20"/>
          <w:szCs w:val="20"/>
          <w:lang w:val="en"/>
        </w:rPr>
        <w:t>-</w:t>
      </w:r>
      <w:proofErr w:type="spellStart"/>
      <w:r>
        <w:rPr>
          <w:b/>
          <w:bCs/>
          <w:sz w:val="20"/>
          <w:szCs w:val="20"/>
          <w:lang w:val="en"/>
        </w:rPr>
        <w:t>Cb</w:t>
      </w:r>
      <w:proofErr w:type="spellEnd"/>
      <w:r>
        <w:rPr>
          <w:sz w:val="20"/>
          <w:szCs w:val="20"/>
          <w:lang w:val="en"/>
        </w:rPr>
        <w:t xml:space="preserve">: concentration of </w:t>
      </w:r>
      <w:proofErr w:type="spellStart"/>
      <w:r>
        <w:rPr>
          <w:sz w:val="20"/>
          <w:szCs w:val="20"/>
          <w:lang w:val="en"/>
        </w:rPr>
        <w:t>theiblyteca</w:t>
      </w:r>
      <w:proofErr w:type="spellEnd"/>
      <w:r>
        <w:rPr>
          <w:lang w:val="en"/>
        </w:rPr>
        <w:t xml:space="preserve"> </w:t>
      </w:r>
      <w:proofErr w:type="gramStart"/>
      <w:r>
        <w:rPr>
          <w:lang w:val="en"/>
        </w:rPr>
        <w:t xml:space="preserve">b </w:t>
      </w:r>
      <w:r>
        <w:rPr>
          <w:sz w:val="20"/>
          <w:szCs w:val="20"/>
          <w:lang w:val="en"/>
        </w:rPr>
        <w:t xml:space="preserve"> in</w:t>
      </w:r>
      <w:proofErr w:type="gramEnd"/>
      <w:r>
        <w:rPr>
          <w:sz w:val="20"/>
          <w:szCs w:val="20"/>
          <w:lang w:val="en"/>
        </w:rPr>
        <w:t xml:space="preserve"> ng/</w:t>
      </w:r>
      <w:proofErr w:type="spellStart"/>
      <w:r>
        <w:rPr>
          <w:sz w:val="20"/>
          <w:szCs w:val="20"/>
          <w:lang w:val="en"/>
        </w:rPr>
        <w:t>μL</w:t>
      </w:r>
      <w:proofErr w:type="spellEnd"/>
      <w:r>
        <w:rPr>
          <w:sz w:val="20"/>
          <w:szCs w:val="20"/>
          <w:lang w:val="en"/>
        </w:rPr>
        <w:t xml:space="preserve"> (quantified in item</w:t>
      </w:r>
      <w:r>
        <w:rPr>
          <w:spacing w:val="-2"/>
          <w:sz w:val="20"/>
          <w:szCs w:val="20"/>
          <w:lang w:val="en"/>
        </w:rPr>
        <w:t xml:space="preserve"> 6.4.7.2);</w:t>
      </w:r>
    </w:p>
    <w:p w14:paraId="4F994FE2" w14:textId="77777777" w:rsidR="0049573D" w:rsidRDefault="00073183">
      <w:pPr>
        <w:pStyle w:val="BodyText"/>
        <w:kinsoku w:val="0"/>
        <w:overflowPunct w:val="0"/>
        <w:spacing w:before="1" w:line="242" w:lineRule="auto"/>
        <w:ind w:left="222" w:right="79"/>
        <w:rPr>
          <w:sz w:val="20"/>
          <w:szCs w:val="20"/>
        </w:rPr>
      </w:pPr>
      <w:r>
        <w:rPr>
          <w:sz w:val="20"/>
          <w:szCs w:val="20"/>
          <w:lang w:val="en"/>
        </w:rPr>
        <w:t>-</w:t>
      </w:r>
      <w:r>
        <w:rPr>
          <w:b/>
          <w:bCs/>
          <w:sz w:val="20"/>
          <w:szCs w:val="20"/>
          <w:lang w:val="en"/>
        </w:rPr>
        <w:t>Ta</w:t>
      </w:r>
      <w:r>
        <w:rPr>
          <w:sz w:val="20"/>
          <w:szCs w:val="20"/>
          <w:lang w:val="en"/>
        </w:rPr>
        <w:t>: Average size of the amplicons generated,</w:t>
      </w:r>
      <w:r>
        <w:rPr>
          <w:lang w:val="en"/>
        </w:rPr>
        <w:t xml:space="preserve"> </w:t>
      </w:r>
      <w:proofErr w:type="gramStart"/>
      <w:r>
        <w:rPr>
          <w:lang w:val="en"/>
        </w:rPr>
        <w:t xml:space="preserve">as </w:t>
      </w:r>
      <w:r>
        <w:rPr>
          <w:sz w:val="20"/>
          <w:szCs w:val="20"/>
          <w:lang w:val="en"/>
        </w:rPr>
        <w:t xml:space="preserve"> obtained</w:t>
      </w:r>
      <w:proofErr w:type="gramEnd"/>
      <w:r>
        <w:rPr>
          <w:sz w:val="20"/>
          <w:szCs w:val="20"/>
          <w:lang w:val="en"/>
        </w:rPr>
        <w:t xml:space="preserve"> by the  analysis in </w:t>
      </w:r>
      <w:proofErr w:type="spellStart"/>
      <w:r>
        <w:rPr>
          <w:sz w:val="20"/>
          <w:szCs w:val="20"/>
          <w:lang w:val="en"/>
        </w:rPr>
        <w:t>labchip</w:t>
      </w:r>
      <w:proofErr w:type="spellEnd"/>
      <w:r>
        <w:rPr>
          <w:sz w:val="20"/>
          <w:szCs w:val="20"/>
          <w:lang w:val="en"/>
        </w:rPr>
        <w:t xml:space="preserve"> (PerkinElmer), according to the manufacturer's recommendations.</w:t>
      </w:r>
    </w:p>
    <w:p w14:paraId="479A6B77" w14:textId="77777777" w:rsidR="0049573D" w:rsidRDefault="0049573D">
      <w:pPr>
        <w:pStyle w:val="BodyText"/>
        <w:kinsoku w:val="0"/>
        <w:overflowPunct w:val="0"/>
        <w:spacing w:before="5"/>
        <w:rPr>
          <w:sz w:val="23"/>
          <w:szCs w:val="23"/>
        </w:rPr>
      </w:pPr>
    </w:p>
    <w:p w14:paraId="0A199052" w14:textId="77777777" w:rsidR="0049573D" w:rsidRDefault="00073183">
      <w:pPr>
        <w:pStyle w:val="BodyText"/>
        <w:kinsoku w:val="0"/>
        <w:overflowPunct w:val="0"/>
        <w:spacing w:before="0"/>
        <w:ind w:left="222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  <w:u w:val="thick"/>
          <w:lang w:val="en"/>
        </w:rPr>
        <w:t>Example:</w:t>
      </w:r>
    </w:p>
    <w:p w14:paraId="11C25656" w14:textId="77777777" w:rsidR="0049573D" w:rsidRDefault="0049573D">
      <w:pPr>
        <w:pStyle w:val="BodyText"/>
        <w:kinsoku w:val="0"/>
        <w:overflowPunct w:val="0"/>
        <w:spacing w:before="2"/>
        <w:rPr>
          <w:b/>
          <w:bCs/>
          <w:sz w:val="12"/>
          <w:szCs w:val="12"/>
        </w:rPr>
      </w:pPr>
    </w:p>
    <w:p w14:paraId="6776CBB9" w14:textId="77777777" w:rsidR="0049573D" w:rsidRDefault="00073183">
      <w:pPr>
        <w:pStyle w:val="BodyText"/>
        <w:kinsoku w:val="0"/>
        <w:overflowPunct w:val="0"/>
        <w:spacing w:before="93"/>
        <w:ind w:left="222" w:right="2407"/>
        <w:rPr>
          <w:sz w:val="20"/>
          <w:szCs w:val="20"/>
        </w:rPr>
      </w:pPr>
      <w:r>
        <w:rPr>
          <w:sz w:val="20"/>
          <w:szCs w:val="20"/>
          <w:lang w:val="en"/>
        </w:rPr>
        <w:t xml:space="preserve">Dosage:   Too high (Dilute 1:10 = 5 </w:t>
      </w:r>
      <w:proofErr w:type="spellStart"/>
      <w:r>
        <w:rPr>
          <w:sz w:val="20"/>
          <w:szCs w:val="20"/>
          <w:lang w:val="en"/>
        </w:rPr>
        <w:t>μ</w:t>
      </w:r>
      <w:proofErr w:type="gramStart"/>
      <w:r>
        <w:rPr>
          <w:sz w:val="20"/>
          <w:szCs w:val="20"/>
          <w:lang w:val="en"/>
        </w:rPr>
        <w:t>L</w:t>
      </w:r>
      <w:proofErr w:type="spellEnd"/>
      <w:r>
        <w:rPr>
          <w:sz w:val="20"/>
          <w:szCs w:val="20"/>
          <w:lang w:val="en"/>
        </w:rPr>
        <w:t xml:space="preserve">  from</w:t>
      </w:r>
      <w:proofErr w:type="gramEnd"/>
      <w:r>
        <w:rPr>
          <w:sz w:val="20"/>
          <w:szCs w:val="20"/>
          <w:lang w:val="en"/>
        </w:rPr>
        <w:t xml:space="preserve"> library + 45 </w:t>
      </w:r>
      <w:proofErr w:type="spellStart"/>
      <w:r>
        <w:rPr>
          <w:sz w:val="20"/>
          <w:szCs w:val="20"/>
          <w:lang w:val="en"/>
        </w:rPr>
        <w:t>μL</w:t>
      </w:r>
      <w:proofErr w:type="spellEnd"/>
      <w:r>
        <w:rPr>
          <w:sz w:val="20"/>
          <w:szCs w:val="20"/>
          <w:lang w:val="en"/>
        </w:rPr>
        <w:t xml:space="preserve"> RSB) Dilute dosage: </w:t>
      </w:r>
      <w:proofErr w:type="spellStart"/>
      <w:r>
        <w:rPr>
          <w:b/>
          <w:bCs/>
          <w:sz w:val="20"/>
          <w:szCs w:val="20"/>
          <w:lang w:val="en"/>
        </w:rPr>
        <w:t>Cb</w:t>
      </w:r>
      <w:proofErr w:type="spellEnd"/>
      <w:r>
        <w:rPr>
          <w:sz w:val="20"/>
          <w:szCs w:val="20"/>
          <w:lang w:val="en"/>
        </w:rPr>
        <w:t>= 20.2 ng/</w:t>
      </w:r>
      <w:proofErr w:type="spellStart"/>
      <w:r>
        <w:rPr>
          <w:sz w:val="20"/>
          <w:szCs w:val="20"/>
          <w:lang w:val="en"/>
        </w:rPr>
        <w:t>μL</w:t>
      </w:r>
      <w:proofErr w:type="spellEnd"/>
    </w:p>
    <w:p w14:paraId="53727809" w14:textId="77777777" w:rsidR="0049573D" w:rsidRDefault="00073183">
      <w:pPr>
        <w:pStyle w:val="BodyText"/>
        <w:kinsoku w:val="0"/>
        <w:overflowPunct w:val="0"/>
        <w:spacing w:before="0" w:line="228" w:lineRule="exact"/>
        <w:ind w:left="222"/>
        <w:rPr>
          <w:spacing w:val="-5"/>
          <w:sz w:val="20"/>
          <w:szCs w:val="20"/>
        </w:rPr>
      </w:pPr>
      <w:r>
        <w:rPr>
          <w:b/>
          <w:bCs/>
          <w:sz w:val="20"/>
          <w:szCs w:val="20"/>
          <w:lang w:val="en"/>
        </w:rPr>
        <w:t>Ta</w:t>
      </w:r>
      <w:r>
        <w:rPr>
          <w:sz w:val="20"/>
          <w:szCs w:val="20"/>
          <w:lang w:val="en"/>
        </w:rPr>
        <w:t>= 380</w:t>
      </w:r>
      <w:r>
        <w:rPr>
          <w:spacing w:val="-5"/>
          <w:sz w:val="20"/>
          <w:szCs w:val="20"/>
          <w:lang w:val="en"/>
        </w:rPr>
        <w:t xml:space="preserve"> bp</w:t>
      </w:r>
    </w:p>
    <w:p w14:paraId="6973C676" w14:textId="77777777" w:rsidR="0049573D" w:rsidRDefault="0049573D">
      <w:pPr>
        <w:pStyle w:val="BodyText"/>
        <w:kinsoku w:val="0"/>
        <w:overflowPunct w:val="0"/>
        <w:spacing w:before="4"/>
      </w:pPr>
    </w:p>
    <w:p w14:paraId="19918ADD" w14:textId="77777777" w:rsidR="0049573D" w:rsidRDefault="00073183">
      <w:pPr>
        <w:pStyle w:val="BodyText"/>
        <w:kinsoku w:val="0"/>
        <w:overflowPunct w:val="0"/>
        <w:spacing w:before="0"/>
        <w:ind w:left="2450" w:right="2459"/>
        <w:jc w:val="center"/>
        <w:rPr>
          <w:spacing w:val="-5"/>
          <w:sz w:val="20"/>
          <w:szCs w:val="20"/>
        </w:rPr>
      </w:pPr>
      <w:r>
        <w:rPr>
          <w:sz w:val="20"/>
          <w:szCs w:val="20"/>
          <w:lang w:val="en"/>
        </w:rPr>
        <w:t>20.2/ 660x380 *10</w:t>
      </w:r>
      <w:r>
        <w:rPr>
          <w:position w:val="6"/>
          <w:sz w:val="13"/>
          <w:szCs w:val="13"/>
          <w:lang w:val="en"/>
        </w:rPr>
        <w:t>6</w:t>
      </w:r>
      <w:r>
        <w:rPr>
          <w:sz w:val="20"/>
          <w:szCs w:val="20"/>
          <w:lang w:val="en"/>
        </w:rPr>
        <w:t>= 80.54</w:t>
      </w:r>
      <w:r>
        <w:rPr>
          <w:spacing w:val="-5"/>
          <w:sz w:val="20"/>
          <w:szCs w:val="20"/>
          <w:lang w:val="en"/>
        </w:rPr>
        <w:t xml:space="preserve"> </w:t>
      </w:r>
      <w:proofErr w:type="spellStart"/>
      <w:r>
        <w:rPr>
          <w:spacing w:val="-5"/>
          <w:sz w:val="20"/>
          <w:szCs w:val="20"/>
          <w:lang w:val="en"/>
        </w:rPr>
        <w:t>nM</w:t>
      </w:r>
      <w:proofErr w:type="spellEnd"/>
    </w:p>
    <w:p w14:paraId="7F890CA2" w14:textId="77777777" w:rsidR="0049573D" w:rsidRDefault="0049573D">
      <w:pPr>
        <w:pStyle w:val="BodyText"/>
        <w:kinsoku w:val="0"/>
        <w:overflowPunct w:val="0"/>
        <w:spacing w:before="8"/>
        <w:rPr>
          <w:sz w:val="23"/>
          <w:szCs w:val="23"/>
        </w:rPr>
      </w:pPr>
    </w:p>
    <w:p w14:paraId="47B6A693" w14:textId="77777777" w:rsidR="0049573D" w:rsidRDefault="00073183">
      <w:pPr>
        <w:pStyle w:val="ListParagraph"/>
        <w:numPr>
          <w:ilvl w:val="0"/>
          <w:numId w:val="13"/>
        </w:numPr>
        <w:tabs>
          <w:tab w:val="left" w:pos="650"/>
        </w:tabs>
        <w:kinsoku w:val="0"/>
        <w:overflowPunct w:val="0"/>
        <w:spacing w:before="0"/>
        <w:ind w:right="237"/>
      </w:pPr>
      <w:r>
        <w:rPr>
          <w:lang w:val="en"/>
        </w:rPr>
        <w:t>Then calculate the required volume of library and RSB to obtain the concentration of 4nM, using the following formula:</w:t>
      </w:r>
    </w:p>
    <w:p w14:paraId="45213BD4" w14:textId="77777777" w:rsidR="0049573D" w:rsidRDefault="00FE23C0">
      <w:pPr>
        <w:pStyle w:val="BodyText"/>
        <w:kinsoku w:val="0"/>
        <w:overflowPunct w:val="0"/>
        <w:spacing w:before="7"/>
        <w:rPr>
          <w:sz w:val="28"/>
          <w:szCs w:val="28"/>
        </w:rPr>
      </w:pPr>
      <w:r>
        <w:rPr>
          <w:noProof/>
          <w:lang w:val="en"/>
        </w:rPr>
        <mc:AlternateContent>
          <mc:Choice Requires="wps">
            <w:drawing>
              <wp:anchor distT="0" distB="0" distL="0" distR="0" simplePos="0" relativeHeight="251662336" behindDoc="0" locked="0" layoutInCell="0" allowOverlap="1" wp14:anchorId="11DAC38C" wp14:editId="108C7B86">
                <wp:simplePos x="0" y="0"/>
                <wp:positionH relativeFrom="page">
                  <wp:posOffset>3529330</wp:posOffset>
                </wp:positionH>
                <wp:positionV relativeFrom="paragraph">
                  <wp:posOffset>224155</wp:posOffset>
                </wp:positionV>
                <wp:extent cx="863600" cy="101600"/>
                <wp:effectExtent l="0" t="0" r="0" b="0"/>
                <wp:wrapTopAndBottom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360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6AFC3" w14:textId="77777777" w:rsidR="0049573D" w:rsidRDefault="00FE23C0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en"/>
                              </w:rPr>
                              <w:drawing>
                                <wp:inline distT="0" distB="0" distL="0" distR="0" wp14:anchorId="35C0F9A8" wp14:editId="4736731B">
                                  <wp:extent cx="857250" cy="9779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250" cy="97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61956C" w14:textId="77777777" w:rsidR="0049573D" w:rsidRDefault="0049573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1" style="position:absolute;margin-left:277.9pt;margin-top:17.65pt;width:68pt;height:8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9" o:allowincell="f" filled="f" stroked="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" w14:anchorId="11DAC38C">
                <v:path arrowok="t"/>
                <v:textbox inset="0,0,0,0">
                  <w:txbxContent>
                    <w:p w:rsidR="00000000" w:rsidRDefault="00FE23C0" w14:paraId="4316AFC3" w14:textId="77777777">
                      <w:pPr>
                        <w:widowControl/>
                        <w:autoSpaceDE/>
                        <w:autoSpaceDN/>
                        <w:adjustRightInd/>
                        <w:spacing w:line="16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val="en"/>
                        </w:rPr>
                        <w:drawing>
                          <wp:inline distT="0" distB="0" distL="0" distR="0" wp14:anchorId="35C0F9A8" wp14:editId="4736731B">
                            <wp:extent cx="857250" cy="9779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7250" cy="97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073183" w14:paraId="5861956C" w14:textId="777777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27011978" w14:textId="77777777" w:rsidR="0049573D" w:rsidRDefault="00073183">
      <w:pPr>
        <w:pStyle w:val="BodyText"/>
        <w:kinsoku w:val="0"/>
        <w:overflowPunct w:val="0"/>
        <w:spacing w:before="128"/>
        <w:ind w:left="222"/>
        <w:rPr>
          <w:spacing w:val="-2"/>
          <w:sz w:val="20"/>
          <w:szCs w:val="20"/>
        </w:rPr>
      </w:pPr>
      <w:r>
        <w:rPr>
          <w:spacing w:val="-2"/>
          <w:sz w:val="20"/>
          <w:szCs w:val="20"/>
          <w:lang w:val="en"/>
        </w:rPr>
        <w:t>where:</w:t>
      </w:r>
    </w:p>
    <w:p w14:paraId="703AE82F" w14:textId="77777777" w:rsidR="0049573D" w:rsidRDefault="00073183">
      <w:pPr>
        <w:pStyle w:val="BodyText"/>
        <w:kinsoku w:val="0"/>
        <w:overflowPunct w:val="0"/>
        <w:spacing w:before="113"/>
        <w:ind w:left="222"/>
        <w:rPr>
          <w:spacing w:val="-2"/>
          <w:sz w:val="20"/>
          <w:szCs w:val="20"/>
        </w:rPr>
      </w:pPr>
      <w:r>
        <w:rPr>
          <w:sz w:val="20"/>
          <w:szCs w:val="20"/>
          <w:lang w:val="en"/>
        </w:rPr>
        <w:t>-</w:t>
      </w:r>
      <w:r>
        <w:rPr>
          <w:b/>
          <w:bCs/>
          <w:sz w:val="20"/>
          <w:szCs w:val="20"/>
          <w:lang w:val="en"/>
        </w:rPr>
        <w:t xml:space="preserve"> Ci:</w:t>
      </w:r>
      <w:r>
        <w:rPr>
          <w:sz w:val="20"/>
          <w:szCs w:val="20"/>
          <w:lang w:val="en"/>
        </w:rPr>
        <w:t xml:space="preserve"> Initial concentration of the library in </w:t>
      </w:r>
      <w:proofErr w:type="spellStart"/>
      <w:r>
        <w:rPr>
          <w:sz w:val="20"/>
          <w:szCs w:val="20"/>
          <w:lang w:val="en"/>
        </w:rPr>
        <w:t>nM</w:t>
      </w:r>
      <w:proofErr w:type="spellEnd"/>
      <w:r>
        <w:rPr>
          <w:sz w:val="20"/>
          <w:szCs w:val="20"/>
          <w:lang w:val="en"/>
        </w:rPr>
        <w:t xml:space="preserve"> (calculated in step</w:t>
      </w:r>
      <w:r>
        <w:rPr>
          <w:spacing w:val="-2"/>
          <w:sz w:val="20"/>
          <w:szCs w:val="20"/>
          <w:lang w:val="en"/>
        </w:rPr>
        <w:t xml:space="preserve"> "b");</w:t>
      </w:r>
    </w:p>
    <w:p w14:paraId="1EEA39E1" w14:textId="77777777" w:rsidR="0049573D" w:rsidRDefault="0049573D">
      <w:pPr>
        <w:pStyle w:val="BodyText"/>
        <w:kinsoku w:val="0"/>
        <w:overflowPunct w:val="0"/>
        <w:spacing w:before="0"/>
        <w:rPr>
          <w:sz w:val="17"/>
          <w:szCs w:val="17"/>
        </w:rPr>
      </w:pPr>
    </w:p>
    <w:p w14:paraId="3F18E282" w14:textId="77777777" w:rsidR="0049573D" w:rsidRDefault="0049573D">
      <w:pPr>
        <w:rPr>
          <w:sz w:val="17"/>
          <w:szCs w:val="17"/>
        </w:rPr>
        <w:sectPr w:rsidR="0049573D">
          <w:pgSz w:w="11910" w:h="16850"/>
          <w:pgMar w:top="1600" w:right="900" w:bottom="920" w:left="1480" w:header="718" w:footer="553" w:gutter="0"/>
          <w:cols w:space="720"/>
          <w:noEndnote/>
        </w:sectPr>
      </w:pPr>
    </w:p>
    <w:p w14:paraId="13F5A7D2" w14:textId="77777777" w:rsidR="0049573D" w:rsidRDefault="0049573D">
      <w:pPr>
        <w:pStyle w:val="BodyText"/>
        <w:kinsoku w:val="0"/>
        <w:overflowPunct w:val="0"/>
        <w:spacing w:before="4"/>
        <w:rPr>
          <w:sz w:val="12"/>
          <w:szCs w:val="12"/>
        </w:rPr>
      </w:pPr>
    </w:p>
    <w:p w14:paraId="5233D677" w14:textId="77777777" w:rsidR="0049573D" w:rsidRDefault="00073183">
      <w:pPr>
        <w:pStyle w:val="ListParagraph"/>
        <w:numPr>
          <w:ilvl w:val="0"/>
          <w:numId w:val="12"/>
        </w:numPr>
        <w:tabs>
          <w:tab w:val="left" w:pos="345"/>
        </w:tabs>
        <w:kinsoku w:val="0"/>
        <w:overflowPunct w:val="0"/>
        <w:spacing w:before="93"/>
        <w:rPr>
          <w:spacing w:val="-2"/>
          <w:sz w:val="20"/>
          <w:szCs w:val="20"/>
        </w:rPr>
      </w:pPr>
      <w:r>
        <w:rPr>
          <w:b/>
          <w:bCs/>
          <w:sz w:val="20"/>
          <w:szCs w:val="20"/>
          <w:lang w:val="en"/>
        </w:rPr>
        <w:t>Vi</w:t>
      </w:r>
      <w:r>
        <w:rPr>
          <w:sz w:val="20"/>
          <w:szCs w:val="20"/>
          <w:lang w:val="en"/>
        </w:rPr>
        <w:t xml:space="preserve">: </w:t>
      </w:r>
      <w:proofErr w:type="gramStart"/>
      <w:r>
        <w:rPr>
          <w:sz w:val="20"/>
          <w:szCs w:val="20"/>
          <w:lang w:val="en"/>
        </w:rPr>
        <w:t>Library  volume</w:t>
      </w:r>
      <w:proofErr w:type="gramEnd"/>
      <w:r>
        <w:rPr>
          <w:sz w:val="20"/>
          <w:szCs w:val="20"/>
          <w:lang w:val="en"/>
        </w:rPr>
        <w:t xml:space="preserve"> required to  obtain the desired</w:t>
      </w:r>
      <w:r>
        <w:rPr>
          <w:spacing w:val="-2"/>
          <w:sz w:val="20"/>
          <w:szCs w:val="20"/>
          <w:lang w:val="en"/>
        </w:rPr>
        <w:t xml:space="preserve"> concentration;</w:t>
      </w:r>
    </w:p>
    <w:p w14:paraId="29B76F65" w14:textId="77777777" w:rsidR="0049573D" w:rsidRDefault="00073183">
      <w:pPr>
        <w:pStyle w:val="ListParagraph"/>
        <w:numPr>
          <w:ilvl w:val="0"/>
          <w:numId w:val="12"/>
        </w:numPr>
        <w:tabs>
          <w:tab w:val="left" w:pos="345"/>
        </w:tabs>
        <w:kinsoku w:val="0"/>
        <w:overflowPunct w:val="0"/>
        <w:spacing w:before="113"/>
        <w:rPr>
          <w:spacing w:val="-2"/>
          <w:sz w:val="20"/>
          <w:szCs w:val="20"/>
        </w:rPr>
      </w:pPr>
      <w:r>
        <w:rPr>
          <w:b/>
          <w:bCs/>
          <w:sz w:val="20"/>
          <w:szCs w:val="20"/>
          <w:lang w:val="en"/>
        </w:rPr>
        <w:t>Cf:</w:t>
      </w:r>
      <w:r>
        <w:rPr>
          <w:sz w:val="20"/>
          <w:szCs w:val="20"/>
          <w:lang w:val="en"/>
        </w:rPr>
        <w:t xml:space="preserve">  Final concentration of the library (concentration of interest</w:t>
      </w:r>
      <w:r>
        <w:rPr>
          <w:spacing w:val="-2"/>
          <w:sz w:val="20"/>
          <w:szCs w:val="20"/>
          <w:lang w:val="en"/>
        </w:rPr>
        <w:t xml:space="preserve"> 4nM);</w:t>
      </w:r>
    </w:p>
    <w:p w14:paraId="7D393933" w14:textId="77777777" w:rsidR="0049573D" w:rsidRDefault="00073183">
      <w:pPr>
        <w:pStyle w:val="ListParagraph"/>
        <w:numPr>
          <w:ilvl w:val="0"/>
          <w:numId w:val="12"/>
        </w:numPr>
        <w:tabs>
          <w:tab w:val="left" w:pos="345"/>
        </w:tabs>
        <w:kinsoku w:val="0"/>
        <w:overflowPunct w:val="0"/>
        <w:spacing w:before="116"/>
        <w:rPr>
          <w:spacing w:val="-4"/>
          <w:sz w:val="20"/>
          <w:szCs w:val="20"/>
        </w:rPr>
      </w:pPr>
      <w:proofErr w:type="spellStart"/>
      <w:r>
        <w:rPr>
          <w:b/>
          <w:bCs/>
          <w:sz w:val="20"/>
          <w:szCs w:val="20"/>
          <w:lang w:val="en"/>
        </w:rPr>
        <w:t>Vf</w:t>
      </w:r>
      <w:proofErr w:type="spellEnd"/>
      <w:r>
        <w:rPr>
          <w:b/>
          <w:bCs/>
          <w:sz w:val="20"/>
          <w:szCs w:val="20"/>
          <w:lang w:val="en"/>
        </w:rPr>
        <w:t>:</w:t>
      </w:r>
      <w:r>
        <w:rPr>
          <w:sz w:val="20"/>
          <w:szCs w:val="20"/>
          <w:lang w:val="en"/>
        </w:rPr>
        <w:t xml:space="preserve"> Final library volume </w:t>
      </w:r>
      <w:proofErr w:type="gramStart"/>
      <w:r>
        <w:rPr>
          <w:sz w:val="20"/>
          <w:szCs w:val="20"/>
          <w:lang w:val="en"/>
        </w:rPr>
        <w:t xml:space="preserve">at </w:t>
      </w:r>
      <w:r>
        <w:rPr>
          <w:spacing w:val="-4"/>
          <w:sz w:val="20"/>
          <w:szCs w:val="20"/>
          <w:lang w:val="en"/>
        </w:rPr>
        <w:t xml:space="preserve"> 4</w:t>
      </w:r>
      <w:proofErr w:type="gramEnd"/>
      <w:r>
        <w:rPr>
          <w:spacing w:val="-4"/>
          <w:sz w:val="20"/>
          <w:szCs w:val="20"/>
          <w:lang w:val="en"/>
        </w:rPr>
        <w:t>nM.</w:t>
      </w:r>
    </w:p>
    <w:p w14:paraId="17544C9F" w14:textId="77777777" w:rsidR="0049573D" w:rsidRDefault="00073183">
      <w:pPr>
        <w:pStyle w:val="BodyText"/>
        <w:kinsoku w:val="0"/>
        <w:overflowPunct w:val="0"/>
        <w:spacing w:before="115"/>
        <w:ind w:left="649"/>
        <w:rPr>
          <w:spacing w:val="-4"/>
          <w:sz w:val="20"/>
          <w:szCs w:val="20"/>
        </w:rPr>
      </w:pPr>
      <w:r>
        <w:rPr>
          <w:b/>
          <w:bCs/>
          <w:sz w:val="20"/>
          <w:szCs w:val="20"/>
          <w:lang w:val="en"/>
        </w:rPr>
        <w:t>NOTE:</w:t>
      </w:r>
      <w:r>
        <w:rPr>
          <w:sz w:val="20"/>
          <w:szCs w:val="20"/>
          <w:lang w:val="en"/>
        </w:rPr>
        <w:t xml:space="preserve"> Normalize </w:t>
      </w:r>
      <w:proofErr w:type="gramStart"/>
      <w:r>
        <w:rPr>
          <w:sz w:val="20"/>
          <w:szCs w:val="20"/>
          <w:lang w:val="en"/>
        </w:rPr>
        <w:t>at  least</w:t>
      </w:r>
      <w:proofErr w:type="gramEnd"/>
      <w:r>
        <w:rPr>
          <w:sz w:val="20"/>
          <w:szCs w:val="20"/>
          <w:lang w:val="en"/>
        </w:rPr>
        <w:t xml:space="preserve"> 30  </w:t>
      </w:r>
      <w:proofErr w:type="spellStart"/>
      <w:r>
        <w:rPr>
          <w:sz w:val="20"/>
          <w:szCs w:val="20"/>
          <w:lang w:val="en"/>
        </w:rPr>
        <w:t>μL</w:t>
      </w:r>
      <w:proofErr w:type="spellEnd"/>
      <w:r>
        <w:rPr>
          <w:sz w:val="20"/>
          <w:szCs w:val="20"/>
          <w:lang w:val="en"/>
        </w:rPr>
        <w:t xml:space="preserve"> of library  at</w:t>
      </w:r>
      <w:r>
        <w:rPr>
          <w:spacing w:val="-4"/>
          <w:sz w:val="20"/>
          <w:szCs w:val="20"/>
          <w:lang w:val="en"/>
        </w:rPr>
        <w:t xml:space="preserve"> 4nM.</w:t>
      </w:r>
    </w:p>
    <w:p w14:paraId="180C233D" w14:textId="77777777" w:rsidR="0049573D" w:rsidRDefault="0049573D">
      <w:pPr>
        <w:pStyle w:val="BodyText"/>
        <w:kinsoku w:val="0"/>
        <w:overflowPunct w:val="0"/>
        <w:spacing w:before="2"/>
      </w:pPr>
    </w:p>
    <w:p w14:paraId="24B0ACD6" w14:textId="77777777" w:rsidR="0049573D" w:rsidRDefault="00073183">
      <w:pPr>
        <w:pStyle w:val="ListParagraph"/>
        <w:numPr>
          <w:ilvl w:val="0"/>
          <w:numId w:val="13"/>
        </w:numPr>
        <w:tabs>
          <w:tab w:val="left" w:pos="650"/>
        </w:tabs>
        <w:kinsoku w:val="0"/>
        <w:overflowPunct w:val="0"/>
        <w:spacing w:before="0"/>
        <w:ind w:right="234"/>
      </w:pPr>
      <w:r>
        <w:rPr>
          <w:lang w:val="en"/>
        </w:rPr>
        <w:t>Subtract the final volume (</w:t>
      </w:r>
      <w:proofErr w:type="spellStart"/>
      <w:r>
        <w:rPr>
          <w:lang w:val="en"/>
        </w:rPr>
        <w:t>Vf</w:t>
      </w:r>
      <w:proofErr w:type="spellEnd"/>
      <w:r>
        <w:rPr>
          <w:lang w:val="en"/>
        </w:rPr>
        <w:t xml:space="preserve">) by   the initial volume (Vi) to </w:t>
      </w:r>
      <w:proofErr w:type="gramStart"/>
      <w:r>
        <w:rPr>
          <w:lang w:val="en"/>
        </w:rPr>
        <w:t>know  how</w:t>
      </w:r>
      <w:proofErr w:type="gramEnd"/>
      <w:r>
        <w:rPr>
          <w:lang w:val="en"/>
        </w:rPr>
        <w:t xml:space="preserve"> much RSB will </w:t>
      </w:r>
      <w:proofErr w:type="spellStart"/>
      <w:r>
        <w:rPr>
          <w:lang w:val="en"/>
        </w:rPr>
        <w:t>berequired</w:t>
      </w:r>
      <w:proofErr w:type="spellEnd"/>
      <w:r>
        <w:rPr>
          <w:lang w:val="en"/>
        </w:rPr>
        <w:t>;</w:t>
      </w:r>
    </w:p>
    <w:p w14:paraId="28E340C5" w14:textId="77777777" w:rsidR="0049573D" w:rsidRDefault="0049573D">
      <w:pPr>
        <w:pStyle w:val="BodyText"/>
        <w:kinsoku w:val="0"/>
        <w:overflowPunct w:val="0"/>
        <w:spacing w:before="2"/>
        <w:rPr>
          <w:sz w:val="29"/>
          <w:szCs w:val="29"/>
        </w:rPr>
      </w:pPr>
    </w:p>
    <w:p w14:paraId="313893CB" w14:textId="77777777" w:rsidR="0049573D" w:rsidRDefault="00FE23C0">
      <w:pPr>
        <w:pStyle w:val="BodyText"/>
        <w:kinsoku w:val="0"/>
        <w:overflowPunct w:val="0"/>
        <w:spacing w:before="0"/>
        <w:ind w:left="222"/>
        <w:rPr>
          <w:b/>
          <w:bCs/>
          <w:spacing w:val="-2"/>
          <w:sz w:val="20"/>
          <w:szCs w:val="20"/>
        </w:rPr>
      </w:pPr>
      <w:r>
        <w:rPr>
          <w:noProof/>
          <w:lang w:val="en"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786B76DA" wp14:editId="4DBB8BB8">
                <wp:simplePos x="0" y="0"/>
                <wp:positionH relativeFrom="page">
                  <wp:posOffset>3529330</wp:posOffset>
                </wp:positionH>
                <wp:positionV relativeFrom="paragraph">
                  <wp:posOffset>186055</wp:posOffset>
                </wp:positionV>
                <wp:extent cx="863600" cy="101600"/>
                <wp:effectExtent l="0" t="0" r="0" b="0"/>
                <wp:wrapTopAndBottom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360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5CE83" w14:textId="77777777" w:rsidR="0049573D" w:rsidRDefault="00FE23C0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en"/>
                              </w:rPr>
                              <w:drawing>
                                <wp:inline distT="0" distB="0" distL="0" distR="0" wp14:anchorId="0EEA9AD1" wp14:editId="59420CC1">
                                  <wp:extent cx="857250" cy="9779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250" cy="97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B06870" w14:textId="77777777" w:rsidR="0049573D" w:rsidRDefault="0049573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2" style="position:absolute;left:0;text-align:left;margin-left:277.9pt;margin-top:14.65pt;width:68pt;height:8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0" o:allowincell="f" filled="f" stroked="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" w14:anchorId="786B76DA">
                <v:path arrowok="t"/>
                <v:textbox inset="0,0,0,0">
                  <w:txbxContent>
                    <w:p w:rsidR="00000000" w:rsidRDefault="00FE23C0" w14:paraId="5E65CE83" w14:textId="77777777">
                      <w:pPr>
                        <w:widowControl/>
                        <w:autoSpaceDE/>
                        <w:autoSpaceDN/>
                        <w:adjustRightInd/>
                        <w:spacing w:line="16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val="en"/>
                        </w:rPr>
                        <w:drawing>
                          <wp:inline distT="0" distB="0" distL="0" distR="0" wp14:anchorId="0EEA9AD1" wp14:editId="59420CC1">
                            <wp:extent cx="857250" cy="9779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7250" cy="97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073183" w14:paraId="02B06870" w14:textId="777777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073183">
        <w:rPr>
          <w:b/>
          <w:bCs/>
          <w:spacing w:val="-2"/>
          <w:sz w:val="20"/>
          <w:szCs w:val="20"/>
          <w:u w:val="thick"/>
          <w:lang w:val="en"/>
        </w:rPr>
        <w:t>Example:</w:t>
      </w:r>
    </w:p>
    <w:p w14:paraId="628A9E7F" w14:textId="77777777" w:rsidR="0049573D" w:rsidRDefault="00073183">
      <w:pPr>
        <w:pStyle w:val="BodyText"/>
        <w:kinsoku w:val="0"/>
        <w:overflowPunct w:val="0"/>
        <w:spacing w:before="127"/>
        <w:ind w:left="1274" w:right="1286"/>
        <w:jc w:val="center"/>
        <w:rPr>
          <w:spacing w:val="-5"/>
          <w:sz w:val="20"/>
          <w:szCs w:val="20"/>
        </w:rPr>
      </w:pPr>
      <w:r>
        <w:rPr>
          <w:sz w:val="20"/>
          <w:szCs w:val="20"/>
          <w:lang w:val="en"/>
        </w:rPr>
        <w:t xml:space="preserve">80.54 </w:t>
      </w:r>
      <w:proofErr w:type="spellStart"/>
      <w:r>
        <w:rPr>
          <w:sz w:val="20"/>
          <w:szCs w:val="20"/>
          <w:lang w:val="en"/>
        </w:rPr>
        <w:t>nM</w:t>
      </w:r>
      <w:proofErr w:type="spellEnd"/>
      <w:r>
        <w:rPr>
          <w:sz w:val="20"/>
          <w:szCs w:val="20"/>
          <w:lang w:val="en"/>
        </w:rPr>
        <w:t xml:space="preserve"> x Vi = 4 </w:t>
      </w:r>
      <w:proofErr w:type="spellStart"/>
      <w:r>
        <w:rPr>
          <w:sz w:val="20"/>
          <w:szCs w:val="20"/>
          <w:lang w:val="en"/>
        </w:rPr>
        <w:t>nM</w:t>
      </w:r>
      <w:proofErr w:type="spellEnd"/>
      <w:r>
        <w:rPr>
          <w:sz w:val="20"/>
          <w:szCs w:val="20"/>
          <w:lang w:val="en"/>
        </w:rPr>
        <w:t xml:space="preserve"> *</w:t>
      </w:r>
      <w:r>
        <w:rPr>
          <w:spacing w:val="-5"/>
          <w:sz w:val="20"/>
          <w:szCs w:val="20"/>
          <w:lang w:val="en"/>
        </w:rPr>
        <w:t xml:space="preserve"> 30</w:t>
      </w:r>
    </w:p>
    <w:p w14:paraId="7AEF6079" w14:textId="77777777" w:rsidR="0049573D" w:rsidRDefault="00073183">
      <w:pPr>
        <w:pStyle w:val="BodyText"/>
        <w:kinsoku w:val="0"/>
        <w:overflowPunct w:val="0"/>
        <w:spacing w:before="113"/>
        <w:ind w:left="1274" w:right="1285"/>
        <w:jc w:val="center"/>
        <w:rPr>
          <w:b/>
          <w:bCs/>
          <w:spacing w:val="-2"/>
          <w:sz w:val="20"/>
          <w:szCs w:val="20"/>
        </w:rPr>
      </w:pPr>
      <w:r>
        <w:rPr>
          <w:b/>
          <w:bCs/>
          <w:sz w:val="20"/>
          <w:szCs w:val="20"/>
          <w:lang w:val="en"/>
        </w:rPr>
        <w:t xml:space="preserve">Vi = 1.5 </w:t>
      </w:r>
      <w:proofErr w:type="spellStart"/>
      <w:r>
        <w:rPr>
          <w:b/>
          <w:bCs/>
          <w:sz w:val="20"/>
          <w:szCs w:val="20"/>
          <w:lang w:val="en"/>
        </w:rPr>
        <w:t>μ</w:t>
      </w:r>
      <w:proofErr w:type="gramStart"/>
      <w:r>
        <w:rPr>
          <w:b/>
          <w:bCs/>
          <w:sz w:val="20"/>
          <w:szCs w:val="20"/>
          <w:lang w:val="en"/>
        </w:rPr>
        <w:t>L</w:t>
      </w:r>
      <w:proofErr w:type="spellEnd"/>
      <w:r>
        <w:rPr>
          <w:b/>
          <w:bCs/>
          <w:sz w:val="20"/>
          <w:szCs w:val="20"/>
          <w:lang w:val="en"/>
        </w:rPr>
        <w:t xml:space="preserve">  diluted</w:t>
      </w:r>
      <w:proofErr w:type="gramEnd"/>
      <w:r>
        <w:rPr>
          <w:b/>
          <w:bCs/>
          <w:spacing w:val="-2"/>
          <w:sz w:val="20"/>
          <w:szCs w:val="20"/>
          <w:lang w:val="en"/>
        </w:rPr>
        <w:t xml:space="preserve"> library</w:t>
      </w:r>
    </w:p>
    <w:p w14:paraId="4C550934" w14:textId="77777777" w:rsidR="0049573D" w:rsidRDefault="0049573D">
      <w:pPr>
        <w:pStyle w:val="BodyText"/>
        <w:kinsoku w:val="0"/>
        <w:overflowPunct w:val="0"/>
        <w:spacing w:before="0"/>
        <w:rPr>
          <w:b/>
          <w:bCs/>
          <w:sz w:val="22"/>
          <w:szCs w:val="22"/>
        </w:rPr>
      </w:pPr>
    </w:p>
    <w:p w14:paraId="754EE47B" w14:textId="77777777" w:rsidR="0049573D" w:rsidRDefault="00073183">
      <w:pPr>
        <w:pStyle w:val="BodyText"/>
        <w:kinsoku w:val="0"/>
        <w:overflowPunct w:val="0"/>
        <w:spacing w:before="137"/>
        <w:ind w:left="1274" w:right="1281"/>
        <w:jc w:val="center"/>
        <w:rPr>
          <w:rFonts w:ascii="Times New Roman" w:hAnsi="Times New Roman" w:cs="Times New Roman"/>
          <w:i/>
          <w:iCs/>
          <w:spacing w:val="-5"/>
          <w:sz w:val="20"/>
          <w:szCs w:val="20"/>
        </w:rPr>
      </w:pPr>
      <w:proofErr w:type="spellStart"/>
      <w:r>
        <w:rPr>
          <w:i/>
          <w:iCs/>
          <w:sz w:val="20"/>
          <w:szCs w:val="20"/>
          <w:lang w:val="en"/>
        </w:rPr>
        <w:t>Vf</w:t>
      </w:r>
      <w:proofErr w:type="spellEnd"/>
      <w:r>
        <w:rPr>
          <w:i/>
          <w:iCs/>
          <w:sz w:val="20"/>
          <w:szCs w:val="20"/>
          <w:lang w:val="en"/>
        </w:rPr>
        <w:t xml:space="preserve"> - Vi </w:t>
      </w:r>
      <w:proofErr w:type="gramStart"/>
      <w:r>
        <w:rPr>
          <w:i/>
          <w:iCs/>
          <w:sz w:val="20"/>
          <w:szCs w:val="20"/>
          <w:lang w:val="en"/>
        </w:rPr>
        <w:t xml:space="preserve">= </w:t>
      </w:r>
      <w:r>
        <w:rPr>
          <w:i/>
          <w:iCs/>
          <w:spacing w:val="-5"/>
          <w:sz w:val="20"/>
          <w:szCs w:val="20"/>
          <w:lang w:val="en"/>
        </w:rPr>
        <w:t xml:space="preserve"> RSB</w:t>
      </w:r>
      <w:proofErr w:type="gramEnd"/>
      <w:r>
        <w:rPr>
          <w:i/>
          <w:iCs/>
          <w:spacing w:val="-5"/>
          <w:sz w:val="20"/>
          <w:szCs w:val="20"/>
          <w:lang w:val="en"/>
        </w:rPr>
        <w:t xml:space="preserve"> Volume</w:t>
      </w:r>
      <w:r>
        <w:rPr>
          <w:i/>
          <w:iCs/>
          <w:sz w:val="20"/>
          <w:szCs w:val="20"/>
          <w:lang w:val="en"/>
        </w:rPr>
        <w:t xml:space="preserve"> </w:t>
      </w:r>
    </w:p>
    <w:p w14:paraId="6EA045A8" w14:textId="77777777" w:rsidR="0049573D" w:rsidRDefault="00073183">
      <w:pPr>
        <w:pStyle w:val="BodyText"/>
        <w:kinsoku w:val="0"/>
        <w:overflowPunct w:val="0"/>
        <w:ind w:left="1274" w:right="1286"/>
        <w:jc w:val="center"/>
        <w:rPr>
          <w:b/>
          <w:bCs/>
          <w:spacing w:val="-5"/>
          <w:sz w:val="20"/>
          <w:szCs w:val="20"/>
        </w:rPr>
      </w:pPr>
      <w:r>
        <w:rPr>
          <w:b/>
          <w:bCs/>
          <w:sz w:val="20"/>
          <w:szCs w:val="20"/>
          <w:lang w:val="en"/>
        </w:rPr>
        <w:t xml:space="preserve"> </w:t>
      </w:r>
      <w:r>
        <w:rPr>
          <w:lang w:val="en"/>
        </w:rPr>
        <w:t xml:space="preserve"> 30</w:t>
      </w:r>
      <w:r>
        <w:rPr>
          <w:sz w:val="20"/>
          <w:szCs w:val="20"/>
          <w:lang w:val="en"/>
        </w:rPr>
        <w:t xml:space="preserve"> </w:t>
      </w:r>
      <w:proofErr w:type="spellStart"/>
      <w:r>
        <w:rPr>
          <w:sz w:val="20"/>
          <w:szCs w:val="20"/>
          <w:lang w:val="en"/>
        </w:rPr>
        <w:t>μL</w:t>
      </w:r>
      <w:proofErr w:type="spellEnd"/>
      <w:r>
        <w:rPr>
          <w:sz w:val="20"/>
          <w:szCs w:val="20"/>
          <w:lang w:val="en"/>
        </w:rPr>
        <w:t xml:space="preserve"> - 1.5 </w:t>
      </w:r>
      <w:proofErr w:type="spellStart"/>
      <w:r>
        <w:rPr>
          <w:sz w:val="20"/>
          <w:szCs w:val="20"/>
          <w:lang w:val="en"/>
        </w:rPr>
        <w:t>μ</w:t>
      </w:r>
      <w:proofErr w:type="gramStart"/>
      <w:r>
        <w:rPr>
          <w:sz w:val="20"/>
          <w:szCs w:val="20"/>
          <w:lang w:val="en"/>
        </w:rPr>
        <w:t>L</w:t>
      </w:r>
      <w:proofErr w:type="spellEnd"/>
      <w:r>
        <w:rPr>
          <w:sz w:val="20"/>
          <w:szCs w:val="20"/>
          <w:lang w:val="en"/>
        </w:rPr>
        <w:t xml:space="preserve">  diluted</w:t>
      </w:r>
      <w:proofErr w:type="gramEnd"/>
      <w:r>
        <w:rPr>
          <w:sz w:val="20"/>
          <w:szCs w:val="20"/>
          <w:lang w:val="en"/>
        </w:rPr>
        <w:t xml:space="preserve"> library =</w:t>
      </w:r>
      <w:r>
        <w:rPr>
          <w:b/>
          <w:bCs/>
          <w:sz w:val="20"/>
          <w:szCs w:val="20"/>
          <w:lang w:val="en"/>
        </w:rPr>
        <w:t xml:space="preserve"> 28.5 </w:t>
      </w:r>
      <w:proofErr w:type="spellStart"/>
      <w:r>
        <w:rPr>
          <w:b/>
          <w:bCs/>
          <w:sz w:val="20"/>
          <w:szCs w:val="20"/>
          <w:lang w:val="en"/>
        </w:rPr>
        <w:t>μL</w:t>
      </w:r>
      <w:proofErr w:type="spellEnd"/>
      <w:r>
        <w:rPr>
          <w:b/>
          <w:bCs/>
          <w:spacing w:val="-5"/>
          <w:sz w:val="20"/>
          <w:szCs w:val="20"/>
          <w:lang w:val="en"/>
        </w:rPr>
        <w:t xml:space="preserve"> RSB</w:t>
      </w:r>
    </w:p>
    <w:p w14:paraId="159D2B5B" w14:textId="77777777" w:rsidR="0049573D" w:rsidRDefault="00073183">
      <w:pPr>
        <w:pStyle w:val="ListParagraph"/>
        <w:numPr>
          <w:ilvl w:val="0"/>
          <w:numId w:val="13"/>
        </w:numPr>
        <w:tabs>
          <w:tab w:val="left" w:pos="650"/>
        </w:tabs>
        <w:kinsoku w:val="0"/>
        <w:overflowPunct w:val="0"/>
        <w:spacing w:before="1"/>
        <w:ind w:left="222" w:right="227" w:firstLine="0"/>
        <w:jc w:val="both"/>
      </w:pPr>
      <w:r>
        <w:rPr>
          <w:lang w:val="en"/>
        </w:rPr>
        <w:t>After dilution, homogenize the sample into vortex and centrifuge (500 x g by 10 f). Keep the diluted library at 4nM in a refrigerator (2°C to 8°C) until use.</w:t>
      </w:r>
    </w:p>
    <w:p w14:paraId="4994F622" w14:textId="77777777" w:rsidR="0049573D" w:rsidRDefault="00073183">
      <w:pPr>
        <w:pStyle w:val="ListParagraph"/>
        <w:numPr>
          <w:ilvl w:val="2"/>
          <w:numId w:val="27"/>
        </w:numPr>
        <w:tabs>
          <w:tab w:val="left" w:pos="824"/>
        </w:tabs>
        <w:kinsoku w:val="0"/>
        <w:overflowPunct w:val="0"/>
        <w:spacing w:before="180"/>
        <w:jc w:val="both"/>
        <w:rPr>
          <w:b/>
          <w:bCs/>
          <w:spacing w:val="-4"/>
        </w:rPr>
      </w:pPr>
      <w:r>
        <w:rPr>
          <w:b/>
          <w:bCs/>
          <w:lang w:val="en"/>
        </w:rPr>
        <w:t>Preparation of</w:t>
      </w:r>
      <w:r>
        <w:rPr>
          <w:b/>
          <w:bCs/>
          <w:i/>
          <w:iCs/>
          <w:lang w:val="en"/>
        </w:rPr>
        <w:t xml:space="preserve"> Flow </w:t>
      </w:r>
      <w:proofErr w:type="gramStart"/>
      <w:r>
        <w:rPr>
          <w:b/>
          <w:bCs/>
          <w:i/>
          <w:iCs/>
          <w:lang w:val="en"/>
        </w:rPr>
        <w:t xml:space="preserve">cell </w:t>
      </w:r>
      <w:r>
        <w:rPr>
          <w:b/>
          <w:bCs/>
          <w:lang w:val="en"/>
        </w:rPr>
        <w:t xml:space="preserve"> and</w:t>
      </w:r>
      <w:proofErr w:type="gramEnd"/>
      <w:r>
        <w:rPr>
          <w:b/>
          <w:bCs/>
          <w:lang w:val="en"/>
        </w:rPr>
        <w:t xml:space="preserve"> </w:t>
      </w:r>
      <w:r>
        <w:rPr>
          <w:b/>
          <w:bCs/>
          <w:spacing w:val="-4"/>
          <w:lang w:val="en"/>
        </w:rPr>
        <w:t xml:space="preserve"> </w:t>
      </w:r>
      <w:proofErr w:type="spellStart"/>
      <w:r>
        <w:rPr>
          <w:b/>
          <w:bCs/>
          <w:spacing w:val="-4"/>
          <w:lang w:val="en"/>
        </w:rPr>
        <w:t>MiSeq</w:t>
      </w:r>
      <w:proofErr w:type="spellEnd"/>
      <w:r>
        <w:rPr>
          <w:b/>
          <w:bCs/>
          <w:spacing w:val="-4"/>
          <w:lang w:val="en"/>
        </w:rPr>
        <w:t xml:space="preserve"> equipment</w:t>
      </w:r>
    </w:p>
    <w:p w14:paraId="72B35967" w14:textId="77777777" w:rsidR="0049573D" w:rsidRDefault="00073183">
      <w:pPr>
        <w:pStyle w:val="BodyText"/>
        <w:kinsoku w:val="0"/>
        <w:overflowPunct w:val="0"/>
        <w:spacing w:before="120"/>
        <w:ind w:left="222" w:right="232"/>
        <w:jc w:val="both"/>
      </w:pPr>
      <w:r>
        <w:rPr>
          <w:lang w:val="en"/>
        </w:rPr>
        <w:t xml:space="preserve">Start the procedure described in item 6.4.10 after the </w:t>
      </w:r>
      <w:proofErr w:type="spellStart"/>
      <w:r>
        <w:rPr>
          <w:lang w:val="en"/>
        </w:rPr>
        <w:t>cartridgehas</w:t>
      </w:r>
      <w:proofErr w:type="spellEnd"/>
      <w:r>
        <w:rPr>
          <w:lang w:val="en"/>
        </w:rPr>
        <w:t xml:space="preserve"> completely thawed and the equipment ready for sequencing, with the washing(s) performed and the running prepared.</w:t>
      </w:r>
    </w:p>
    <w:p w14:paraId="6579C990" w14:textId="77777777" w:rsidR="0049573D" w:rsidRDefault="00073183">
      <w:pPr>
        <w:pStyle w:val="Heading1"/>
        <w:numPr>
          <w:ilvl w:val="3"/>
          <w:numId w:val="27"/>
        </w:numPr>
        <w:tabs>
          <w:tab w:val="left" w:pos="1023"/>
        </w:tabs>
        <w:kinsoku w:val="0"/>
        <w:overflowPunct w:val="0"/>
        <w:spacing w:before="121"/>
        <w:ind w:left="1022" w:hanging="801"/>
        <w:jc w:val="both"/>
        <w:rPr>
          <w:spacing w:val="-2"/>
        </w:rPr>
      </w:pPr>
      <w:r>
        <w:rPr>
          <w:lang w:val="en"/>
        </w:rPr>
        <w:t>Solutions and</w:t>
      </w:r>
      <w:r>
        <w:rPr>
          <w:spacing w:val="-2"/>
          <w:lang w:val="en"/>
        </w:rPr>
        <w:t xml:space="preserve"> reagents</w:t>
      </w:r>
    </w:p>
    <w:p w14:paraId="0C3690FA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112"/>
        <w:jc w:val="both"/>
        <w:rPr>
          <w:rFonts w:ascii="Times New Roman" w:hAnsi="Times New Roman" w:cs="Times New Roman"/>
          <w:color w:val="000000"/>
          <w:spacing w:val="-2"/>
          <w:position w:val="8"/>
        </w:rPr>
      </w:pPr>
      <w:r>
        <w:rPr>
          <w:i/>
          <w:iCs/>
          <w:lang w:val="en"/>
        </w:rPr>
        <w:t xml:space="preserve">PE </w:t>
      </w:r>
      <w:proofErr w:type="spellStart"/>
      <w:r>
        <w:rPr>
          <w:i/>
          <w:iCs/>
          <w:lang w:val="en"/>
        </w:rPr>
        <w:t>MiSeq</w:t>
      </w:r>
      <w:proofErr w:type="spellEnd"/>
      <w:r>
        <w:rPr>
          <w:i/>
          <w:iCs/>
          <w:lang w:val="en"/>
        </w:rPr>
        <w:t xml:space="preserve"> Flow cell</w:t>
      </w:r>
      <w:r>
        <w:rPr>
          <w:spacing w:val="-2"/>
          <w:lang w:val="en"/>
        </w:rPr>
        <w:t xml:space="preserve"> (FC)</w:t>
      </w:r>
      <w:r>
        <w:rPr>
          <w:spacing w:val="-2"/>
          <w:position w:val="8"/>
          <w:sz w:val="16"/>
          <w:szCs w:val="16"/>
          <w:lang w:val="en"/>
        </w:rPr>
        <w:t>k</w:t>
      </w:r>
    </w:p>
    <w:p w14:paraId="24647D5F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54"/>
        <w:rPr>
          <w:rFonts w:ascii="Times New Roman" w:hAnsi="Times New Roman" w:cs="Times New Roman"/>
          <w:color w:val="000000"/>
          <w:spacing w:val="-2"/>
          <w:position w:val="8"/>
        </w:rPr>
      </w:pPr>
      <w:r>
        <w:rPr>
          <w:lang w:val="en"/>
        </w:rPr>
        <w:t>PR2 (</w:t>
      </w:r>
      <w:r>
        <w:rPr>
          <w:i/>
          <w:iCs/>
          <w:lang w:val="en"/>
        </w:rPr>
        <w:t xml:space="preserve">Buffer </w:t>
      </w:r>
      <w:proofErr w:type="gramStart"/>
      <w:r>
        <w:rPr>
          <w:i/>
          <w:iCs/>
          <w:lang w:val="en"/>
        </w:rPr>
        <w:t>Incorporation</w:t>
      </w:r>
      <w:r>
        <w:rPr>
          <w:spacing w:val="-2"/>
          <w:lang w:val="en"/>
        </w:rPr>
        <w:t>)</w:t>
      </w:r>
      <w:r>
        <w:rPr>
          <w:spacing w:val="-2"/>
          <w:position w:val="8"/>
          <w:sz w:val="16"/>
          <w:szCs w:val="16"/>
          <w:lang w:val="en"/>
        </w:rPr>
        <w:t>k</w:t>
      </w:r>
      <w:proofErr w:type="gramEnd"/>
    </w:p>
    <w:p w14:paraId="3E2A61FB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59"/>
        <w:rPr>
          <w:rFonts w:ascii="Times New Roman" w:hAnsi="Times New Roman" w:cs="Times New Roman"/>
          <w:color w:val="000000"/>
          <w:spacing w:val="-2"/>
          <w:position w:val="7"/>
        </w:rPr>
      </w:pPr>
      <w:r>
        <w:rPr>
          <w:i/>
          <w:iCs/>
          <w:lang w:val="en"/>
        </w:rPr>
        <w:t>Cartridge - V3 600</w:t>
      </w:r>
      <w:r>
        <w:rPr>
          <w:i/>
          <w:iCs/>
          <w:spacing w:val="-2"/>
          <w:lang w:val="en"/>
        </w:rPr>
        <w:t xml:space="preserve"> cycles</w:t>
      </w:r>
      <w:r>
        <w:rPr>
          <w:i/>
          <w:iCs/>
          <w:spacing w:val="-2"/>
          <w:position w:val="7"/>
          <w:sz w:val="16"/>
          <w:szCs w:val="16"/>
          <w:lang w:val="en"/>
        </w:rPr>
        <w:t>l</w:t>
      </w:r>
    </w:p>
    <w:p w14:paraId="7AFDA40F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62"/>
        <w:ind w:left="581" w:right="5325"/>
        <w:rPr>
          <w:rFonts w:ascii="Times New Roman" w:hAnsi="Times New Roman" w:cs="Times New Roman"/>
          <w:color w:val="000000"/>
        </w:rPr>
      </w:pPr>
      <w:r>
        <w:rPr>
          <w:lang w:val="en"/>
        </w:rPr>
        <w:t xml:space="preserve">Nucleases-free water </w:t>
      </w:r>
      <w:r>
        <w:rPr>
          <w:position w:val="8"/>
          <w:sz w:val="16"/>
          <w:szCs w:val="16"/>
          <w:lang w:val="en"/>
        </w:rPr>
        <w:t>k Stored</w:t>
      </w:r>
      <w:r>
        <w:rPr>
          <w:sz w:val="20"/>
          <w:szCs w:val="20"/>
          <w:lang w:val="en"/>
        </w:rPr>
        <w:t xml:space="preserve">in a refrigerator (2°C to 8°C) </w:t>
      </w:r>
      <w:r>
        <w:rPr>
          <w:position w:val="8"/>
          <w:sz w:val="16"/>
          <w:szCs w:val="16"/>
          <w:lang w:val="en"/>
        </w:rPr>
        <w:t>l</w:t>
      </w:r>
      <w:r>
        <w:rPr>
          <w:sz w:val="20"/>
          <w:szCs w:val="20"/>
          <w:lang w:val="en"/>
        </w:rPr>
        <w:t xml:space="preserve">Stored </w:t>
      </w:r>
      <w:proofErr w:type="gramStart"/>
      <w:r>
        <w:rPr>
          <w:sz w:val="20"/>
          <w:szCs w:val="20"/>
          <w:lang w:val="en"/>
        </w:rPr>
        <w:t xml:space="preserve">in </w:t>
      </w:r>
      <w:r>
        <w:rPr>
          <w:lang w:val="en"/>
        </w:rPr>
        <w:t xml:space="preserve"> freezer</w:t>
      </w:r>
      <w:proofErr w:type="gramEnd"/>
      <w:r>
        <w:rPr>
          <w:lang w:val="en"/>
        </w:rPr>
        <w:t xml:space="preserve"> </w:t>
      </w:r>
      <w:r>
        <w:rPr>
          <w:sz w:val="20"/>
          <w:szCs w:val="20"/>
          <w:lang w:val="en"/>
        </w:rPr>
        <w:t xml:space="preserve"> (-15°C to -25°C)</w:t>
      </w:r>
    </w:p>
    <w:p w14:paraId="6F8BD765" w14:textId="28809D9E" w:rsidR="0049573D" w:rsidRDefault="00726AD7">
      <w:pPr>
        <w:pStyle w:val="Heading1"/>
        <w:numPr>
          <w:ilvl w:val="3"/>
          <w:numId w:val="27"/>
        </w:numPr>
        <w:tabs>
          <w:tab w:val="left" w:pos="1025"/>
        </w:tabs>
        <w:kinsoku w:val="0"/>
        <w:overflowPunct w:val="0"/>
        <w:spacing w:before="126"/>
        <w:ind w:left="1024" w:hanging="803"/>
        <w:rPr>
          <w:spacing w:val="-2"/>
        </w:rPr>
      </w:pPr>
      <w:r>
        <w:rPr>
          <w:lang w:val="en"/>
        </w:rPr>
        <w:t>Preparing the equipment</w:t>
      </w:r>
    </w:p>
    <w:p w14:paraId="62D338F2" w14:textId="77777777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spacing w:before="120"/>
        <w:ind w:right="235"/>
      </w:pPr>
      <w:r>
        <w:rPr>
          <w:lang w:val="en"/>
        </w:rPr>
        <w:t xml:space="preserve"> Start </w:t>
      </w:r>
      <w:proofErr w:type="gramStart"/>
      <w:r>
        <w:rPr>
          <w:lang w:val="en"/>
        </w:rPr>
        <w:t>this  procedure</w:t>
      </w:r>
      <w:proofErr w:type="gramEnd"/>
      <w:r>
        <w:rPr>
          <w:lang w:val="en"/>
        </w:rPr>
        <w:t xml:space="preserve"> after  the equipment  has been undergone by the recommended washing(s);</w:t>
      </w:r>
    </w:p>
    <w:p w14:paraId="5C3C9479" w14:textId="77777777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spacing w:before="61"/>
        <w:rPr>
          <w:spacing w:val="-2"/>
        </w:rPr>
      </w:pPr>
      <w:r>
        <w:rPr>
          <w:lang w:val="en"/>
        </w:rPr>
        <w:t xml:space="preserve">Remove the HR </w:t>
      </w:r>
      <w:proofErr w:type="gramStart"/>
      <w:r>
        <w:rPr>
          <w:lang w:val="en"/>
        </w:rPr>
        <w:t>and  PR</w:t>
      </w:r>
      <w:proofErr w:type="gramEnd"/>
      <w:r>
        <w:rPr>
          <w:lang w:val="en"/>
        </w:rPr>
        <w:t xml:space="preserve">2 from </w:t>
      </w:r>
      <w:r>
        <w:rPr>
          <w:spacing w:val="-2"/>
          <w:lang w:val="en"/>
        </w:rPr>
        <w:t xml:space="preserve"> the </w:t>
      </w:r>
      <w:proofErr w:type="spellStart"/>
      <w:r>
        <w:rPr>
          <w:spacing w:val="-2"/>
          <w:lang w:val="en"/>
        </w:rPr>
        <w:t>geladeira</w:t>
      </w:r>
      <w:proofErr w:type="spellEnd"/>
      <w:r>
        <w:rPr>
          <w:spacing w:val="-2"/>
          <w:lang w:val="en"/>
        </w:rPr>
        <w:t>;</w:t>
      </w:r>
    </w:p>
    <w:p w14:paraId="1B18C9C4" w14:textId="77777777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ind w:right="237"/>
      </w:pPr>
      <w:r>
        <w:rPr>
          <w:lang w:val="en"/>
        </w:rPr>
        <w:t xml:space="preserve">  Using the index finger and thumb, remove the HR from the stock solution by touching only the plastic edge;</w:t>
      </w:r>
    </w:p>
    <w:p w14:paraId="21011595" w14:textId="77777777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ind w:right="237"/>
      </w:pPr>
      <w:r>
        <w:rPr>
          <w:lang w:val="en"/>
        </w:rPr>
        <w:t xml:space="preserve">Rinse with water all glass surface and surrounding FC plastic. Hold the HR by the plastic part </w:t>
      </w:r>
      <w:proofErr w:type="spellStart"/>
      <w:r>
        <w:rPr>
          <w:lang w:val="en"/>
        </w:rPr>
        <w:t>anddo</w:t>
      </w:r>
      <w:proofErr w:type="spellEnd"/>
      <w:r>
        <w:rPr>
          <w:lang w:val="en"/>
        </w:rPr>
        <w:t xml:space="preserve"> not touch the glass part;</w:t>
      </w:r>
    </w:p>
    <w:p w14:paraId="41A5C381" w14:textId="77777777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ind w:right="238"/>
      </w:pPr>
      <w:r>
        <w:rPr>
          <w:lang w:val="en"/>
        </w:rPr>
        <w:t xml:space="preserve">Gently knock the </w:t>
      </w:r>
      <w:proofErr w:type="gramStart"/>
      <w:r>
        <w:rPr>
          <w:lang w:val="en"/>
        </w:rPr>
        <w:t>plastic  part</w:t>
      </w:r>
      <w:proofErr w:type="gramEnd"/>
      <w:r>
        <w:rPr>
          <w:lang w:val="en"/>
        </w:rPr>
        <w:t xml:space="preserve"> (gray) of the FC on a paper to remove excess water;</w:t>
      </w:r>
    </w:p>
    <w:p w14:paraId="0F4A058E" w14:textId="77777777" w:rsidR="0049573D" w:rsidRDefault="0049573D">
      <w:pPr>
        <w:pStyle w:val="BodyText"/>
        <w:kinsoku w:val="0"/>
        <w:overflowPunct w:val="0"/>
        <w:spacing w:before="0"/>
        <w:rPr>
          <w:sz w:val="20"/>
          <w:szCs w:val="20"/>
        </w:rPr>
      </w:pPr>
    </w:p>
    <w:p w14:paraId="25C3DC53" w14:textId="77777777" w:rsidR="0049573D" w:rsidRDefault="0049573D">
      <w:pPr>
        <w:pStyle w:val="BodyText"/>
        <w:kinsoku w:val="0"/>
        <w:overflowPunct w:val="0"/>
        <w:spacing w:before="10"/>
        <w:rPr>
          <w:sz w:val="17"/>
          <w:szCs w:val="17"/>
        </w:rPr>
      </w:pPr>
    </w:p>
    <w:p w14:paraId="7A6C67D6" w14:textId="77777777" w:rsidR="0049573D" w:rsidRDefault="0049573D">
      <w:pPr>
        <w:rPr>
          <w:sz w:val="17"/>
          <w:szCs w:val="17"/>
        </w:rPr>
        <w:sectPr w:rsidR="0049573D">
          <w:pgSz w:w="11910" w:h="16850"/>
          <w:pgMar w:top="1600" w:right="900" w:bottom="920" w:left="1480" w:header="718" w:footer="553" w:gutter="0"/>
          <w:cols w:space="720"/>
          <w:noEndnote/>
        </w:sectPr>
      </w:pPr>
    </w:p>
    <w:p w14:paraId="280E30EF" w14:textId="77777777" w:rsidR="0049573D" w:rsidRDefault="0049573D">
      <w:pPr>
        <w:pStyle w:val="BodyText"/>
        <w:kinsoku w:val="0"/>
        <w:overflowPunct w:val="0"/>
        <w:spacing w:before="5"/>
        <w:rPr>
          <w:sz w:val="12"/>
          <w:szCs w:val="12"/>
        </w:rPr>
      </w:pPr>
    </w:p>
    <w:p w14:paraId="43780BAD" w14:textId="692B8778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spacing w:before="93"/>
        <w:ind w:right="235"/>
        <w:jc w:val="both"/>
      </w:pPr>
      <w:r>
        <w:rPr>
          <w:lang w:val="en"/>
        </w:rPr>
        <w:t>Tilt the HR over a clean</w:t>
      </w:r>
      <w:r w:rsidR="00726AD7">
        <w:rPr>
          <w:lang w:val="en"/>
        </w:rPr>
        <w:t xml:space="preserve"> </w:t>
      </w:r>
      <w:r>
        <w:rPr>
          <w:lang w:val="en"/>
        </w:rPr>
        <w:t>surface without touching the glass. Allow the FC to dry outdoors or clean with a paper that does not loosen lint;</w:t>
      </w:r>
    </w:p>
    <w:p w14:paraId="6F64D74B" w14:textId="5F7C34E8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ind w:right="233"/>
        <w:jc w:val="both"/>
      </w:pPr>
      <w:r>
        <w:rPr>
          <w:lang w:val="en"/>
        </w:rPr>
        <w:t xml:space="preserve">After drying, hold the HR against the light and check for dirt or debris on the surface of the glass (especially on the black </w:t>
      </w:r>
      <w:r w:rsidR="00726AD7">
        <w:rPr>
          <w:lang w:val="en"/>
        </w:rPr>
        <w:t xml:space="preserve">central </w:t>
      </w:r>
      <w:r>
        <w:rPr>
          <w:lang w:val="en"/>
        </w:rPr>
        <w:t xml:space="preserve">lines). If present, pass lint-free paper </w:t>
      </w:r>
      <w:proofErr w:type="spellStart"/>
      <w:r>
        <w:rPr>
          <w:lang w:val="en"/>
        </w:rPr>
        <w:t>damled</w:t>
      </w:r>
      <w:proofErr w:type="spellEnd"/>
      <w:r>
        <w:rPr>
          <w:lang w:val="en"/>
        </w:rPr>
        <w:t xml:space="preserve"> with water and repeat the previous steps ("d" to "g").</w:t>
      </w:r>
    </w:p>
    <w:p w14:paraId="0AA44439" w14:textId="77777777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ind w:right="232"/>
        <w:jc w:val="both"/>
      </w:pPr>
      <w:r>
        <w:rPr>
          <w:lang w:val="en"/>
        </w:rPr>
        <w:t>Homogenize the defrosted cartridge by inversion (10x). Check that the reagents located in the center of the cartridge are precipitated, if so, leave the cartridge in warm water for 5 min;</w:t>
      </w:r>
    </w:p>
    <w:p w14:paraId="5AD9E871" w14:textId="77777777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spacing w:before="61"/>
        <w:ind w:right="237"/>
        <w:jc w:val="both"/>
      </w:pPr>
      <w:r>
        <w:rPr>
          <w:lang w:val="en"/>
        </w:rPr>
        <w:t>Knock the cartridge on the countertop to drain all water generated during thawing and/or incubation;</w:t>
      </w:r>
    </w:p>
    <w:p w14:paraId="74B7178E" w14:textId="77777777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jc w:val="both"/>
        <w:rPr>
          <w:spacing w:val="-4"/>
        </w:rPr>
      </w:pPr>
      <w:proofErr w:type="gramStart"/>
      <w:r>
        <w:rPr>
          <w:lang w:val="en"/>
        </w:rPr>
        <w:t>Homogenize  PR</w:t>
      </w:r>
      <w:proofErr w:type="gramEnd"/>
      <w:r>
        <w:rPr>
          <w:lang w:val="en"/>
        </w:rPr>
        <w:t>2 by inversion</w:t>
      </w:r>
      <w:r>
        <w:rPr>
          <w:spacing w:val="-4"/>
          <w:lang w:val="en"/>
        </w:rPr>
        <w:t xml:space="preserve"> (5x);</w:t>
      </w:r>
    </w:p>
    <w:p w14:paraId="2F0FA0FE" w14:textId="77777777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ind w:right="224"/>
        <w:jc w:val="both"/>
      </w:pPr>
      <w:r>
        <w:rPr>
          <w:b/>
          <w:bCs/>
          <w:lang w:val="en"/>
        </w:rPr>
        <w:t>Preparing the race</w:t>
      </w:r>
      <w:r>
        <w:rPr>
          <w:lang w:val="en"/>
        </w:rPr>
        <w:t xml:space="preserve">: Click on the </w:t>
      </w:r>
      <w:r>
        <w:rPr>
          <w:b/>
          <w:bCs/>
          <w:lang w:val="en"/>
        </w:rPr>
        <w:t xml:space="preserve">Local Run Manager </w:t>
      </w:r>
      <w:r>
        <w:rPr>
          <w:lang w:val="en"/>
        </w:rPr>
        <w:t>software •</w:t>
      </w:r>
      <w:r>
        <w:rPr>
          <w:b/>
          <w:bCs/>
          <w:lang w:val="en"/>
        </w:rPr>
        <w:t xml:space="preserve"> Create Run </w:t>
      </w:r>
      <w:r>
        <w:rPr>
          <w:lang w:val="en"/>
        </w:rPr>
        <w:t xml:space="preserve">• Fill </w:t>
      </w:r>
      <w:r>
        <w:rPr>
          <w:b/>
          <w:bCs/>
          <w:lang w:val="en"/>
        </w:rPr>
        <w:t xml:space="preserve">in the race name </w:t>
      </w:r>
      <w:r>
        <w:rPr>
          <w:lang w:val="en"/>
        </w:rPr>
        <w:t xml:space="preserve">and </w:t>
      </w:r>
      <w:r>
        <w:rPr>
          <w:b/>
          <w:bCs/>
          <w:lang w:val="en"/>
        </w:rPr>
        <w:t xml:space="preserve">select </w:t>
      </w:r>
      <w:proofErr w:type="gramStart"/>
      <w:r>
        <w:rPr>
          <w:b/>
          <w:bCs/>
          <w:lang w:val="en"/>
        </w:rPr>
        <w:t xml:space="preserve">the </w:t>
      </w:r>
      <w:r>
        <w:rPr>
          <w:lang w:val="en"/>
        </w:rPr>
        <w:t xml:space="preserve"> library</w:t>
      </w:r>
      <w:proofErr w:type="gramEnd"/>
      <w:r>
        <w:rPr>
          <w:lang w:val="en"/>
        </w:rPr>
        <w:t xml:space="preserve"> preparation kit and index </w:t>
      </w:r>
      <w:r>
        <w:rPr>
          <w:b/>
          <w:bCs/>
          <w:i/>
          <w:iCs/>
          <w:lang w:val="en"/>
        </w:rPr>
        <w:t xml:space="preserve">reads set </w:t>
      </w:r>
      <w:r>
        <w:rPr>
          <w:lang w:val="en"/>
        </w:rPr>
        <w:t xml:space="preserve">used. In the </w:t>
      </w:r>
      <w:r>
        <w:rPr>
          <w:b/>
          <w:bCs/>
          <w:i/>
          <w:iCs/>
          <w:lang w:val="en"/>
        </w:rPr>
        <w:t>trimming adapter option</w:t>
      </w:r>
      <w:r>
        <w:rPr>
          <w:lang w:val="en"/>
        </w:rPr>
        <w:t xml:space="preserve">, select ON. Fill in </w:t>
      </w:r>
      <w:r>
        <w:rPr>
          <w:b/>
          <w:bCs/>
          <w:lang w:val="en"/>
        </w:rPr>
        <w:t xml:space="preserve">the number of </w:t>
      </w:r>
      <w:r>
        <w:rPr>
          <w:lang w:val="en"/>
        </w:rPr>
        <w:t xml:space="preserve">samples that will be </w:t>
      </w:r>
      <w:r>
        <w:rPr>
          <w:b/>
          <w:bCs/>
          <w:lang w:val="en"/>
        </w:rPr>
        <w:t xml:space="preserve">sequenced and </w:t>
      </w:r>
      <w:proofErr w:type="spellStart"/>
      <w:r>
        <w:rPr>
          <w:b/>
          <w:bCs/>
          <w:lang w:val="en"/>
        </w:rPr>
        <w:t>identifyeach</w:t>
      </w:r>
      <w:proofErr w:type="spellEnd"/>
      <w:r>
        <w:rPr>
          <w:b/>
          <w:bCs/>
          <w:lang w:val="en"/>
        </w:rPr>
        <w:t xml:space="preserve"> of them </w:t>
      </w:r>
      <w:r>
        <w:rPr>
          <w:lang w:val="en"/>
        </w:rPr>
        <w:t>-</w:t>
      </w:r>
      <w:r>
        <w:rPr>
          <w:b/>
          <w:bCs/>
          <w:lang w:val="en"/>
        </w:rPr>
        <w:t xml:space="preserve"> Save</w:t>
      </w:r>
      <w:r>
        <w:rPr>
          <w:lang w:val="en"/>
        </w:rPr>
        <w:t xml:space="preserve">. Another option is to prepare a spreadsheet with all this data and import by clicking </w:t>
      </w:r>
      <w:r>
        <w:rPr>
          <w:b/>
          <w:bCs/>
          <w:lang w:val="en"/>
        </w:rPr>
        <w:t>Sheet samples</w:t>
      </w:r>
      <w:r>
        <w:rPr>
          <w:lang w:val="en"/>
        </w:rPr>
        <w:t>.</w:t>
      </w:r>
    </w:p>
    <w:p w14:paraId="059FF43D" w14:textId="77777777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spacing w:before="0"/>
        <w:ind w:right="226"/>
        <w:jc w:val="both"/>
      </w:pPr>
      <w:r>
        <w:rPr>
          <w:b/>
          <w:bCs/>
          <w:lang w:val="en"/>
        </w:rPr>
        <w:t>Preparing the equipment</w:t>
      </w:r>
      <w:r>
        <w:rPr>
          <w:lang w:val="en"/>
        </w:rPr>
        <w:t xml:space="preserve">: Click on </w:t>
      </w:r>
      <w:r>
        <w:rPr>
          <w:b/>
          <w:bCs/>
          <w:lang w:val="en"/>
        </w:rPr>
        <w:t xml:space="preserve">the </w:t>
      </w:r>
      <w:proofErr w:type="spellStart"/>
      <w:r>
        <w:rPr>
          <w:b/>
          <w:bCs/>
          <w:lang w:val="en"/>
        </w:rPr>
        <w:t>MiSeq</w:t>
      </w:r>
      <w:proofErr w:type="spellEnd"/>
      <w:r>
        <w:rPr>
          <w:b/>
          <w:bCs/>
          <w:lang w:val="en"/>
        </w:rPr>
        <w:t xml:space="preserve"> Control Software </w:t>
      </w:r>
      <w:r>
        <w:rPr>
          <w:lang w:val="en"/>
        </w:rPr>
        <w:t>•</w:t>
      </w:r>
      <w:r>
        <w:rPr>
          <w:b/>
          <w:bCs/>
          <w:lang w:val="en"/>
        </w:rPr>
        <w:t xml:space="preserve"> Sequence </w:t>
      </w:r>
      <w:r>
        <w:rPr>
          <w:lang w:val="en"/>
        </w:rPr>
        <w:t>•</w:t>
      </w:r>
      <w:r>
        <w:rPr>
          <w:b/>
          <w:bCs/>
          <w:lang w:val="en"/>
        </w:rPr>
        <w:t xml:space="preserve"> Select the </w:t>
      </w:r>
      <w:proofErr w:type="spellStart"/>
      <w:r>
        <w:rPr>
          <w:b/>
          <w:bCs/>
          <w:lang w:val="en"/>
        </w:rPr>
        <w:t>optionused</w:t>
      </w:r>
      <w:proofErr w:type="spellEnd"/>
      <w:r>
        <w:rPr>
          <w:b/>
          <w:bCs/>
          <w:lang w:val="en"/>
        </w:rPr>
        <w:t xml:space="preserve"> to prepare the race</w:t>
      </w:r>
      <w:r>
        <w:rPr>
          <w:lang w:val="en"/>
        </w:rPr>
        <w:t xml:space="preserve">. Follow all the controls for preparing the equipment: </w:t>
      </w:r>
      <w:r>
        <w:rPr>
          <w:b/>
          <w:bCs/>
          <w:lang w:val="en"/>
        </w:rPr>
        <w:t xml:space="preserve">Place the HR </w:t>
      </w:r>
      <w:r>
        <w:rPr>
          <w:lang w:val="en"/>
        </w:rPr>
        <w:t>•</w:t>
      </w:r>
      <w:r>
        <w:rPr>
          <w:b/>
          <w:bCs/>
          <w:lang w:val="en"/>
        </w:rPr>
        <w:t xml:space="preserve"> place the PR</w:t>
      </w:r>
      <w:proofErr w:type="gramStart"/>
      <w:r>
        <w:rPr>
          <w:b/>
          <w:bCs/>
          <w:lang w:val="en"/>
        </w:rPr>
        <w:t xml:space="preserve">2 </w:t>
      </w:r>
      <w:r>
        <w:rPr>
          <w:lang w:val="en"/>
        </w:rPr>
        <w:t xml:space="preserve"> </w:t>
      </w:r>
      <w:r>
        <w:rPr>
          <w:b/>
          <w:bCs/>
          <w:lang w:val="en"/>
        </w:rPr>
        <w:t>and</w:t>
      </w:r>
      <w:proofErr w:type="gramEnd"/>
      <w:r>
        <w:rPr>
          <w:b/>
          <w:bCs/>
          <w:lang w:val="en"/>
        </w:rPr>
        <w:t xml:space="preserve"> the empty waste in the indicated </w:t>
      </w:r>
      <w:r>
        <w:rPr>
          <w:lang w:val="en"/>
        </w:rPr>
        <w:t>compartment and lower the sipper.</w:t>
      </w:r>
    </w:p>
    <w:p w14:paraId="646971F8" w14:textId="77777777" w:rsidR="0049573D" w:rsidRDefault="00073183">
      <w:pPr>
        <w:pStyle w:val="Heading1"/>
        <w:numPr>
          <w:ilvl w:val="2"/>
          <w:numId w:val="27"/>
        </w:numPr>
        <w:tabs>
          <w:tab w:val="left" w:pos="958"/>
        </w:tabs>
        <w:kinsoku w:val="0"/>
        <w:overflowPunct w:val="0"/>
        <w:spacing w:before="118"/>
        <w:ind w:left="957" w:hanging="736"/>
        <w:jc w:val="both"/>
        <w:rPr>
          <w:spacing w:val="-2"/>
        </w:rPr>
      </w:pPr>
      <w:r>
        <w:rPr>
          <w:lang w:val="en"/>
        </w:rPr>
        <w:t>Denaturation of the</w:t>
      </w:r>
      <w:r>
        <w:rPr>
          <w:spacing w:val="-2"/>
          <w:lang w:val="en"/>
        </w:rPr>
        <w:t xml:space="preserve"> library</w:t>
      </w:r>
    </w:p>
    <w:p w14:paraId="3C461E92" w14:textId="77777777" w:rsidR="0049573D" w:rsidRDefault="0049573D">
      <w:pPr>
        <w:pStyle w:val="BodyText"/>
        <w:kinsoku w:val="0"/>
        <w:overflowPunct w:val="0"/>
        <w:spacing w:before="10"/>
        <w:rPr>
          <w:b/>
          <w:bCs/>
          <w:sz w:val="20"/>
          <w:szCs w:val="20"/>
        </w:rPr>
      </w:pPr>
    </w:p>
    <w:p w14:paraId="690F9AF5" w14:textId="77777777" w:rsidR="0049573D" w:rsidRDefault="00073183">
      <w:pPr>
        <w:pStyle w:val="ListParagraph"/>
        <w:numPr>
          <w:ilvl w:val="3"/>
          <w:numId w:val="27"/>
        </w:numPr>
        <w:tabs>
          <w:tab w:val="left" w:pos="1157"/>
        </w:tabs>
        <w:kinsoku w:val="0"/>
        <w:overflowPunct w:val="0"/>
        <w:spacing w:before="0"/>
        <w:ind w:left="1156" w:hanging="935"/>
        <w:rPr>
          <w:b/>
          <w:bCs/>
          <w:spacing w:val="-2"/>
        </w:rPr>
      </w:pPr>
      <w:r>
        <w:rPr>
          <w:b/>
          <w:bCs/>
          <w:lang w:val="en"/>
        </w:rPr>
        <w:t>Solutions and</w:t>
      </w:r>
      <w:r>
        <w:rPr>
          <w:b/>
          <w:bCs/>
          <w:spacing w:val="-2"/>
          <w:lang w:val="en"/>
        </w:rPr>
        <w:t xml:space="preserve"> reagents</w:t>
      </w:r>
    </w:p>
    <w:p w14:paraId="16B893A1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113"/>
        <w:rPr>
          <w:rFonts w:ascii="Times New Roman" w:hAnsi="Times New Roman" w:cs="Times New Roman"/>
          <w:color w:val="000000"/>
          <w:spacing w:val="-2"/>
          <w:position w:val="8"/>
        </w:rPr>
      </w:pPr>
      <w:r>
        <w:rPr>
          <w:lang w:val="en"/>
        </w:rPr>
        <w:t>HT1 (</w:t>
      </w:r>
      <w:proofErr w:type="spellStart"/>
      <w:r>
        <w:rPr>
          <w:i/>
          <w:iCs/>
          <w:lang w:val="en"/>
        </w:rPr>
        <w:t>Hibridization</w:t>
      </w:r>
      <w:proofErr w:type="spellEnd"/>
      <w:r>
        <w:rPr>
          <w:i/>
          <w:iCs/>
          <w:spacing w:val="-2"/>
          <w:lang w:val="en"/>
        </w:rPr>
        <w:t xml:space="preserve"> </w:t>
      </w:r>
      <w:proofErr w:type="gramStart"/>
      <w:r>
        <w:rPr>
          <w:i/>
          <w:iCs/>
          <w:spacing w:val="-2"/>
          <w:lang w:val="en"/>
        </w:rPr>
        <w:t>Buffer</w:t>
      </w:r>
      <w:r>
        <w:rPr>
          <w:spacing w:val="-2"/>
          <w:lang w:val="en"/>
        </w:rPr>
        <w:t>)</w:t>
      </w:r>
      <w:r>
        <w:rPr>
          <w:spacing w:val="-2"/>
          <w:position w:val="8"/>
          <w:sz w:val="16"/>
          <w:szCs w:val="16"/>
          <w:lang w:val="en"/>
        </w:rPr>
        <w:t>m</w:t>
      </w:r>
      <w:proofErr w:type="gramEnd"/>
    </w:p>
    <w:p w14:paraId="42044D2C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61"/>
        <w:rPr>
          <w:rFonts w:ascii="Times New Roman" w:hAnsi="Times New Roman" w:cs="Times New Roman"/>
          <w:color w:val="000000"/>
          <w:spacing w:val="-2"/>
        </w:rPr>
      </w:pPr>
      <w:r>
        <w:rPr>
          <w:b/>
          <w:bCs/>
          <w:lang w:val="en"/>
        </w:rPr>
        <w:t>NaOH 1N</w:t>
      </w:r>
      <w:r>
        <w:rPr>
          <w:lang w:val="en"/>
        </w:rPr>
        <w:t xml:space="preserve"> =</w:t>
      </w:r>
      <w:r>
        <w:rPr>
          <w:b/>
          <w:bCs/>
          <w:lang w:val="en"/>
        </w:rPr>
        <w:t xml:space="preserve"> NaOH 1M</w:t>
      </w:r>
      <w:r>
        <w:rPr>
          <w:lang w:val="en"/>
        </w:rPr>
        <w:t xml:space="preserve"> (Sodium </w:t>
      </w:r>
      <w:proofErr w:type="gramStart"/>
      <w:r>
        <w:rPr>
          <w:lang w:val="en"/>
        </w:rPr>
        <w:t>hydroxide  at</w:t>
      </w:r>
      <w:proofErr w:type="gramEnd"/>
      <w:r>
        <w:rPr>
          <w:lang w:val="en"/>
        </w:rPr>
        <w:t xml:space="preserve"> 1 normal = 1</w:t>
      </w:r>
      <w:r>
        <w:rPr>
          <w:spacing w:val="-2"/>
          <w:lang w:val="en"/>
        </w:rPr>
        <w:t xml:space="preserve"> molar)</w:t>
      </w:r>
    </w:p>
    <w:p w14:paraId="3A1167FA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59" w:line="274" w:lineRule="exact"/>
        <w:rPr>
          <w:rFonts w:ascii="Times New Roman" w:hAnsi="Times New Roman" w:cs="Times New Roman"/>
          <w:color w:val="000000"/>
          <w:spacing w:val="-2"/>
        </w:rPr>
      </w:pPr>
      <w:r>
        <w:rPr>
          <w:lang w:val="en"/>
        </w:rPr>
        <w:t xml:space="preserve">  </w:t>
      </w:r>
      <w:r>
        <w:rPr>
          <w:spacing w:val="-2"/>
          <w:lang w:val="en"/>
        </w:rPr>
        <w:t xml:space="preserve"> Nuclease-free water</w:t>
      </w:r>
    </w:p>
    <w:p w14:paraId="48CEB73D" w14:textId="77777777" w:rsidR="0049573D" w:rsidRDefault="00073183">
      <w:pPr>
        <w:pStyle w:val="BodyText"/>
        <w:kinsoku w:val="0"/>
        <w:overflowPunct w:val="0"/>
        <w:spacing w:before="0" w:line="269" w:lineRule="exact"/>
        <w:ind w:left="581"/>
        <w:rPr>
          <w:spacing w:val="-4"/>
          <w:sz w:val="20"/>
          <w:szCs w:val="20"/>
        </w:rPr>
      </w:pPr>
      <w:r>
        <w:rPr>
          <w:position w:val="8"/>
          <w:sz w:val="16"/>
          <w:szCs w:val="16"/>
          <w:lang w:val="en"/>
        </w:rPr>
        <w:t>m</w:t>
      </w:r>
      <w:r>
        <w:rPr>
          <w:sz w:val="20"/>
          <w:szCs w:val="20"/>
          <w:lang w:val="en"/>
        </w:rPr>
        <w:t>Stored in freezer (-15°C to -</w:t>
      </w:r>
      <w:r>
        <w:rPr>
          <w:spacing w:val="-4"/>
          <w:sz w:val="20"/>
          <w:szCs w:val="20"/>
          <w:lang w:val="en"/>
        </w:rPr>
        <w:t>25°C)</w:t>
      </w:r>
    </w:p>
    <w:p w14:paraId="3D587BB2" w14:textId="44C06891" w:rsidR="0049573D" w:rsidRDefault="00726AD7">
      <w:pPr>
        <w:pStyle w:val="Heading1"/>
        <w:numPr>
          <w:ilvl w:val="3"/>
          <w:numId w:val="27"/>
        </w:numPr>
        <w:tabs>
          <w:tab w:val="left" w:pos="1157"/>
        </w:tabs>
        <w:kinsoku w:val="0"/>
        <w:overflowPunct w:val="0"/>
        <w:spacing w:before="128"/>
        <w:ind w:left="1156" w:hanging="935"/>
        <w:rPr>
          <w:spacing w:val="-2"/>
        </w:rPr>
      </w:pPr>
      <w:r>
        <w:rPr>
          <w:lang w:val="en"/>
        </w:rPr>
        <w:t>Denaturation procedure</w:t>
      </w:r>
    </w:p>
    <w:p w14:paraId="068E4205" w14:textId="77777777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spacing w:before="120"/>
        <w:ind w:right="238"/>
      </w:pPr>
      <w:r>
        <w:rPr>
          <w:lang w:val="en"/>
        </w:rPr>
        <w:t xml:space="preserve">Prepare 500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NaOH 0.2N (mix 400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water with 100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NaOH 1N and homogenize 10x per inversion);</w:t>
      </w:r>
    </w:p>
    <w:p w14:paraId="1A8771F1" w14:textId="77777777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spacing w:before="61"/>
        <w:ind w:right="240"/>
      </w:pPr>
      <w:r>
        <w:rPr>
          <w:lang w:val="en"/>
        </w:rPr>
        <w:t xml:space="preserve">Homogenize </w:t>
      </w:r>
      <w:proofErr w:type="gramStart"/>
      <w:r>
        <w:rPr>
          <w:lang w:val="en"/>
        </w:rPr>
        <w:t>the  4</w:t>
      </w:r>
      <w:proofErr w:type="gramEnd"/>
      <w:r>
        <w:rPr>
          <w:lang w:val="en"/>
        </w:rPr>
        <w:t xml:space="preserve">nM per pulse library in the vortex and add 5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in a  new 1.5 mL tube; </w:t>
      </w:r>
    </w:p>
    <w:p w14:paraId="592ADFE6" w14:textId="77777777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rPr>
          <w:spacing w:val="-2"/>
        </w:rPr>
      </w:pPr>
      <w:r>
        <w:rPr>
          <w:lang w:val="en"/>
        </w:rPr>
        <w:t xml:space="preserve">Proceed to </w:t>
      </w:r>
      <w:proofErr w:type="gramStart"/>
      <w:r>
        <w:rPr>
          <w:lang w:val="en"/>
        </w:rPr>
        <w:t>step  "</w:t>
      </w:r>
      <w:proofErr w:type="gramEnd"/>
      <w:r>
        <w:rPr>
          <w:lang w:val="en"/>
        </w:rPr>
        <w:t>d"</w:t>
      </w:r>
      <w:r>
        <w:rPr>
          <w:b/>
          <w:bCs/>
          <w:lang w:val="en"/>
        </w:rPr>
        <w:t xml:space="preserve"> AFTER</w:t>
      </w:r>
      <w:r>
        <w:rPr>
          <w:lang w:val="en"/>
        </w:rPr>
        <w:t xml:space="preserve">  HT1 defrosts </w:t>
      </w:r>
      <w:r>
        <w:rPr>
          <w:spacing w:val="-2"/>
          <w:lang w:val="en"/>
        </w:rPr>
        <w:t xml:space="preserve"> completely;</w:t>
      </w:r>
    </w:p>
    <w:p w14:paraId="5CDC60FB" w14:textId="77777777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rPr>
          <w:spacing w:val="-2"/>
        </w:rPr>
      </w:pPr>
      <w:r>
        <w:rPr>
          <w:lang w:val="en"/>
        </w:rPr>
        <w:t xml:space="preserve">Add 5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</w:t>
      </w:r>
      <w:proofErr w:type="gramStart"/>
      <w:r>
        <w:rPr>
          <w:lang w:val="en"/>
        </w:rPr>
        <w:t>of  NaOH</w:t>
      </w:r>
      <w:proofErr w:type="gramEnd"/>
      <w:r>
        <w:rPr>
          <w:lang w:val="en"/>
        </w:rPr>
        <w:t xml:space="preserve"> 0.2N to the tube containing the</w:t>
      </w:r>
      <w:r>
        <w:rPr>
          <w:spacing w:val="-2"/>
          <w:lang w:val="en"/>
        </w:rPr>
        <w:t xml:space="preserve"> library;</w:t>
      </w:r>
    </w:p>
    <w:p w14:paraId="0D8162A4" w14:textId="77777777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ind w:right="236"/>
      </w:pPr>
      <w:r>
        <w:rPr>
          <w:lang w:val="en"/>
        </w:rPr>
        <w:t xml:space="preserve">  Quickly vortex </w:t>
      </w:r>
      <w:proofErr w:type="gramStart"/>
      <w:r>
        <w:rPr>
          <w:lang w:val="en"/>
        </w:rPr>
        <w:t>the  solution</w:t>
      </w:r>
      <w:proofErr w:type="gramEnd"/>
      <w:r>
        <w:rPr>
          <w:lang w:val="en"/>
        </w:rPr>
        <w:t xml:space="preserve"> containing the  library and the NaOH, and then centrifuge (500 x g for 10 s);</w:t>
      </w:r>
    </w:p>
    <w:p w14:paraId="37B1DECF" w14:textId="77777777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ind w:right="239"/>
      </w:pPr>
      <w:r>
        <w:rPr>
          <w:lang w:val="en"/>
        </w:rPr>
        <w:t>Incubate at room temperature for 5 minutes for denaturation of double DNA tape;</w:t>
      </w:r>
    </w:p>
    <w:p w14:paraId="3DBD6BA3" w14:textId="77777777" w:rsidR="0049573D" w:rsidRDefault="0049573D">
      <w:pPr>
        <w:pStyle w:val="BodyText"/>
        <w:kinsoku w:val="0"/>
        <w:overflowPunct w:val="0"/>
        <w:spacing w:before="6"/>
        <w:rPr>
          <w:sz w:val="23"/>
          <w:szCs w:val="23"/>
        </w:rPr>
      </w:pPr>
    </w:p>
    <w:p w14:paraId="58A53D20" w14:textId="77777777" w:rsidR="0049573D" w:rsidRDefault="0049573D">
      <w:pPr>
        <w:rPr>
          <w:sz w:val="23"/>
          <w:szCs w:val="23"/>
        </w:rPr>
        <w:sectPr w:rsidR="0049573D">
          <w:pgSz w:w="11910" w:h="16850"/>
          <w:pgMar w:top="1600" w:right="900" w:bottom="920" w:left="1480" w:header="718" w:footer="553" w:gutter="0"/>
          <w:cols w:space="720"/>
          <w:noEndnote/>
        </w:sectPr>
      </w:pPr>
    </w:p>
    <w:p w14:paraId="2469A160" w14:textId="77777777" w:rsidR="0049573D" w:rsidRDefault="0049573D">
      <w:pPr>
        <w:pStyle w:val="BodyText"/>
        <w:kinsoku w:val="0"/>
        <w:overflowPunct w:val="0"/>
        <w:spacing w:before="5"/>
        <w:rPr>
          <w:sz w:val="12"/>
          <w:szCs w:val="12"/>
        </w:rPr>
      </w:pPr>
    </w:p>
    <w:p w14:paraId="03609680" w14:textId="77777777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spacing w:before="93"/>
        <w:rPr>
          <w:spacing w:val="-2"/>
        </w:rPr>
      </w:pPr>
      <w:proofErr w:type="gramStart"/>
      <w:r>
        <w:rPr>
          <w:lang w:val="en"/>
        </w:rPr>
        <w:t>Homogenize  HT</w:t>
      </w:r>
      <w:proofErr w:type="gramEnd"/>
      <w:r>
        <w:rPr>
          <w:lang w:val="en"/>
        </w:rPr>
        <w:t>1 by inversion</w:t>
      </w:r>
      <w:r>
        <w:rPr>
          <w:spacing w:val="-2"/>
          <w:lang w:val="en"/>
        </w:rPr>
        <w:t xml:space="preserve"> (10x);</w:t>
      </w:r>
    </w:p>
    <w:p w14:paraId="2B7A6FF0" w14:textId="77777777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ind w:right="240"/>
      </w:pPr>
      <w:r>
        <w:rPr>
          <w:lang w:val="en"/>
        </w:rPr>
        <w:t xml:space="preserve">Add 990 </w:t>
      </w:r>
      <w:proofErr w:type="spellStart"/>
      <w:r>
        <w:rPr>
          <w:lang w:val="en"/>
        </w:rPr>
        <w:t>μ</w:t>
      </w:r>
      <w:proofErr w:type="gramStart"/>
      <w:r>
        <w:rPr>
          <w:lang w:val="en"/>
        </w:rPr>
        <w:t>L</w:t>
      </w:r>
      <w:proofErr w:type="spellEnd"/>
      <w:r>
        <w:rPr>
          <w:lang w:val="en"/>
        </w:rPr>
        <w:t xml:space="preserve">  of</w:t>
      </w:r>
      <w:proofErr w:type="gramEnd"/>
      <w:r>
        <w:rPr>
          <w:lang w:val="en"/>
        </w:rPr>
        <w:t xml:space="preserve"> HT1 in 10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 of denatured library to obtain a denatured library at 20 </w:t>
      </w:r>
      <w:proofErr w:type="spellStart"/>
      <w:r>
        <w:rPr>
          <w:lang w:val="en"/>
        </w:rPr>
        <w:t>pM</w:t>
      </w:r>
      <w:proofErr w:type="spellEnd"/>
      <w:r>
        <w:rPr>
          <w:lang w:val="en"/>
        </w:rPr>
        <w:t xml:space="preserve">; </w:t>
      </w:r>
    </w:p>
    <w:p w14:paraId="13250FF3" w14:textId="77777777" w:rsidR="0049573D" w:rsidRDefault="00073183">
      <w:pPr>
        <w:pStyle w:val="ListParagraph"/>
        <w:numPr>
          <w:ilvl w:val="0"/>
          <w:numId w:val="11"/>
        </w:numPr>
        <w:tabs>
          <w:tab w:val="left" w:pos="650"/>
        </w:tabs>
        <w:kinsoku w:val="0"/>
        <w:overflowPunct w:val="0"/>
        <w:ind w:right="237"/>
      </w:pPr>
      <w:r>
        <w:rPr>
          <w:lang w:val="en"/>
        </w:rPr>
        <w:t xml:space="preserve">Place the denatured   DNA in ice or in a refrigerator (2°C to 4°C) until the </w:t>
      </w:r>
      <w:proofErr w:type="spellStart"/>
      <w:r>
        <w:rPr>
          <w:lang w:val="en"/>
        </w:rPr>
        <w:t>nextstep</w:t>
      </w:r>
      <w:proofErr w:type="spellEnd"/>
      <w:r>
        <w:rPr>
          <w:lang w:val="en"/>
        </w:rPr>
        <w:t xml:space="preserve"> is started.</w:t>
      </w:r>
    </w:p>
    <w:p w14:paraId="0FE194E1" w14:textId="7D4A846F" w:rsidR="0049573D" w:rsidRDefault="00073183">
      <w:pPr>
        <w:pStyle w:val="Heading1"/>
        <w:numPr>
          <w:ilvl w:val="2"/>
          <w:numId w:val="27"/>
        </w:numPr>
        <w:tabs>
          <w:tab w:val="left" w:pos="958"/>
        </w:tabs>
        <w:kinsoku w:val="0"/>
        <w:overflowPunct w:val="0"/>
        <w:spacing w:before="120"/>
        <w:ind w:left="957" w:hanging="736"/>
        <w:rPr>
          <w:spacing w:val="-2"/>
        </w:rPr>
      </w:pPr>
      <w:r>
        <w:rPr>
          <w:lang w:val="en"/>
        </w:rPr>
        <w:t xml:space="preserve"> </w:t>
      </w:r>
      <w:r w:rsidR="00726AD7">
        <w:rPr>
          <w:spacing w:val="-2"/>
          <w:lang w:val="en"/>
        </w:rPr>
        <w:t>D</w:t>
      </w:r>
      <w:r w:rsidR="00726AD7">
        <w:rPr>
          <w:spacing w:val="-2"/>
          <w:lang w:val="en"/>
        </w:rPr>
        <w:t>enatured library</w:t>
      </w:r>
      <w:r w:rsidR="00726AD7">
        <w:rPr>
          <w:lang w:val="en"/>
        </w:rPr>
        <w:t xml:space="preserve"> d</w:t>
      </w:r>
      <w:r>
        <w:rPr>
          <w:lang w:val="en"/>
        </w:rPr>
        <w:t xml:space="preserve">ilution </w:t>
      </w:r>
    </w:p>
    <w:p w14:paraId="5C1926AC" w14:textId="77777777" w:rsidR="0049573D" w:rsidRDefault="0049573D">
      <w:pPr>
        <w:pStyle w:val="BodyText"/>
        <w:kinsoku w:val="0"/>
        <w:overflowPunct w:val="0"/>
        <w:spacing w:before="10"/>
        <w:rPr>
          <w:b/>
          <w:bCs/>
          <w:sz w:val="20"/>
          <w:szCs w:val="20"/>
        </w:rPr>
      </w:pPr>
    </w:p>
    <w:p w14:paraId="4BED7165" w14:textId="77777777" w:rsidR="0049573D" w:rsidRDefault="00073183">
      <w:pPr>
        <w:pStyle w:val="ListParagraph"/>
        <w:numPr>
          <w:ilvl w:val="3"/>
          <w:numId w:val="27"/>
        </w:numPr>
        <w:tabs>
          <w:tab w:val="left" w:pos="1157"/>
        </w:tabs>
        <w:kinsoku w:val="0"/>
        <w:overflowPunct w:val="0"/>
        <w:spacing w:before="0"/>
        <w:ind w:left="1156" w:hanging="935"/>
        <w:rPr>
          <w:b/>
          <w:bCs/>
          <w:spacing w:val="-2"/>
        </w:rPr>
      </w:pPr>
      <w:r>
        <w:rPr>
          <w:b/>
          <w:bCs/>
          <w:lang w:val="en"/>
        </w:rPr>
        <w:t>Solutions and</w:t>
      </w:r>
      <w:r>
        <w:rPr>
          <w:b/>
          <w:bCs/>
          <w:spacing w:val="-2"/>
          <w:lang w:val="en"/>
        </w:rPr>
        <w:t xml:space="preserve"> reagents</w:t>
      </w:r>
    </w:p>
    <w:p w14:paraId="6F241285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113"/>
        <w:rPr>
          <w:rFonts w:ascii="Times New Roman" w:hAnsi="Times New Roman" w:cs="Times New Roman"/>
          <w:color w:val="000000"/>
          <w:spacing w:val="-2"/>
          <w:position w:val="8"/>
        </w:rPr>
      </w:pPr>
      <w:r>
        <w:rPr>
          <w:lang w:val="en"/>
        </w:rPr>
        <w:t>HT1 (</w:t>
      </w:r>
      <w:proofErr w:type="spellStart"/>
      <w:r>
        <w:rPr>
          <w:i/>
          <w:iCs/>
          <w:lang w:val="en"/>
        </w:rPr>
        <w:t>Hibridization</w:t>
      </w:r>
      <w:proofErr w:type="spellEnd"/>
      <w:r>
        <w:rPr>
          <w:i/>
          <w:iCs/>
          <w:spacing w:val="-2"/>
          <w:lang w:val="en"/>
        </w:rPr>
        <w:t xml:space="preserve"> </w:t>
      </w:r>
      <w:proofErr w:type="gramStart"/>
      <w:r>
        <w:rPr>
          <w:i/>
          <w:iCs/>
          <w:spacing w:val="-2"/>
          <w:lang w:val="en"/>
        </w:rPr>
        <w:t>Buffer</w:t>
      </w:r>
      <w:r>
        <w:rPr>
          <w:spacing w:val="-2"/>
          <w:lang w:val="en"/>
        </w:rPr>
        <w:t>)</w:t>
      </w:r>
      <w:r>
        <w:rPr>
          <w:spacing w:val="-2"/>
          <w:position w:val="8"/>
          <w:sz w:val="16"/>
          <w:szCs w:val="16"/>
          <w:lang w:val="en"/>
        </w:rPr>
        <w:t>n</w:t>
      </w:r>
      <w:proofErr w:type="gramEnd"/>
    </w:p>
    <w:p w14:paraId="55E7688F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62" w:line="274" w:lineRule="exact"/>
        <w:rPr>
          <w:rFonts w:ascii="Times New Roman" w:hAnsi="Times New Roman" w:cs="Times New Roman"/>
          <w:color w:val="000000"/>
          <w:spacing w:val="-2"/>
        </w:rPr>
      </w:pPr>
      <w:r>
        <w:rPr>
          <w:lang w:val="en"/>
        </w:rPr>
        <w:t xml:space="preserve">  </w:t>
      </w:r>
      <w:r>
        <w:rPr>
          <w:spacing w:val="-2"/>
          <w:lang w:val="en"/>
        </w:rPr>
        <w:t xml:space="preserve"> Nuclease-free water</w:t>
      </w:r>
    </w:p>
    <w:p w14:paraId="29A313B0" w14:textId="77777777" w:rsidR="0049573D" w:rsidRDefault="00073183">
      <w:pPr>
        <w:pStyle w:val="BodyText"/>
        <w:kinsoku w:val="0"/>
        <w:overflowPunct w:val="0"/>
        <w:spacing w:before="0" w:line="269" w:lineRule="exact"/>
        <w:ind w:left="581"/>
        <w:rPr>
          <w:spacing w:val="-2"/>
          <w:sz w:val="20"/>
          <w:szCs w:val="20"/>
        </w:rPr>
      </w:pPr>
      <w:r>
        <w:rPr>
          <w:position w:val="8"/>
          <w:sz w:val="16"/>
          <w:szCs w:val="16"/>
          <w:lang w:val="en"/>
        </w:rPr>
        <w:t>n</w:t>
      </w:r>
      <w:r>
        <w:rPr>
          <w:sz w:val="20"/>
          <w:szCs w:val="20"/>
          <w:lang w:val="en"/>
        </w:rPr>
        <w:t>Stored in freezer (-15°C to -</w:t>
      </w:r>
      <w:r>
        <w:rPr>
          <w:spacing w:val="-2"/>
          <w:sz w:val="20"/>
          <w:szCs w:val="20"/>
          <w:lang w:val="en"/>
        </w:rPr>
        <w:t>25°C).</w:t>
      </w:r>
    </w:p>
    <w:p w14:paraId="70370354" w14:textId="77777777" w:rsidR="0049573D" w:rsidRDefault="00073183">
      <w:pPr>
        <w:pStyle w:val="Heading1"/>
        <w:numPr>
          <w:ilvl w:val="3"/>
          <w:numId w:val="27"/>
        </w:numPr>
        <w:tabs>
          <w:tab w:val="left" w:pos="1157"/>
        </w:tabs>
        <w:kinsoku w:val="0"/>
        <w:overflowPunct w:val="0"/>
        <w:spacing w:before="128"/>
        <w:ind w:left="1156" w:hanging="935"/>
        <w:rPr>
          <w:spacing w:val="-2"/>
        </w:rPr>
      </w:pPr>
      <w:r>
        <w:rPr>
          <w:lang w:val="en"/>
        </w:rPr>
        <w:t>Description of the</w:t>
      </w:r>
      <w:r>
        <w:rPr>
          <w:spacing w:val="-2"/>
          <w:lang w:val="en"/>
        </w:rPr>
        <w:t xml:space="preserve"> procedure</w:t>
      </w:r>
    </w:p>
    <w:p w14:paraId="098796CB" w14:textId="77777777" w:rsidR="0049573D" w:rsidRDefault="00073183">
      <w:pPr>
        <w:pStyle w:val="ListParagraph"/>
        <w:numPr>
          <w:ilvl w:val="0"/>
          <w:numId w:val="10"/>
        </w:numPr>
        <w:tabs>
          <w:tab w:val="left" w:pos="650"/>
        </w:tabs>
        <w:kinsoku w:val="0"/>
        <w:overflowPunct w:val="0"/>
        <w:spacing w:before="120"/>
        <w:rPr>
          <w:spacing w:val="-2"/>
        </w:rPr>
      </w:pPr>
      <w:r>
        <w:rPr>
          <w:lang w:val="en"/>
        </w:rPr>
        <w:t xml:space="preserve">Dilute the library </w:t>
      </w:r>
      <w:proofErr w:type="gramStart"/>
      <w:r>
        <w:rPr>
          <w:lang w:val="en"/>
        </w:rPr>
        <w:t>at  20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pM</w:t>
      </w:r>
      <w:proofErr w:type="spellEnd"/>
      <w:r>
        <w:rPr>
          <w:lang w:val="en"/>
        </w:rPr>
        <w:t xml:space="preserve"> to 9 </w:t>
      </w:r>
      <w:proofErr w:type="spellStart"/>
      <w:r>
        <w:rPr>
          <w:lang w:val="en"/>
        </w:rPr>
        <w:t>pM</w:t>
      </w:r>
      <w:proofErr w:type="spellEnd"/>
      <w:r>
        <w:rPr>
          <w:lang w:val="en"/>
        </w:rPr>
        <w:t xml:space="preserve"> at 600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(desired</w:t>
      </w:r>
      <w:r>
        <w:rPr>
          <w:spacing w:val="-2"/>
          <w:lang w:val="en"/>
        </w:rPr>
        <w:t xml:space="preserve"> input);</w:t>
      </w:r>
    </w:p>
    <w:p w14:paraId="31B0A52A" w14:textId="77777777" w:rsidR="0049573D" w:rsidRDefault="00073183">
      <w:pPr>
        <w:pStyle w:val="ListParagraph"/>
        <w:numPr>
          <w:ilvl w:val="0"/>
          <w:numId w:val="10"/>
        </w:numPr>
        <w:tabs>
          <w:tab w:val="left" w:pos="650"/>
        </w:tabs>
        <w:kinsoku w:val="0"/>
        <w:overflowPunct w:val="0"/>
        <w:rPr>
          <w:spacing w:val="-2"/>
        </w:rPr>
      </w:pPr>
      <w:r>
        <w:rPr>
          <w:lang w:val="en"/>
        </w:rPr>
        <w:t>Calculate by following the formula described</w:t>
      </w:r>
      <w:r>
        <w:rPr>
          <w:spacing w:val="-2"/>
          <w:lang w:val="en"/>
        </w:rPr>
        <w:t xml:space="preserve"> below:</w:t>
      </w:r>
    </w:p>
    <w:p w14:paraId="60BD17AB" w14:textId="77777777" w:rsidR="0049573D" w:rsidRDefault="00FE23C0">
      <w:pPr>
        <w:pStyle w:val="BodyText"/>
        <w:kinsoku w:val="0"/>
        <w:overflowPunct w:val="0"/>
        <w:spacing w:before="7"/>
        <w:rPr>
          <w:sz w:val="7"/>
          <w:szCs w:val="7"/>
        </w:rPr>
      </w:pPr>
      <w:r>
        <w:rPr>
          <w:noProof/>
          <w:lang w:val="en"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2EEBFBDE" wp14:editId="2E2A4E50">
                <wp:simplePos x="0" y="0"/>
                <wp:positionH relativeFrom="page">
                  <wp:posOffset>3529330</wp:posOffset>
                </wp:positionH>
                <wp:positionV relativeFrom="paragraph">
                  <wp:posOffset>71120</wp:posOffset>
                </wp:positionV>
                <wp:extent cx="863600" cy="101600"/>
                <wp:effectExtent l="0" t="0" r="0" b="0"/>
                <wp:wrapTopAndBottom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360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5AEAD" w14:textId="77777777" w:rsidR="0049573D" w:rsidRDefault="00FE23C0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6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lang w:val="en"/>
                              </w:rPr>
                              <w:drawing>
                                <wp:inline distT="0" distB="0" distL="0" distR="0" wp14:anchorId="55F0373B" wp14:editId="7B83BA95">
                                  <wp:extent cx="857250" cy="9779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7250" cy="97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B0800" w14:textId="77777777" w:rsidR="0049573D" w:rsidRDefault="0049573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3" style="position:absolute;margin-left:277.9pt;margin-top:5.6pt;width:68pt;height:8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1" o:allowincell="f" filled="f" stroked="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" w14:anchorId="2EEBFBDE">
                <v:path arrowok="t"/>
                <v:textbox inset="0,0,0,0">
                  <w:txbxContent>
                    <w:p w:rsidR="00000000" w:rsidRDefault="00FE23C0" w14:paraId="43E5AEAD" w14:textId="77777777">
                      <w:pPr>
                        <w:widowControl/>
                        <w:autoSpaceDE/>
                        <w:autoSpaceDN/>
                        <w:adjustRightInd/>
                        <w:spacing w:line="16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lang w:val="en"/>
                        </w:rPr>
                        <w:drawing>
                          <wp:inline distT="0" distB="0" distL="0" distR="0" wp14:anchorId="55F0373B" wp14:editId="7B83BA95">
                            <wp:extent cx="857250" cy="9779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7250" cy="97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073183" w14:paraId="5D6B0800" w14:textId="7777777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5141EC0A" w14:textId="77777777" w:rsidR="0049573D" w:rsidRDefault="00073183">
      <w:pPr>
        <w:pStyle w:val="BodyText"/>
        <w:kinsoku w:val="0"/>
        <w:overflowPunct w:val="0"/>
        <w:spacing w:before="10" w:line="229" w:lineRule="exact"/>
        <w:ind w:left="1274" w:right="1287"/>
        <w:jc w:val="center"/>
        <w:rPr>
          <w:spacing w:val="-5"/>
          <w:sz w:val="20"/>
          <w:szCs w:val="20"/>
        </w:rPr>
      </w:pPr>
      <w:r>
        <w:rPr>
          <w:sz w:val="20"/>
          <w:szCs w:val="20"/>
          <w:lang w:val="en"/>
        </w:rPr>
        <w:t xml:space="preserve">20 </w:t>
      </w:r>
      <w:proofErr w:type="spellStart"/>
      <w:r>
        <w:rPr>
          <w:sz w:val="20"/>
          <w:szCs w:val="20"/>
          <w:lang w:val="en"/>
        </w:rPr>
        <w:t>pM</w:t>
      </w:r>
      <w:proofErr w:type="spellEnd"/>
      <w:r>
        <w:rPr>
          <w:sz w:val="20"/>
          <w:szCs w:val="20"/>
          <w:lang w:val="en"/>
        </w:rPr>
        <w:t xml:space="preserve"> x Vi = 9 </w:t>
      </w:r>
      <w:proofErr w:type="spellStart"/>
      <w:r>
        <w:rPr>
          <w:sz w:val="20"/>
          <w:szCs w:val="20"/>
          <w:lang w:val="en"/>
        </w:rPr>
        <w:t>pM</w:t>
      </w:r>
      <w:proofErr w:type="spellEnd"/>
      <w:r>
        <w:rPr>
          <w:sz w:val="20"/>
          <w:szCs w:val="20"/>
          <w:lang w:val="en"/>
        </w:rPr>
        <w:t xml:space="preserve"> x</w:t>
      </w:r>
      <w:r>
        <w:rPr>
          <w:spacing w:val="-5"/>
          <w:sz w:val="20"/>
          <w:szCs w:val="20"/>
          <w:lang w:val="en"/>
        </w:rPr>
        <w:t xml:space="preserve"> 600</w:t>
      </w:r>
    </w:p>
    <w:p w14:paraId="69090B34" w14:textId="77777777" w:rsidR="0049573D" w:rsidRDefault="00073183">
      <w:pPr>
        <w:pStyle w:val="BodyText"/>
        <w:kinsoku w:val="0"/>
        <w:overflowPunct w:val="0"/>
        <w:spacing w:before="0" w:line="229" w:lineRule="exact"/>
        <w:ind w:left="1269" w:right="1287"/>
        <w:jc w:val="center"/>
        <w:rPr>
          <w:spacing w:val="-5"/>
          <w:sz w:val="20"/>
          <w:szCs w:val="20"/>
        </w:rPr>
      </w:pPr>
      <w:r>
        <w:rPr>
          <w:sz w:val="20"/>
          <w:szCs w:val="20"/>
          <w:lang w:val="en"/>
        </w:rPr>
        <w:t xml:space="preserve">V= 270 </w:t>
      </w:r>
      <w:proofErr w:type="spellStart"/>
      <w:r>
        <w:rPr>
          <w:sz w:val="20"/>
          <w:szCs w:val="20"/>
          <w:lang w:val="en"/>
        </w:rPr>
        <w:t>μ</w:t>
      </w:r>
      <w:proofErr w:type="gramStart"/>
      <w:r>
        <w:rPr>
          <w:sz w:val="20"/>
          <w:szCs w:val="20"/>
          <w:lang w:val="en"/>
        </w:rPr>
        <w:t>L</w:t>
      </w:r>
      <w:proofErr w:type="spellEnd"/>
      <w:r>
        <w:rPr>
          <w:sz w:val="20"/>
          <w:szCs w:val="20"/>
          <w:lang w:val="en"/>
        </w:rPr>
        <w:t xml:space="preserve">  library</w:t>
      </w:r>
      <w:proofErr w:type="gramEnd"/>
      <w:r>
        <w:rPr>
          <w:sz w:val="20"/>
          <w:szCs w:val="20"/>
          <w:lang w:val="en"/>
        </w:rPr>
        <w:t xml:space="preserve"> at  20 </w:t>
      </w:r>
      <w:proofErr w:type="spellStart"/>
      <w:r>
        <w:rPr>
          <w:sz w:val="20"/>
          <w:szCs w:val="20"/>
          <w:lang w:val="en"/>
        </w:rPr>
        <w:t>pM</w:t>
      </w:r>
      <w:proofErr w:type="spellEnd"/>
      <w:r>
        <w:rPr>
          <w:sz w:val="20"/>
          <w:szCs w:val="20"/>
          <w:lang w:val="en"/>
        </w:rPr>
        <w:t xml:space="preserve"> + 330 </w:t>
      </w:r>
      <w:proofErr w:type="spellStart"/>
      <w:r>
        <w:rPr>
          <w:sz w:val="20"/>
          <w:szCs w:val="20"/>
          <w:lang w:val="en"/>
        </w:rPr>
        <w:t>μL</w:t>
      </w:r>
      <w:proofErr w:type="spellEnd"/>
      <w:r>
        <w:rPr>
          <w:sz w:val="20"/>
          <w:szCs w:val="20"/>
          <w:lang w:val="en"/>
        </w:rPr>
        <w:t xml:space="preserve"> HT1 (final</w:t>
      </w:r>
      <w:r>
        <w:rPr>
          <w:lang w:val="en"/>
        </w:rPr>
        <w:t xml:space="preserve"> volume </w:t>
      </w:r>
      <w:r>
        <w:rPr>
          <w:sz w:val="20"/>
          <w:szCs w:val="20"/>
          <w:lang w:val="en"/>
        </w:rPr>
        <w:t xml:space="preserve"> of 600</w:t>
      </w:r>
      <w:r>
        <w:rPr>
          <w:spacing w:val="-5"/>
          <w:sz w:val="20"/>
          <w:szCs w:val="20"/>
          <w:lang w:val="en"/>
        </w:rPr>
        <w:t xml:space="preserve"> </w:t>
      </w:r>
      <w:proofErr w:type="spellStart"/>
      <w:r>
        <w:rPr>
          <w:spacing w:val="-5"/>
          <w:sz w:val="20"/>
          <w:szCs w:val="20"/>
          <w:lang w:val="en"/>
        </w:rPr>
        <w:t>μL</w:t>
      </w:r>
      <w:proofErr w:type="spellEnd"/>
      <w:r>
        <w:rPr>
          <w:spacing w:val="-5"/>
          <w:sz w:val="20"/>
          <w:szCs w:val="20"/>
          <w:lang w:val="en"/>
        </w:rPr>
        <w:t>)</w:t>
      </w:r>
    </w:p>
    <w:p w14:paraId="1AFFC659" w14:textId="77777777" w:rsidR="0049573D" w:rsidRDefault="00073183">
      <w:pPr>
        <w:pStyle w:val="Heading1"/>
        <w:numPr>
          <w:ilvl w:val="2"/>
          <w:numId w:val="27"/>
        </w:numPr>
        <w:tabs>
          <w:tab w:val="left" w:pos="958"/>
        </w:tabs>
        <w:kinsoku w:val="0"/>
        <w:overflowPunct w:val="0"/>
        <w:spacing w:before="119"/>
        <w:ind w:left="957" w:hanging="736"/>
        <w:rPr>
          <w:spacing w:val="-2"/>
        </w:rPr>
      </w:pPr>
      <w:proofErr w:type="spellStart"/>
      <w:r>
        <w:rPr>
          <w:lang w:val="en"/>
        </w:rPr>
        <w:t>Phix</w:t>
      </w:r>
      <w:proofErr w:type="spellEnd"/>
      <w:r>
        <w:rPr>
          <w:lang w:val="en"/>
        </w:rPr>
        <w:t xml:space="preserve"> denaturation and </w:t>
      </w:r>
      <w:proofErr w:type="gramStart"/>
      <w:r>
        <w:rPr>
          <w:lang w:val="en"/>
        </w:rPr>
        <w:t xml:space="preserve">dilution </w:t>
      </w:r>
      <w:r>
        <w:rPr>
          <w:spacing w:val="-2"/>
          <w:lang w:val="en"/>
        </w:rPr>
        <w:t xml:space="preserve"> (</w:t>
      </w:r>
      <w:proofErr w:type="gramEnd"/>
      <w:r>
        <w:rPr>
          <w:spacing w:val="-2"/>
          <w:lang w:val="en"/>
        </w:rPr>
        <w:t>OPTIONAL)</w:t>
      </w:r>
    </w:p>
    <w:p w14:paraId="616912DB" w14:textId="77777777" w:rsidR="0049573D" w:rsidRDefault="0049573D">
      <w:pPr>
        <w:pStyle w:val="BodyText"/>
        <w:kinsoku w:val="0"/>
        <w:overflowPunct w:val="0"/>
        <w:spacing w:before="9"/>
        <w:rPr>
          <w:b/>
          <w:bCs/>
          <w:sz w:val="20"/>
          <w:szCs w:val="20"/>
        </w:rPr>
      </w:pPr>
    </w:p>
    <w:p w14:paraId="17054330" w14:textId="77777777" w:rsidR="0049573D" w:rsidRDefault="00073183">
      <w:pPr>
        <w:pStyle w:val="ListParagraph"/>
        <w:numPr>
          <w:ilvl w:val="3"/>
          <w:numId w:val="27"/>
        </w:numPr>
        <w:tabs>
          <w:tab w:val="left" w:pos="1157"/>
        </w:tabs>
        <w:kinsoku w:val="0"/>
        <w:overflowPunct w:val="0"/>
        <w:spacing w:before="1"/>
        <w:ind w:left="1156" w:hanging="935"/>
        <w:rPr>
          <w:b/>
          <w:bCs/>
          <w:spacing w:val="-2"/>
        </w:rPr>
      </w:pPr>
      <w:r>
        <w:rPr>
          <w:b/>
          <w:bCs/>
          <w:lang w:val="en"/>
        </w:rPr>
        <w:t>Solutions and</w:t>
      </w:r>
      <w:r>
        <w:rPr>
          <w:b/>
          <w:bCs/>
          <w:spacing w:val="-2"/>
          <w:lang w:val="en"/>
        </w:rPr>
        <w:t xml:space="preserve"> reagents</w:t>
      </w:r>
    </w:p>
    <w:p w14:paraId="3FEF43EE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113"/>
        <w:rPr>
          <w:rFonts w:ascii="Times New Roman" w:hAnsi="Times New Roman" w:cs="Times New Roman"/>
          <w:color w:val="000000"/>
          <w:spacing w:val="-2"/>
          <w:position w:val="8"/>
        </w:rPr>
      </w:pPr>
      <w:r>
        <w:rPr>
          <w:lang w:val="en"/>
        </w:rPr>
        <w:t>HT1 (</w:t>
      </w:r>
      <w:proofErr w:type="spellStart"/>
      <w:r>
        <w:rPr>
          <w:i/>
          <w:iCs/>
          <w:lang w:val="en"/>
        </w:rPr>
        <w:t>Hibridization</w:t>
      </w:r>
      <w:proofErr w:type="spellEnd"/>
      <w:r>
        <w:rPr>
          <w:i/>
          <w:iCs/>
          <w:spacing w:val="-2"/>
          <w:lang w:val="en"/>
        </w:rPr>
        <w:t xml:space="preserve"> </w:t>
      </w:r>
      <w:proofErr w:type="gramStart"/>
      <w:r>
        <w:rPr>
          <w:i/>
          <w:iCs/>
          <w:spacing w:val="-2"/>
          <w:lang w:val="en"/>
        </w:rPr>
        <w:t>Buffer</w:t>
      </w:r>
      <w:r>
        <w:rPr>
          <w:spacing w:val="-2"/>
          <w:lang w:val="en"/>
        </w:rPr>
        <w:t>)</w:t>
      </w:r>
      <w:r>
        <w:rPr>
          <w:spacing w:val="-2"/>
          <w:position w:val="8"/>
          <w:sz w:val="16"/>
          <w:szCs w:val="16"/>
          <w:lang w:val="en"/>
        </w:rPr>
        <w:t>o</w:t>
      </w:r>
      <w:proofErr w:type="gramEnd"/>
    </w:p>
    <w:p w14:paraId="590DE3D7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61"/>
        <w:rPr>
          <w:rFonts w:ascii="Times New Roman" w:hAnsi="Times New Roman" w:cs="Times New Roman"/>
          <w:color w:val="000000"/>
          <w:spacing w:val="-2"/>
        </w:rPr>
      </w:pPr>
      <w:r>
        <w:rPr>
          <w:lang w:val="en"/>
        </w:rPr>
        <w:t>NaOH 0.2N (</w:t>
      </w:r>
      <w:proofErr w:type="gramStart"/>
      <w:r>
        <w:rPr>
          <w:lang w:val="en"/>
        </w:rPr>
        <w:t>prepared  in</w:t>
      </w:r>
      <w:proofErr w:type="gramEnd"/>
      <w:r>
        <w:rPr>
          <w:lang w:val="en"/>
        </w:rPr>
        <w:t xml:space="preserve"> item</w:t>
      </w:r>
      <w:r>
        <w:rPr>
          <w:spacing w:val="-2"/>
          <w:lang w:val="en"/>
        </w:rPr>
        <w:t xml:space="preserve"> 6.4.10.2)</w:t>
      </w:r>
    </w:p>
    <w:p w14:paraId="04EA9BE8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59"/>
        <w:rPr>
          <w:rFonts w:ascii="Times New Roman" w:hAnsi="Times New Roman" w:cs="Times New Roman"/>
          <w:color w:val="000000"/>
          <w:spacing w:val="-2"/>
        </w:rPr>
      </w:pPr>
      <w:r>
        <w:rPr>
          <w:lang w:val="en"/>
        </w:rPr>
        <w:t xml:space="preserve">  </w:t>
      </w:r>
      <w:r>
        <w:rPr>
          <w:spacing w:val="-2"/>
          <w:lang w:val="en"/>
        </w:rPr>
        <w:t xml:space="preserve"> Nuclease-free water</w:t>
      </w:r>
    </w:p>
    <w:p w14:paraId="376BBCDE" w14:textId="77777777" w:rsidR="0049573D" w:rsidRDefault="00073183">
      <w:pPr>
        <w:pStyle w:val="ListParagraph"/>
        <w:numPr>
          <w:ilvl w:val="4"/>
          <w:numId w:val="27"/>
        </w:numPr>
        <w:tabs>
          <w:tab w:val="left" w:pos="582"/>
        </w:tabs>
        <w:kinsoku w:val="0"/>
        <w:overflowPunct w:val="0"/>
        <w:spacing w:before="54" w:line="279" w:lineRule="exact"/>
        <w:rPr>
          <w:rFonts w:ascii="Times New Roman" w:hAnsi="Times New Roman" w:cs="Times New Roman"/>
          <w:color w:val="000000"/>
          <w:spacing w:val="-5"/>
          <w:position w:val="8"/>
        </w:rPr>
      </w:pPr>
      <w:proofErr w:type="spellStart"/>
      <w:r>
        <w:rPr>
          <w:lang w:val="en"/>
        </w:rPr>
        <w:t>PhiX</w:t>
      </w:r>
      <w:proofErr w:type="spellEnd"/>
      <w:r>
        <w:rPr>
          <w:lang w:val="en"/>
        </w:rPr>
        <w:t xml:space="preserve"> 10</w:t>
      </w:r>
      <w:r>
        <w:rPr>
          <w:spacing w:val="-5"/>
          <w:lang w:val="en"/>
        </w:rPr>
        <w:t xml:space="preserve"> </w:t>
      </w:r>
      <w:proofErr w:type="spellStart"/>
      <w:r>
        <w:rPr>
          <w:spacing w:val="-5"/>
          <w:lang w:val="en"/>
        </w:rPr>
        <w:t>nM</w:t>
      </w:r>
      <w:proofErr w:type="spellEnd"/>
      <w:r>
        <w:rPr>
          <w:spacing w:val="-5"/>
          <w:position w:val="8"/>
          <w:sz w:val="16"/>
          <w:szCs w:val="16"/>
          <w:lang w:val="en"/>
        </w:rPr>
        <w:t>o</w:t>
      </w:r>
    </w:p>
    <w:p w14:paraId="3B396338" w14:textId="77777777" w:rsidR="0049573D" w:rsidRDefault="00073183">
      <w:pPr>
        <w:pStyle w:val="BodyText"/>
        <w:kinsoku w:val="0"/>
        <w:overflowPunct w:val="0"/>
        <w:spacing w:before="0" w:line="269" w:lineRule="exact"/>
        <w:ind w:left="581"/>
        <w:rPr>
          <w:spacing w:val="-2"/>
          <w:sz w:val="20"/>
          <w:szCs w:val="20"/>
        </w:rPr>
      </w:pPr>
      <w:r>
        <w:rPr>
          <w:position w:val="8"/>
          <w:sz w:val="16"/>
          <w:szCs w:val="16"/>
          <w:lang w:val="en"/>
        </w:rPr>
        <w:t>o</w:t>
      </w:r>
      <w:r>
        <w:rPr>
          <w:sz w:val="20"/>
          <w:szCs w:val="20"/>
          <w:lang w:val="en"/>
        </w:rPr>
        <w:t>Stored in freezer (-15°C to -</w:t>
      </w:r>
      <w:r>
        <w:rPr>
          <w:spacing w:val="-2"/>
          <w:sz w:val="20"/>
          <w:szCs w:val="20"/>
          <w:lang w:val="en"/>
        </w:rPr>
        <w:t>25°C).</w:t>
      </w:r>
    </w:p>
    <w:p w14:paraId="23A03BA1" w14:textId="3D3E5814" w:rsidR="0049573D" w:rsidRDefault="00726AD7">
      <w:pPr>
        <w:pStyle w:val="Heading1"/>
        <w:numPr>
          <w:ilvl w:val="3"/>
          <w:numId w:val="27"/>
        </w:numPr>
        <w:tabs>
          <w:tab w:val="left" w:pos="1157"/>
        </w:tabs>
        <w:kinsoku w:val="0"/>
        <w:overflowPunct w:val="0"/>
        <w:spacing w:before="129"/>
        <w:ind w:left="1156" w:hanging="935"/>
        <w:rPr>
          <w:spacing w:val="-2"/>
        </w:rPr>
      </w:pPr>
      <w:proofErr w:type="spellStart"/>
      <w:r>
        <w:rPr>
          <w:lang w:val="en"/>
        </w:rPr>
        <w:t>Phix</w:t>
      </w:r>
      <w:proofErr w:type="spellEnd"/>
      <w:r>
        <w:rPr>
          <w:lang w:val="en"/>
        </w:rPr>
        <w:t xml:space="preserve"> denaturation and </w:t>
      </w:r>
      <w:proofErr w:type="gramStart"/>
      <w:r>
        <w:rPr>
          <w:lang w:val="en"/>
        </w:rPr>
        <w:t xml:space="preserve">dilution </w:t>
      </w:r>
      <w:r>
        <w:rPr>
          <w:spacing w:val="-2"/>
          <w:lang w:val="en"/>
        </w:rPr>
        <w:t xml:space="preserve"> </w:t>
      </w:r>
      <w:r w:rsidR="00073183">
        <w:rPr>
          <w:spacing w:val="-2"/>
          <w:lang w:val="en"/>
        </w:rPr>
        <w:t>procedure</w:t>
      </w:r>
      <w:proofErr w:type="gramEnd"/>
    </w:p>
    <w:p w14:paraId="551C52A0" w14:textId="77777777" w:rsidR="0049573D" w:rsidRDefault="00073183">
      <w:pPr>
        <w:pStyle w:val="ListParagraph"/>
        <w:numPr>
          <w:ilvl w:val="0"/>
          <w:numId w:val="9"/>
        </w:numPr>
        <w:tabs>
          <w:tab w:val="left" w:pos="650"/>
        </w:tabs>
        <w:kinsoku w:val="0"/>
        <w:overflowPunct w:val="0"/>
        <w:spacing w:before="120"/>
        <w:rPr>
          <w:spacing w:val="-2"/>
        </w:rPr>
      </w:pPr>
      <w:r>
        <w:rPr>
          <w:lang w:val="en"/>
        </w:rPr>
        <w:t xml:space="preserve"> Homogenize </w:t>
      </w:r>
      <w:proofErr w:type="spellStart"/>
      <w:r>
        <w:rPr>
          <w:lang w:val="en"/>
        </w:rPr>
        <w:t>PhiX</w:t>
      </w:r>
      <w:proofErr w:type="spellEnd"/>
      <w:r>
        <w:rPr>
          <w:lang w:val="en"/>
        </w:rPr>
        <w:t xml:space="preserve"> </w:t>
      </w:r>
      <w:proofErr w:type="gramStart"/>
      <w:r>
        <w:rPr>
          <w:lang w:val="en"/>
        </w:rPr>
        <w:t xml:space="preserve">rapidly </w:t>
      </w:r>
      <w:r>
        <w:rPr>
          <w:spacing w:val="-2"/>
          <w:lang w:val="en"/>
        </w:rPr>
        <w:t xml:space="preserve"> in</w:t>
      </w:r>
      <w:proofErr w:type="gramEnd"/>
      <w:r>
        <w:rPr>
          <w:spacing w:val="-2"/>
          <w:lang w:val="en"/>
        </w:rPr>
        <w:t xml:space="preserve"> vortex;</w:t>
      </w:r>
    </w:p>
    <w:p w14:paraId="3A9A9460" w14:textId="77777777" w:rsidR="0049573D" w:rsidRDefault="00073183">
      <w:pPr>
        <w:pStyle w:val="ListParagraph"/>
        <w:numPr>
          <w:ilvl w:val="0"/>
          <w:numId w:val="9"/>
        </w:numPr>
        <w:tabs>
          <w:tab w:val="left" w:pos="650"/>
        </w:tabs>
        <w:kinsoku w:val="0"/>
        <w:overflowPunct w:val="0"/>
        <w:rPr>
          <w:spacing w:val="-2"/>
        </w:rPr>
      </w:pPr>
      <w:r>
        <w:rPr>
          <w:lang w:val="en"/>
        </w:rPr>
        <w:t xml:space="preserve">In a new tube, </w:t>
      </w:r>
      <w:proofErr w:type="gramStart"/>
      <w:r>
        <w:rPr>
          <w:lang w:val="en"/>
        </w:rPr>
        <w:t>dilute  the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PhiX</w:t>
      </w:r>
      <w:proofErr w:type="spellEnd"/>
      <w:r>
        <w:rPr>
          <w:lang w:val="en"/>
        </w:rPr>
        <w:t xml:space="preserve"> to 4 </w:t>
      </w:r>
      <w:proofErr w:type="spellStart"/>
      <w:r>
        <w:rPr>
          <w:lang w:val="en"/>
        </w:rPr>
        <w:t>nM</w:t>
      </w:r>
      <w:proofErr w:type="spellEnd"/>
      <w:r>
        <w:rPr>
          <w:lang w:val="en"/>
        </w:rPr>
        <w:t xml:space="preserve"> (2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 of </w:t>
      </w:r>
      <w:proofErr w:type="spellStart"/>
      <w:r>
        <w:rPr>
          <w:lang w:val="en"/>
        </w:rPr>
        <w:t>PhiX</w:t>
      </w:r>
      <w:proofErr w:type="spellEnd"/>
      <w:r>
        <w:rPr>
          <w:lang w:val="en"/>
        </w:rPr>
        <w:t xml:space="preserve"> + 3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</w:t>
      </w:r>
      <w:r>
        <w:rPr>
          <w:spacing w:val="-2"/>
          <w:lang w:val="en"/>
        </w:rPr>
        <w:t xml:space="preserve"> water);</w:t>
      </w:r>
    </w:p>
    <w:p w14:paraId="573AEEF4" w14:textId="77777777" w:rsidR="0049573D" w:rsidRDefault="00073183">
      <w:pPr>
        <w:pStyle w:val="ListParagraph"/>
        <w:numPr>
          <w:ilvl w:val="0"/>
          <w:numId w:val="9"/>
        </w:numPr>
        <w:tabs>
          <w:tab w:val="left" w:pos="650"/>
        </w:tabs>
        <w:kinsoku w:val="0"/>
        <w:overflowPunct w:val="0"/>
        <w:rPr>
          <w:spacing w:val="-5"/>
        </w:rPr>
      </w:pPr>
      <w:r>
        <w:rPr>
          <w:lang w:val="en"/>
        </w:rPr>
        <w:t xml:space="preserve">Add 5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NaOH 0.2N to the tube </w:t>
      </w:r>
      <w:proofErr w:type="gramStart"/>
      <w:r>
        <w:rPr>
          <w:lang w:val="en"/>
        </w:rPr>
        <w:t xml:space="preserve">containing  </w:t>
      </w:r>
      <w:proofErr w:type="spellStart"/>
      <w:r>
        <w:rPr>
          <w:lang w:val="en"/>
        </w:rPr>
        <w:t>PhiX</w:t>
      </w:r>
      <w:proofErr w:type="spellEnd"/>
      <w:proofErr w:type="gramEnd"/>
      <w:r>
        <w:rPr>
          <w:lang w:val="en"/>
        </w:rPr>
        <w:t xml:space="preserve"> at 4</w:t>
      </w:r>
      <w:r>
        <w:rPr>
          <w:spacing w:val="-5"/>
          <w:lang w:val="en"/>
        </w:rPr>
        <w:t xml:space="preserve"> </w:t>
      </w:r>
      <w:proofErr w:type="spellStart"/>
      <w:r>
        <w:rPr>
          <w:spacing w:val="-5"/>
          <w:lang w:val="en"/>
        </w:rPr>
        <w:t>nM</w:t>
      </w:r>
      <w:proofErr w:type="spellEnd"/>
      <w:r>
        <w:rPr>
          <w:spacing w:val="-5"/>
          <w:lang w:val="en"/>
        </w:rPr>
        <w:t>;</w:t>
      </w:r>
    </w:p>
    <w:p w14:paraId="0AEDFCCE" w14:textId="77777777" w:rsidR="0049573D" w:rsidRDefault="00073183">
      <w:pPr>
        <w:pStyle w:val="ListParagraph"/>
        <w:numPr>
          <w:ilvl w:val="0"/>
          <w:numId w:val="9"/>
        </w:numPr>
        <w:tabs>
          <w:tab w:val="left" w:pos="650"/>
        </w:tabs>
        <w:kinsoku w:val="0"/>
        <w:overflowPunct w:val="0"/>
        <w:ind w:right="236"/>
      </w:pPr>
      <w:r>
        <w:rPr>
          <w:lang w:val="en"/>
        </w:rPr>
        <w:t xml:space="preserve">Quickly vortex the    solution </w:t>
      </w:r>
      <w:proofErr w:type="gramStart"/>
      <w:r>
        <w:rPr>
          <w:lang w:val="en"/>
        </w:rPr>
        <w:t xml:space="preserve">containing  </w:t>
      </w:r>
      <w:proofErr w:type="spellStart"/>
      <w:r>
        <w:rPr>
          <w:lang w:val="en"/>
        </w:rPr>
        <w:t>PhiX</w:t>
      </w:r>
      <w:proofErr w:type="spellEnd"/>
      <w:proofErr w:type="gramEnd"/>
      <w:r>
        <w:rPr>
          <w:lang w:val="en"/>
        </w:rPr>
        <w:t xml:space="preserve"> and NaOH 0.2N, and  then centrifuge (500 x g for 10s);</w:t>
      </w:r>
    </w:p>
    <w:p w14:paraId="67082F78" w14:textId="77777777" w:rsidR="0049573D" w:rsidRDefault="00073183">
      <w:pPr>
        <w:pStyle w:val="ListParagraph"/>
        <w:numPr>
          <w:ilvl w:val="0"/>
          <w:numId w:val="9"/>
        </w:numPr>
        <w:tabs>
          <w:tab w:val="left" w:pos="650"/>
        </w:tabs>
        <w:kinsoku w:val="0"/>
        <w:overflowPunct w:val="0"/>
        <w:rPr>
          <w:spacing w:val="-2"/>
        </w:rPr>
      </w:pPr>
      <w:proofErr w:type="gramStart"/>
      <w:r>
        <w:rPr>
          <w:lang w:val="en"/>
        </w:rPr>
        <w:t>Incubate  at</w:t>
      </w:r>
      <w:proofErr w:type="gramEnd"/>
      <w:r>
        <w:rPr>
          <w:lang w:val="en"/>
        </w:rPr>
        <w:t xml:space="preserve"> room  temperature for 5  minutes</w:t>
      </w:r>
      <w:r>
        <w:rPr>
          <w:spacing w:val="-2"/>
          <w:lang w:val="en"/>
        </w:rPr>
        <w:t xml:space="preserve"> for denaturation;</w:t>
      </w:r>
    </w:p>
    <w:p w14:paraId="4011F71E" w14:textId="77777777" w:rsidR="0049573D" w:rsidRDefault="00073183">
      <w:pPr>
        <w:pStyle w:val="ListParagraph"/>
        <w:numPr>
          <w:ilvl w:val="0"/>
          <w:numId w:val="9"/>
        </w:numPr>
        <w:tabs>
          <w:tab w:val="left" w:pos="650"/>
        </w:tabs>
        <w:kinsoku w:val="0"/>
        <w:overflowPunct w:val="0"/>
        <w:rPr>
          <w:spacing w:val="-2"/>
        </w:rPr>
      </w:pPr>
      <w:proofErr w:type="spellStart"/>
      <w:proofErr w:type="gramStart"/>
      <w:r>
        <w:rPr>
          <w:lang w:val="en"/>
        </w:rPr>
        <w:t>Homogeinize</w:t>
      </w:r>
      <w:proofErr w:type="spellEnd"/>
      <w:r>
        <w:rPr>
          <w:lang w:val="en"/>
        </w:rPr>
        <w:t xml:space="preserve">  HT</w:t>
      </w:r>
      <w:proofErr w:type="gramEnd"/>
      <w:r>
        <w:rPr>
          <w:lang w:val="en"/>
        </w:rPr>
        <w:t>1 by inversion</w:t>
      </w:r>
      <w:r>
        <w:rPr>
          <w:spacing w:val="-2"/>
          <w:lang w:val="en"/>
        </w:rPr>
        <w:t xml:space="preserve"> (10x)</w:t>
      </w:r>
    </w:p>
    <w:p w14:paraId="0C4222A7" w14:textId="77777777" w:rsidR="0049573D" w:rsidRDefault="00073183">
      <w:pPr>
        <w:pStyle w:val="ListParagraph"/>
        <w:numPr>
          <w:ilvl w:val="0"/>
          <w:numId w:val="9"/>
        </w:numPr>
        <w:tabs>
          <w:tab w:val="left" w:pos="650"/>
        </w:tabs>
        <w:kinsoku w:val="0"/>
        <w:overflowPunct w:val="0"/>
        <w:ind w:right="238"/>
        <w:rPr>
          <w:spacing w:val="-4"/>
        </w:rPr>
      </w:pPr>
      <w:r>
        <w:rPr>
          <w:lang w:val="en"/>
        </w:rPr>
        <w:t xml:space="preserve">Add 990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HT1 in 10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denatured </w:t>
      </w:r>
      <w:proofErr w:type="spellStart"/>
      <w:r>
        <w:rPr>
          <w:lang w:val="en"/>
        </w:rPr>
        <w:t>PhiX</w:t>
      </w:r>
      <w:proofErr w:type="spellEnd"/>
      <w:r>
        <w:rPr>
          <w:lang w:val="en"/>
        </w:rPr>
        <w:t xml:space="preserve"> to obtain </w:t>
      </w:r>
      <w:proofErr w:type="spellStart"/>
      <w:r>
        <w:rPr>
          <w:lang w:val="en"/>
        </w:rPr>
        <w:t>PhiX</w:t>
      </w:r>
      <w:proofErr w:type="spellEnd"/>
      <w:r>
        <w:rPr>
          <w:lang w:val="en"/>
        </w:rPr>
        <w:t xml:space="preserve"> at 20 </w:t>
      </w:r>
      <w:proofErr w:type="spellStart"/>
      <w:r>
        <w:rPr>
          <w:spacing w:val="-4"/>
          <w:lang w:val="en"/>
        </w:rPr>
        <w:t>pM</w:t>
      </w:r>
      <w:proofErr w:type="spellEnd"/>
      <w:r>
        <w:rPr>
          <w:spacing w:val="-4"/>
          <w:lang w:val="en"/>
        </w:rPr>
        <w:t>;</w:t>
      </w:r>
    </w:p>
    <w:p w14:paraId="60381198" w14:textId="77777777" w:rsidR="0049573D" w:rsidRDefault="00073183">
      <w:pPr>
        <w:pStyle w:val="ListParagraph"/>
        <w:numPr>
          <w:ilvl w:val="0"/>
          <w:numId w:val="9"/>
        </w:numPr>
        <w:tabs>
          <w:tab w:val="left" w:pos="650"/>
        </w:tabs>
        <w:kinsoku w:val="0"/>
        <w:overflowPunct w:val="0"/>
        <w:ind w:right="238"/>
      </w:pPr>
      <w:r>
        <w:rPr>
          <w:lang w:val="en"/>
        </w:rPr>
        <w:t xml:space="preserve">Dilute </w:t>
      </w:r>
      <w:proofErr w:type="spellStart"/>
      <w:r>
        <w:rPr>
          <w:lang w:val="en"/>
        </w:rPr>
        <w:t>PhiX</w:t>
      </w:r>
      <w:proofErr w:type="spellEnd"/>
      <w:r>
        <w:rPr>
          <w:lang w:val="en"/>
        </w:rPr>
        <w:t xml:space="preserve"> at 20 </w:t>
      </w:r>
      <w:proofErr w:type="spellStart"/>
      <w:r>
        <w:rPr>
          <w:lang w:val="en"/>
        </w:rPr>
        <w:t>pM</w:t>
      </w:r>
      <w:proofErr w:type="spellEnd"/>
      <w:r>
        <w:rPr>
          <w:lang w:val="en"/>
        </w:rPr>
        <w:t xml:space="preserve"> to 9 </w:t>
      </w:r>
      <w:proofErr w:type="spellStart"/>
      <w:r>
        <w:rPr>
          <w:lang w:val="en"/>
        </w:rPr>
        <w:t>pM</w:t>
      </w:r>
      <w:proofErr w:type="spellEnd"/>
      <w:r>
        <w:rPr>
          <w:lang w:val="en"/>
        </w:rPr>
        <w:t xml:space="preserve"> (as described in item 6.4.11.2): 270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</w:t>
      </w:r>
      <w:proofErr w:type="spellStart"/>
      <w:r>
        <w:rPr>
          <w:lang w:val="en"/>
        </w:rPr>
        <w:t>PhiX</w:t>
      </w:r>
      <w:proofErr w:type="spellEnd"/>
      <w:r>
        <w:rPr>
          <w:lang w:val="en"/>
        </w:rPr>
        <w:t xml:space="preserve"> at 20 </w:t>
      </w:r>
      <w:proofErr w:type="spellStart"/>
      <w:r>
        <w:rPr>
          <w:lang w:val="en"/>
        </w:rPr>
        <w:t>pM</w:t>
      </w:r>
      <w:proofErr w:type="spellEnd"/>
      <w:r>
        <w:rPr>
          <w:lang w:val="en"/>
        </w:rPr>
        <w:t xml:space="preserve"> + 330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HT1;</w:t>
      </w:r>
    </w:p>
    <w:p w14:paraId="6207E582" w14:textId="77777777" w:rsidR="0049573D" w:rsidRDefault="00073183">
      <w:pPr>
        <w:pStyle w:val="ListParagraph"/>
        <w:numPr>
          <w:ilvl w:val="0"/>
          <w:numId w:val="9"/>
        </w:numPr>
        <w:tabs>
          <w:tab w:val="left" w:pos="650"/>
        </w:tabs>
        <w:kinsoku w:val="0"/>
        <w:overflowPunct w:val="0"/>
        <w:spacing w:after="15"/>
        <w:ind w:right="229"/>
      </w:pPr>
      <w:r>
        <w:rPr>
          <w:lang w:val="en"/>
        </w:rPr>
        <w:t xml:space="preserve">Mix 5% (30 </w:t>
      </w:r>
      <w:proofErr w:type="spellStart"/>
      <w:r>
        <w:rPr>
          <w:lang w:val="en"/>
        </w:rPr>
        <w:t>μL</w:t>
      </w:r>
      <w:proofErr w:type="spellEnd"/>
      <w:proofErr w:type="gramStart"/>
      <w:r>
        <w:rPr>
          <w:lang w:val="en"/>
        </w:rPr>
        <w:t xml:space="preserve">)  </w:t>
      </w:r>
      <w:proofErr w:type="spellStart"/>
      <w:r>
        <w:rPr>
          <w:lang w:val="en"/>
        </w:rPr>
        <w:t>phix</w:t>
      </w:r>
      <w:proofErr w:type="spellEnd"/>
      <w:proofErr w:type="gramEnd"/>
      <w:r>
        <w:rPr>
          <w:lang w:val="en"/>
        </w:rPr>
        <w:t xml:space="preserve">  at 9 </w:t>
      </w:r>
      <w:proofErr w:type="spellStart"/>
      <w:r>
        <w:rPr>
          <w:lang w:val="en"/>
        </w:rPr>
        <w:t>pM</w:t>
      </w:r>
      <w:proofErr w:type="spellEnd"/>
      <w:r>
        <w:rPr>
          <w:lang w:val="en"/>
        </w:rPr>
        <w:t xml:space="preserve">  at 570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the denatured teak </w:t>
      </w:r>
      <w:proofErr w:type="spellStart"/>
      <w:r>
        <w:rPr>
          <w:lang w:val="en"/>
        </w:rPr>
        <w:t>biblio</w:t>
      </w:r>
      <w:proofErr w:type="spellEnd"/>
      <w:r>
        <w:rPr>
          <w:lang w:val="en"/>
        </w:rPr>
        <w:t xml:space="preserve"> diluted in item 6.4.11.2.</w:t>
      </w:r>
    </w:p>
    <w:p w14:paraId="1FDBA122" w14:textId="77777777" w:rsidR="0049573D" w:rsidRDefault="0049573D">
      <w:pPr>
        <w:rPr>
          <w:sz w:val="24"/>
          <w:szCs w:val="24"/>
        </w:rPr>
        <w:sectPr w:rsidR="0049573D">
          <w:pgSz w:w="11910" w:h="16850"/>
          <w:pgMar w:top="1600" w:right="900" w:bottom="920" w:left="1480" w:header="718" w:footer="553" w:gutter="0"/>
          <w:cols w:space="720"/>
          <w:noEndnote/>
        </w:sectPr>
      </w:pPr>
    </w:p>
    <w:p w14:paraId="0D5A37A0" w14:textId="77777777" w:rsidR="0049573D" w:rsidRDefault="0049573D">
      <w:pPr>
        <w:pStyle w:val="BodyText"/>
        <w:kinsoku w:val="0"/>
        <w:overflowPunct w:val="0"/>
        <w:spacing w:before="5"/>
        <w:rPr>
          <w:sz w:val="12"/>
          <w:szCs w:val="12"/>
        </w:rPr>
      </w:pPr>
    </w:p>
    <w:p w14:paraId="5914AAC6" w14:textId="77777777" w:rsidR="0049573D" w:rsidRDefault="00073183">
      <w:pPr>
        <w:pStyle w:val="BodyText"/>
        <w:kinsoku w:val="0"/>
        <w:overflowPunct w:val="0"/>
        <w:spacing w:before="93"/>
        <w:ind w:left="222" w:right="238"/>
        <w:jc w:val="both"/>
      </w:pPr>
      <w:r>
        <w:rPr>
          <w:b/>
          <w:bCs/>
          <w:lang w:val="en"/>
        </w:rPr>
        <w:t xml:space="preserve">NOTE: </w:t>
      </w:r>
      <w:r>
        <w:rPr>
          <w:lang w:val="en"/>
        </w:rPr>
        <w:t xml:space="preserve">Removes 30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from the library at 9 </w:t>
      </w:r>
      <w:proofErr w:type="spellStart"/>
      <w:r>
        <w:rPr>
          <w:lang w:val="en"/>
        </w:rPr>
        <w:t>pM</w:t>
      </w:r>
      <w:proofErr w:type="spellEnd"/>
      <w:r>
        <w:rPr>
          <w:lang w:val="en"/>
        </w:rPr>
        <w:t xml:space="preserve"> and adds 30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</w:t>
      </w:r>
      <w:proofErr w:type="spellStart"/>
      <w:r>
        <w:rPr>
          <w:lang w:val="en"/>
        </w:rPr>
        <w:t>PhiX</w:t>
      </w:r>
      <w:proofErr w:type="spellEnd"/>
      <w:r>
        <w:rPr>
          <w:lang w:val="en"/>
        </w:rPr>
        <w:t xml:space="preserve"> to 9 </w:t>
      </w:r>
      <w:proofErr w:type="spellStart"/>
      <w:r>
        <w:rPr>
          <w:lang w:val="en"/>
        </w:rPr>
        <w:t>pM</w:t>
      </w:r>
      <w:proofErr w:type="spellEnd"/>
      <w:r>
        <w:rPr>
          <w:lang w:val="en"/>
        </w:rPr>
        <w:t xml:space="preserve"> (30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of </w:t>
      </w:r>
      <w:proofErr w:type="spellStart"/>
      <w:r>
        <w:rPr>
          <w:lang w:val="en"/>
        </w:rPr>
        <w:t>PhiX</w:t>
      </w:r>
      <w:proofErr w:type="spellEnd"/>
      <w:r>
        <w:rPr>
          <w:lang w:val="en"/>
        </w:rPr>
        <w:t xml:space="preserve"> to 9 </w:t>
      </w:r>
      <w:proofErr w:type="spellStart"/>
      <w:r>
        <w:rPr>
          <w:lang w:val="en"/>
        </w:rPr>
        <w:t>pM</w:t>
      </w:r>
      <w:proofErr w:type="spellEnd"/>
      <w:r>
        <w:rPr>
          <w:lang w:val="en"/>
        </w:rPr>
        <w:t xml:space="preserve"> + 570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from the diluted denatured library to 9 </w:t>
      </w:r>
      <w:proofErr w:type="spellStart"/>
      <w:r>
        <w:rPr>
          <w:lang w:val="en"/>
        </w:rPr>
        <w:t>pM</w:t>
      </w:r>
      <w:proofErr w:type="spellEnd"/>
      <w:r>
        <w:rPr>
          <w:lang w:val="en"/>
        </w:rPr>
        <w:t>).</w:t>
      </w:r>
    </w:p>
    <w:p w14:paraId="08E849DF" w14:textId="77777777" w:rsidR="0049573D" w:rsidRDefault="0049573D">
      <w:pPr>
        <w:pStyle w:val="BodyText"/>
        <w:kinsoku w:val="0"/>
        <w:overflowPunct w:val="0"/>
        <w:spacing w:before="3"/>
        <w:rPr>
          <w:sz w:val="30"/>
          <w:szCs w:val="30"/>
        </w:rPr>
      </w:pPr>
    </w:p>
    <w:p w14:paraId="52669E9E" w14:textId="77777777" w:rsidR="0049573D" w:rsidRDefault="00073183">
      <w:pPr>
        <w:pStyle w:val="Heading1"/>
        <w:kinsoku w:val="0"/>
        <w:overflowPunct w:val="0"/>
        <w:ind w:firstLine="0"/>
        <w:rPr>
          <w:spacing w:val="-2"/>
        </w:rPr>
      </w:pPr>
      <w:r>
        <w:rPr>
          <w:lang w:val="en"/>
        </w:rPr>
        <w:t xml:space="preserve"> Additional step -</w:t>
      </w:r>
      <w:r>
        <w:rPr>
          <w:spacing w:val="-2"/>
          <w:lang w:val="en"/>
        </w:rPr>
        <w:t xml:space="preserve"> OPICIONAL:</w:t>
      </w:r>
    </w:p>
    <w:p w14:paraId="45DFEC7D" w14:textId="77777777" w:rsidR="0049573D" w:rsidRDefault="00073183">
      <w:pPr>
        <w:pStyle w:val="BodyText"/>
        <w:kinsoku w:val="0"/>
        <w:overflowPunct w:val="0"/>
        <w:spacing w:before="120"/>
        <w:ind w:left="222" w:right="234"/>
        <w:jc w:val="both"/>
      </w:pPr>
      <w:r>
        <w:rPr>
          <w:lang w:val="en"/>
        </w:rPr>
        <w:t xml:space="preserve">To ensure denaturation, incubate the library at 9pM, containing or not </w:t>
      </w:r>
      <w:proofErr w:type="spellStart"/>
      <w:r>
        <w:rPr>
          <w:lang w:val="en"/>
        </w:rPr>
        <w:t>PhiX</w:t>
      </w:r>
      <w:proofErr w:type="spellEnd"/>
      <w:r>
        <w:rPr>
          <w:lang w:val="en"/>
        </w:rPr>
        <w:t xml:space="preserve"> in a dry bath at 96°C for 3 min, and then leave it in an ice bath for 5 min. Keep the library in the ice bath until the time of applying to the cartridge.</w:t>
      </w:r>
    </w:p>
    <w:p w14:paraId="3A805020" w14:textId="77777777" w:rsidR="0049573D" w:rsidRDefault="00073183">
      <w:pPr>
        <w:pStyle w:val="Heading1"/>
        <w:numPr>
          <w:ilvl w:val="2"/>
          <w:numId w:val="27"/>
        </w:numPr>
        <w:tabs>
          <w:tab w:val="left" w:pos="958"/>
        </w:tabs>
        <w:kinsoku w:val="0"/>
        <w:overflowPunct w:val="0"/>
        <w:spacing w:before="120"/>
        <w:ind w:left="957" w:hanging="736"/>
        <w:rPr>
          <w:spacing w:val="-2"/>
        </w:rPr>
      </w:pPr>
      <w:r>
        <w:rPr>
          <w:lang w:val="en"/>
        </w:rPr>
        <w:t>Loading the</w:t>
      </w:r>
      <w:r>
        <w:rPr>
          <w:spacing w:val="-2"/>
          <w:lang w:val="en"/>
        </w:rPr>
        <w:t xml:space="preserve"> cartridge</w:t>
      </w:r>
    </w:p>
    <w:p w14:paraId="678EB7DC" w14:textId="77777777" w:rsidR="0049573D" w:rsidRDefault="00073183">
      <w:pPr>
        <w:pStyle w:val="ListParagraph"/>
        <w:numPr>
          <w:ilvl w:val="0"/>
          <w:numId w:val="8"/>
        </w:numPr>
        <w:tabs>
          <w:tab w:val="left" w:pos="650"/>
        </w:tabs>
        <w:kinsoku w:val="0"/>
        <w:overflowPunct w:val="0"/>
        <w:spacing w:before="121"/>
        <w:ind w:right="234"/>
      </w:pPr>
      <w:r>
        <w:rPr>
          <w:lang w:val="en"/>
        </w:rPr>
        <w:t xml:space="preserve">After finishing the procedure of denaturation and dilution of the library at 9 </w:t>
      </w:r>
      <w:proofErr w:type="spellStart"/>
      <w:r>
        <w:rPr>
          <w:lang w:val="en"/>
        </w:rPr>
        <w:t>pM</w:t>
      </w:r>
      <w:proofErr w:type="spellEnd"/>
      <w:r>
        <w:rPr>
          <w:lang w:val="en"/>
        </w:rPr>
        <w:t>, homogenize the cartridge again by inversion;</w:t>
      </w:r>
    </w:p>
    <w:p w14:paraId="693063C3" w14:textId="77777777" w:rsidR="0049573D" w:rsidRDefault="00073183">
      <w:pPr>
        <w:pStyle w:val="ListParagraph"/>
        <w:numPr>
          <w:ilvl w:val="0"/>
          <w:numId w:val="8"/>
        </w:numPr>
        <w:tabs>
          <w:tab w:val="left" w:pos="650"/>
        </w:tabs>
        <w:kinsoku w:val="0"/>
        <w:overflowPunct w:val="0"/>
        <w:rPr>
          <w:spacing w:val="-4"/>
        </w:rPr>
      </w:pPr>
      <w:r>
        <w:rPr>
          <w:lang w:val="en"/>
        </w:rPr>
        <w:t xml:space="preserve">With the aid of a   1000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tip, drill the aluminum present in the</w:t>
      </w:r>
      <w:r>
        <w:rPr>
          <w:spacing w:val="-4"/>
          <w:lang w:val="en"/>
        </w:rPr>
        <w:t xml:space="preserve"> well</w:t>
      </w:r>
    </w:p>
    <w:p w14:paraId="00701ED0" w14:textId="77777777" w:rsidR="0049573D" w:rsidRDefault="00073183">
      <w:pPr>
        <w:pStyle w:val="BodyText"/>
        <w:kinsoku w:val="0"/>
        <w:overflowPunct w:val="0"/>
        <w:spacing w:before="0"/>
        <w:ind w:left="649"/>
        <w:rPr>
          <w:spacing w:val="-2"/>
        </w:rPr>
      </w:pPr>
      <w:r>
        <w:rPr>
          <w:b/>
          <w:bCs/>
          <w:i/>
          <w:iCs/>
          <w:lang w:val="en"/>
        </w:rPr>
        <w:t xml:space="preserve">cartridge load </w:t>
      </w:r>
      <w:proofErr w:type="gramStart"/>
      <w:r>
        <w:rPr>
          <w:b/>
          <w:bCs/>
          <w:i/>
          <w:iCs/>
          <w:lang w:val="en"/>
        </w:rPr>
        <w:t>samples</w:t>
      </w:r>
      <w:r>
        <w:rPr>
          <w:lang w:val="en"/>
        </w:rPr>
        <w:t xml:space="preserve"> </w:t>
      </w:r>
      <w:r>
        <w:rPr>
          <w:spacing w:val="-2"/>
          <w:lang w:val="en"/>
        </w:rPr>
        <w:t xml:space="preserve"> ;</w:t>
      </w:r>
      <w:proofErr w:type="gramEnd"/>
    </w:p>
    <w:p w14:paraId="685AC569" w14:textId="77777777" w:rsidR="0049573D" w:rsidRDefault="00073183">
      <w:pPr>
        <w:pStyle w:val="ListParagraph"/>
        <w:numPr>
          <w:ilvl w:val="0"/>
          <w:numId w:val="8"/>
        </w:numPr>
        <w:tabs>
          <w:tab w:val="left" w:pos="650"/>
        </w:tabs>
        <w:kinsoku w:val="0"/>
        <w:overflowPunct w:val="0"/>
        <w:ind w:right="226"/>
        <w:jc w:val="both"/>
      </w:pPr>
      <w:r>
        <w:rPr>
          <w:lang w:val="en"/>
        </w:rPr>
        <w:t xml:space="preserve">With a new tip of 1000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, load 600 </w:t>
      </w:r>
      <w:proofErr w:type="spellStart"/>
      <w:r>
        <w:rPr>
          <w:lang w:val="en"/>
        </w:rPr>
        <w:t>μL</w:t>
      </w:r>
      <w:proofErr w:type="spellEnd"/>
      <w:r>
        <w:rPr>
          <w:lang w:val="en"/>
        </w:rPr>
        <w:t xml:space="preserve"> from the library in the </w:t>
      </w:r>
      <w:r>
        <w:rPr>
          <w:b/>
          <w:bCs/>
          <w:i/>
          <w:iCs/>
          <w:lang w:val="en"/>
        </w:rPr>
        <w:t xml:space="preserve">well load samples of </w:t>
      </w:r>
      <w:r>
        <w:rPr>
          <w:lang w:val="en"/>
        </w:rPr>
        <w:t>the cartridge (apply the sample slowly and on the well wall to prevent the formation of bubbles);</w:t>
      </w:r>
    </w:p>
    <w:p w14:paraId="7D5441A8" w14:textId="77777777" w:rsidR="0049573D" w:rsidRDefault="00073183">
      <w:pPr>
        <w:pStyle w:val="BodyText"/>
        <w:kinsoku w:val="0"/>
        <w:overflowPunct w:val="0"/>
        <w:ind w:left="222"/>
        <w:jc w:val="both"/>
        <w:rPr>
          <w:spacing w:val="-2"/>
        </w:rPr>
      </w:pPr>
      <w:r>
        <w:rPr>
          <w:b/>
          <w:bCs/>
          <w:lang w:val="en"/>
        </w:rPr>
        <w:t>WARNING:</w:t>
      </w:r>
      <w:r>
        <w:rPr>
          <w:lang w:val="en"/>
        </w:rPr>
        <w:t xml:space="preserve"> Do not invert the cartridge after the library is</w:t>
      </w:r>
      <w:r>
        <w:rPr>
          <w:spacing w:val="-2"/>
          <w:lang w:val="en"/>
        </w:rPr>
        <w:t xml:space="preserve"> added.</w:t>
      </w:r>
    </w:p>
    <w:p w14:paraId="2467C0A5" w14:textId="77777777" w:rsidR="0049573D" w:rsidRDefault="00073183">
      <w:pPr>
        <w:pStyle w:val="ListParagraph"/>
        <w:numPr>
          <w:ilvl w:val="0"/>
          <w:numId w:val="8"/>
        </w:numPr>
        <w:tabs>
          <w:tab w:val="left" w:pos="650"/>
        </w:tabs>
        <w:kinsoku w:val="0"/>
        <w:overflowPunct w:val="0"/>
        <w:rPr>
          <w:spacing w:val="-2"/>
        </w:rPr>
      </w:pPr>
      <w:proofErr w:type="spellStart"/>
      <w:r>
        <w:rPr>
          <w:lang w:val="en"/>
        </w:rPr>
        <w:t>Bearthe</w:t>
      </w:r>
      <w:proofErr w:type="spellEnd"/>
      <w:r>
        <w:rPr>
          <w:lang w:val="en"/>
        </w:rPr>
        <w:t xml:space="preserve"> cartridge in </w:t>
      </w:r>
      <w:proofErr w:type="gramStart"/>
      <w:r>
        <w:rPr>
          <w:lang w:val="en"/>
        </w:rPr>
        <w:t>the  refrigerated</w:t>
      </w:r>
      <w:proofErr w:type="gramEnd"/>
      <w:r>
        <w:rPr>
          <w:lang w:val="en"/>
        </w:rPr>
        <w:t xml:space="preserve"> compartment of the</w:t>
      </w:r>
      <w:r>
        <w:rPr>
          <w:spacing w:val="-2"/>
          <w:lang w:val="en"/>
        </w:rPr>
        <w:t xml:space="preserve"> equipment;</w:t>
      </w:r>
    </w:p>
    <w:p w14:paraId="0A174E8B" w14:textId="77777777" w:rsidR="00726AD7" w:rsidRPr="00726AD7" w:rsidRDefault="00073183">
      <w:pPr>
        <w:pStyle w:val="ListParagraph"/>
        <w:numPr>
          <w:ilvl w:val="0"/>
          <w:numId w:val="8"/>
        </w:numPr>
        <w:tabs>
          <w:tab w:val="left" w:pos="650"/>
          <w:tab w:val="left" w:pos="1265"/>
          <w:tab w:val="left" w:pos="2425"/>
          <w:tab w:val="left" w:pos="3866"/>
          <w:tab w:val="left" w:pos="4252"/>
          <w:tab w:val="left" w:pos="5322"/>
          <w:tab w:val="left" w:pos="6895"/>
          <w:tab w:val="left" w:pos="7802"/>
          <w:tab w:val="left" w:pos="8191"/>
          <w:tab w:val="left" w:pos="9150"/>
        </w:tabs>
        <w:kinsoku w:val="0"/>
        <w:overflowPunct w:val="0"/>
        <w:ind w:right="226"/>
      </w:pPr>
      <w:r>
        <w:rPr>
          <w:spacing w:val="-6"/>
          <w:lang w:val="en"/>
        </w:rPr>
        <w:t>Then</w:t>
      </w:r>
      <w:r>
        <w:rPr>
          <w:lang w:val="en"/>
        </w:rPr>
        <w:tab/>
      </w:r>
      <w:r>
        <w:rPr>
          <w:spacing w:val="-2"/>
          <w:lang w:val="en"/>
        </w:rPr>
        <w:t>select the</w:t>
      </w:r>
      <w:r>
        <w:rPr>
          <w:lang w:val="en"/>
        </w:rPr>
        <w:t xml:space="preserve"> </w:t>
      </w:r>
      <w:r>
        <w:rPr>
          <w:lang w:val="en"/>
        </w:rPr>
        <w:tab/>
      </w:r>
      <w:r>
        <w:rPr>
          <w:b/>
          <w:bCs/>
          <w:spacing w:val="-2"/>
          <w:lang w:val="en"/>
        </w:rPr>
        <w:t>previously</w:t>
      </w:r>
      <w:r>
        <w:rPr>
          <w:b/>
          <w:bCs/>
          <w:lang w:val="en"/>
        </w:rPr>
        <w:tab/>
      </w:r>
      <w:r>
        <w:rPr>
          <w:b/>
          <w:bCs/>
          <w:spacing w:val="-10"/>
          <w:lang w:val="en"/>
        </w:rPr>
        <w:t>created</w:t>
      </w:r>
      <w:r>
        <w:rPr>
          <w:b/>
          <w:bCs/>
          <w:lang w:val="en"/>
        </w:rPr>
        <w:tab/>
      </w:r>
      <w:r>
        <w:rPr>
          <w:b/>
          <w:bCs/>
          <w:spacing w:val="-2"/>
          <w:lang w:val="en"/>
        </w:rPr>
        <w:t>run</w:t>
      </w:r>
      <w:r>
        <w:rPr>
          <w:b/>
          <w:bCs/>
          <w:lang w:val="en"/>
        </w:rPr>
        <w:tab/>
      </w:r>
      <w:r>
        <w:rPr>
          <w:spacing w:val="-2"/>
          <w:lang w:val="en"/>
        </w:rPr>
        <w:t>and</w:t>
      </w:r>
      <w:r>
        <w:rPr>
          <w:lang w:val="en"/>
        </w:rPr>
        <w:tab/>
      </w:r>
      <w:r>
        <w:rPr>
          <w:spacing w:val="-2"/>
          <w:lang w:val="en"/>
        </w:rPr>
        <w:t>start</w:t>
      </w:r>
      <w:r>
        <w:rPr>
          <w:lang w:val="en"/>
        </w:rPr>
        <w:tab/>
      </w:r>
      <w:r>
        <w:rPr>
          <w:lang w:val="en"/>
        </w:rPr>
        <w:tab/>
        <w:t xml:space="preserve"> </w:t>
      </w:r>
      <w:r>
        <w:rPr>
          <w:b/>
          <w:bCs/>
          <w:lang w:val="en"/>
        </w:rPr>
        <w:tab/>
        <w:t>sequencing (START RUN).</w:t>
      </w:r>
      <w:r>
        <w:rPr>
          <w:lang w:val="en"/>
        </w:rPr>
        <w:t>"</w:t>
      </w:r>
    </w:p>
    <w:p w14:paraId="3B564219" w14:textId="7DAA51F6" w:rsidR="0049573D" w:rsidRDefault="00073183" w:rsidP="00726AD7">
      <w:pPr>
        <w:pStyle w:val="ListParagraph"/>
        <w:tabs>
          <w:tab w:val="left" w:pos="650"/>
          <w:tab w:val="left" w:pos="1265"/>
          <w:tab w:val="left" w:pos="2425"/>
          <w:tab w:val="left" w:pos="3866"/>
          <w:tab w:val="left" w:pos="4252"/>
          <w:tab w:val="left" w:pos="5322"/>
          <w:tab w:val="left" w:pos="6895"/>
          <w:tab w:val="left" w:pos="7802"/>
          <w:tab w:val="left" w:pos="8191"/>
          <w:tab w:val="left" w:pos="9150"/>
        </w:tabs>
        <w:kinsoku w:val="0"/>
        <w:overflowPunct w:val="0"/>
        <w:ind w:right="226" w:firstLine="0"/>
      </w:pPr>
      <w:r>
        <w:rPr>
          <w:b/>
          <w:bCs/>
          <w:spacing w:val="-10"/>
          <w:lang w:val="en"/>
        </w:rPr>
        <w:t xml:space="preserve"> </w:t>
      </w:r>
    </w:p>
    <w:p w14:paraId="346CBEA3" w14:textId="77777777" w:rsidR="0049573D" w:rsidRDefault="00073183">
      <w:pPr>
        <w:pStyle w:val="ListParagraph"/>
        <w:numPr>
          <w:ilvl w:val="0"/>
          <w:numId w:val="27"/>
        </w:numPr>
        <w:tabs>
          <w:tab w:val="left" w:pos="625"/>
        </w:tabs>
        <w:kinsoku w:val="0"/>
        <w:overflowPunct w:val="0"/>
        <w:spacing w:before="115"/>
        <w:ind w:left="624" w:hanging="403"/>
        <w:jc w:val="both"/>
        <w:rPr>
          <w:b/>
          <w:bCs/>
          <w:spacing w:val="-2"/>
        </w:rPr>
      </w:pPr>
      <w:r>
        <w:rPr>
          <w:b/>
          <w:bCs/>
          <w:spacing w:val="-2"/>
          <w:lang w:val="en"/>
        </w:rPr>
        <w:t>REFERENCES</w:t>
      </w:r>
    </w:p>
    <w:p w14:paraId="4ADA347A" w14:textId="77777777" w:rsidR="0049573D" w:rsidRDefault="00073183">
      <w:pPr>
        <w:pStyle w:val="ListParagraph"/>
        <w:numPr>
          <w:ilvl w:val="0"/>
          <w:numId w:val="1"/>
        </w:numPr>
        <w:tabs>
          <w:tab w:val="left" w:pos="930"/>
        </w:tabs>
        <w:kinsoku w:val="0"/>
        <w:overflowPunct w:val="0"/>
        <w:spacing w:before="120"/>
        <w:ind w:right="229" w:hanging="356"/>
        <w:jc w:val="both"/>
        <w:rPr>
          <w:spacing w:val="-2"/>
        </w:rPr>
      </w:pPr>
      <w:r>
        <w:rPr>
          <w:lang w:val="en"/>
        </w:rPr>
        <w:t xml:space="preserve">CENTRE FOR ARBOVIRUS: </w:t>
      </w:r>
      <w:r>
        <w:rPr>
          <w:b/>
          <w:bCs/>
          <w:lang w:val="en"/>
        </w:rPr>
        <w:t>Discovery, Diagnostic, Genomics and Epidemiology - CADDE</w:t>
      </w:r>
      <w:r>
        <w:rPr>
          <w:lang w:val="en"/>
        </w:rPr>
        <w:t xml:space="preserve">. Protocols. </w:t>
      </w:r>
      <w:r>
        <w:rPr>
          <w:i/>
          <w:iCs/>
          <w:lang w:val="en"/>
        </w:rPr>
        <w:t>2022</w:t>
      </w:r>
      <w:r>
        <w:rPr>
          <w:lang w:val="en"/>
        </w:rPr>
        <w:t xml:space="preserve">. Available in: </w:t>
      </w:r>
      <w:hyperlink r:id="rId16" w:history="1">
        <w:r>
          <w:rPr>
            <w:spacing w:val="-2"/>
            <w:lang w:val="en"/>
          </w:rPr>
          <w:t>https://www.caddecentre.org/pt/protocols-pt/?lang=pt</w:t>
        </w:r>
      </w:hyperlink>
      <w:r>
        <w:rPr>
          <w:spacing w:val="-2"/>
          <w:lang w:val="en"/>
        </w:rPr>
        <w:t>.</w:t>
      </w:r>
    </w:p>
    <w:p w14:paraId="301C0E2E" w14:textId="77777777" w:rsidR="0049573D" w:rsidRDefault="00073183">
      <w:pPr>
        <w:pStyle w:val="ListParagraph"/>
        <w:numPr>
          <w:ilvl w:val="0"/>
          <w:numId w:val="1"/>
        </w:numPr>
        <w:tabs>
          <w:tab w:val="left" w:pos="930"/>
        </w:tabs>
        <w:kinsoku w:val="0"/>
        <w:overflowPunct w:val="0"/>
        <w:spacing w:before="59"/>
        <w:ind w:right="232" w:hanging="356"/>
        <w:jc w:val="both"/>
        <w:rPr>
          <w:b/>
          <w:bCs/>
        </w:rPr>
      </w:pPr>
      <w:r>
        <w:rPr>
          <w:lang w:val="en"/>
        </w:rPr>
        <w:t xml:space="preserve">EZEKIEL DIAS FOUNDATION. SIS QUALITYTHEME MANAGEMENT UNIT. </w:t>
      </w:r>
      <w:r>
        <w:rPr>
          <w:b/>
          <w:bCs/>
          <w:lang w:val="en"/>
        </w:rPr>
        <w:t xml:space="preserve"> DIOM-DECD-SVR-MET-0065   RNA/DNA extraction for</w:t>
      </w:r>
    </w:p>
    <w:p w14:paraId="3F58B6BB" w14:textId="77777777" w:rsidR="0049573D" w:rsidRDefault="00073183">
      <w:pPr>
        <w:pStyle w:val="BodyText"/>
        <w:kinsoku w:val="0"/>
        <w:overflowPunct w:val="0"/>
        <w:spacing w:before="0" w:line="275" w:lineRule="exact"/>
        <w:ind w:left="934"/>
        <w:rPr>
          <w:spacing w:val="-5"/>
        </w:rPr>
      </w:pPr>
      <w:r>
        <w:rPr>
          <w:b/>
          <w:bCs/>
          <w:lang w:val="en"/>
        </w:rPr>
        <w:t xml:space="preserve"> </w:t>
      </w:r>
      <w:r w:rsidRPr="002C0E7A">
        <w:rPr>
          <w:b/>
          <w:bCs/>
          <w:lang w:val="pt-BR"/>
        </w:rPr>
        <w:t xml:space="preserve">molecular </w:t>
      </w:r>
      <w:proofErr w:type="spellStart"/>
      <w:r w:rsidRPr="002C0E7A">
        <w:rPr>
          <w:b/>
          <w:bCs/>
          <w:lang w:val="pt-BR"/>
        </w:rPr>
        <w:t>diagnosis</w:t>
      </w:r>
      <w:proofErr w:type="spellEnd"/>
      <w:r w:rsidRPr="002C0E7A">
        <w:rPr>
          <w:lang w:val="pt-BR"/>
        </w:rPr>
        <w:t xml:space="preserve">.  Belo Horizonte, MG, 2020.  </w:t>
      </w:r>
      <w:r>
        <w:rPr>
          <w:lang w:val="en"/>
        </w:rPr>
        <w:t>p.6.  Review</w:t>
      </w:r>
      <w:r>
        <w:rPr>
          <w:spacing w:val="-5"/>
          <w:lang w:val="en"/>
        </w:rPr>
        <w:t xml:space="preserve"> 01.</w:t>
      </w:r>
    </w:p>
    <w:p w14:paraId="4966EA5E" w14:textId="77777777" w:rsidR="0049573D" w:rsidRDefault="00073183">
      <w:pPr>
        <w:pStyle w:val="ListParagraph"/>
        <w:numPr>
          <w:ilvl w:val="0"/>
          <w:numId w:val="1"/>
        </w:numPr>
        <w:tabs>
          <w:tab w:val="left" w:pos="930"/>
        </w:tabs>
        <w:kinsoku w:val="0"/>
        <w:overflowPunct w:val="0"/>
        <w:spacing w:before="62" w:line="237" w:lineRule="auto"/>
        <w:ind w:right="225" w:hanging="356"/>
        <w:rPr>
          <w:spacing w:val="-2"/>
        </w:rPr>
      </w:pPr>
      <w:r>
        <w:rPr>
          <w:lang w:val="en"/>
        </w:rPr>
        <w:t xml:space="preserve">ILLUMINA.  Illumina DNA Prep, Document # 1000000025416 v10, August- </w:t>
      </w:r>
      <w:r>
        <w:rPr>
          <w:spacing w:val="-2"/>
          <w:lang w:val="en"/>
        </w:rPr>
        <w:t>2021a.</w:t>
      </w:r>
    </w:p>
    <w:p w14:paraId="0C39E81A" w14:textId="77777777" w:rsidR="0049573D" w:rsidRDefault="00073183">
      <w:pPr>
        <w:pStyle w:val="ListParagraph"/>
        <w:numPr>
          <w:ilvl w:val="0"/>
          <w:numId w:val="1"/>
        </w:numPr>
        <w:tabs>
          <w:tab w:val="left" w:pos="930"/>
        </w:tabs>
        <w:kinsoku w:val="0"/>
        <w:overflowPunct w:val="0"/>
        <w:spacing w:before="61"/>
        <w:ind w:right="228" w:hanging="356"/>
        <w:rPr>
          <w:spacing w:val="-2"/>
        </w:rPr>
      </w:pPr>
      <w:r>
        <w:rPr>
          <w:lang w:val="en"/>
        </w:rPr>
        <w:t xml:space="preserve">ILLUMINA. Illumina </w:t>
      </w:r>
      <w:proofErr w:type="spellStart"/>
      <w:r>
        <w:rPr>
          <w:lang w:val="en"/>
        </w:rPr>
        <w:t>COVIDSeq</w:t>
      </w:r>
      <w:proofErr w:type="spellEnd"/>
      <w:r>
        <w:rPr>
          <w:lang w:val="en"/>
        </w:rPr>
        <w:t xml:space="preserve"> Test, Document # 1000000126053 v04, April- </w:t>
      </w:r>
      <w:r>
        <w:rPr>
          <w:spacing w:val="-2"/>
          <w:lang w:val="en"/>
        </w:rPr>
        <w:t>2021b.</w:t>
      </w:r>
    </w:p>
    <w:p w14:paraId="2489D9A8" w14:textId="77777777" w:rsidR="0049573D" w:rsidRDefault="00073183">
      <w:pPr>
        <w:pStyle w:val="ListParagraph"/>
        <w:numPr>
          <w:ilvl w:val="0"/>
          <w:numId w:val="1"/>
        </w:numPr>
        <w:tabs>
          <w:tab w:val="left" w:pos="930"/>
        </w:tabs>
        <w:kinsoku w:val="0"/>
        <w:overflowPunct w:val="0"/>
        <w:spacing w:before="59"/>
        <w:ind w:right="225" w:hanging="356"/>
      </w:pPr>
      <w:r>
        <w:rPr>
          <w:lang w:val="en"/>
        </w:rPr>
        <w:t xml:space="preserve">MR. PERKINELMER. </w:t>
      </w:r>
      <w:r>
        <w:rPr>
          <w:b/>
          <w:bCs/>
          <w:lang w:val="en"/>
        </w:rPr>
        <w:t xml:space="preserve">DNA High Sensitivity Assay User Guide: </w:t>
      </w:r>
      <w:r>
        <w:rPr>
          <w:lang w:val="en"/>
        </w:rPr>
        <w:t xml:space="preserve">For </w:t>
      </w:r>
      <w:proofErr w:type="spellStart"/>
      <w:r>
        <w:rPr>
          <w:lang w:val="en"/>
        </w:rPr>
        <w:t>LabChip</w:t>
      </w:r>
      <w:proofErr w:type="spellEnd"/>
      <w:r>
        <w:rPr>
          <w:lang w:val="en"/>
        </w:rPr>
        <w:t xml:space="preserve"> Gx Touch/GXII Touch, CLS140158 Rev. F, August-2018.</w:t>
      </w:r>
    </w:p>
    <w:p w14:paraId="576FBBF3" w14:textId="77777777" w:rsidR="0049573D" w:rsidRDefault="00073183">
      <w:pPr>
        <w:pStyle w:val="ListParagraph"/>
        <w:numPr>
          <w:ilvl w:val="0"/>
          <w:numId w:val="1"/>
        </w:numPr>
        <w:tabs>
          <w:tab w:val="left" w:pos="930"/>
        </w:tabs>
        <w:kinsoku w:val="0"/>
        <w:overflowPunct w:val="0"/>
        <w:spacing w:before="56"/>
        <w:ind w:right="229" w:hanging="356"/>
        <w:jc w:val="both"/>
      </w:pPr>
      <w:r>
        <w:rPr>
          <w:lang w:val="en"/>
        </w:rPr>
        <w:t xml:space="preserve">PILLAY S </w:t>
      </w:r>
      <w:r>
        <w:rPr>
          <w:i/>
          <w:iCs/>
          <w:lang w:val="en"/>
        </w:rPr>
        <w:t>et al</w:t>
      </w:r>
      <w:r>
        <w:rPr>
          <w:lang w:val="en"/>
        </w:rPr>
        <w:t xml:space="preserve">.  </w:t>
      </w:r>
      <w:r>
        <w:rPr>
          <w:b/>
          <w:bCs/>
          <w:lang w:val="en"/>
        </w:rPr>
        <w:t>Whole Genome Sequencing of SARS-CoV-2: Adapting Illumina Protocols for Quick and Accurate Outbreak Investigation during a Pandemic</w:t>
      </w:r>
      <w:r>
        <w:rPr>
          <w:lang w:val="en"/>
        </w:rPr>
        <w:t xml:space="preserve">. Genes (Basel). 2020 Aug 17;11(8):949. </w:t>
      </w:r>
      <w:proofErr w:type="spellStart"/>
      <w:r>
        <w:rPr>
          <w:lang w:val="en"/>
        </w:rPr>
        <w:t>doi</w:t>
      </w:r>
      <w:proofErr w:type="spellEnd"/>
      <w:r>
        <w:rPr>
          <w:lang w:val="en"/>
        </w:rPr>
        <w:t>: 10.3390/genes11080949. PMID: 32824573; PMCID: PMC7464704.</w:t>
      </w:r>
    </w:p>
    <w:p w14:paraId="748A42C6" w14:textId="77777777" w:rsidR="0049573D" w:rsidRDefault="00073183">
      <w:pPr>
        <w:pStyle w:val="ListParagraph"/>
        <w:numPr>
          <w:ilvl w:val="0"/>
          <w:numId w:val="1"/>
        </w:numPr>
        <w:tabs>
          <w:tab w:val="left" w:pos="930"/>
        </w:tabs>
        <w:kinsoku w:val="0"/>
        <w:overflowPunct w:val="0"/>
        <w:spacing w:before="62"/>
        <w:ind w:right="227" w:hanging="356"/>
        <w:jc w:val="both"/>
      </w:pPr>
      <w:r w:rsidRPr="002C0E7A">
        <w:rPr>
          <w:lang w:val="pt-BR"/>
        </w:rPr>
        <w:t xml:space="preserve">PILLAY, S.; GIANDHARI, J.; OLIVEIRA, T.  </w:t>
      </w:r>
      <w:proofErr w:type="spellStart"/>
      <w:r>
        <w:rPr>
          <w:b/>
          <w:bCs/>
          <w:lang w:val="en"/>
        </w:rPr>
        <w:t>Nextera</w:t>
      </w:r>
      <w:proofErr w:type="spellEnd"/>
      <w:r>
        <w:rPr>
          <w:b/>
          <w:bCs/>
          <w:lang w:val="en"/>
        </w:rPr>
        <w:t xml:space="preserve"> Flex: Whole Genome Sequencing of nCoV-2019</w:t>
      </w:r>
      <w:r>
        <w:rPr>
          <w:lang w:val="en"/>
        </w:rPr>
        <w:t>. Version 01. UNIVERSITY OF KWAZULU - NATAL, 2021.</w:t>
      </w:r>
    </w:p>
    <w:p w14:paraId="77309C8A" w14:textId="77777777" w:rsidR="0049573D" w:rsidRDefault="00073183">
      <w:pPr>
        <w:pStyle w:val="ListParagraph"/>
        <w:numPr>
          <w:ilvl w:val="0"/>
          <w:numId w:val="1"/>
        </w:numPr>
        <w:tabs>
          <w:tab w:val="left" w:pos="930"/>
        </w:tabs>
        <w:kinsoku w:val="0"/>
        <w:overflowPunct w:val="0"/>
        <w:spacing w:before="59" w:line="277" w:lineRule="exact"/>
        <w:ind w:left="930" w:hanging="349"/>
        <w:jc w:val="both"/>
        <w:rPr>
          <w:spacing w:val="-5"/>
        </w:rPr>
      </w:pPr>
      <w:r>
        <w:rPr>
          <w:lang w:val="en"/>
        </w:rPr>
        <w:t xml:space="preserve"> EZEKIEL DIAS FOUNDATION.  MANAGEMENT UNIT OF THE </w:t>
      </w:r>
      <w:r>
        <w:rPr>
          <w:spacing w:val="-5"/>
          <w:lang w:val="en"/>
        </w:rPr>
        <w:t xml:space="preserve"> </w:t>
      </w:r>
    </w:p>
    <w:p w14:paraId="1EF248A8" w14:textId="77777777" w:rsidR="0049573D" w:rsidRDefault="00073183">
      <w:pPr>
        <w:pStyle w:val="BodyText"/>
        <w:kinsoku w:val="0"/>
        <w:overflowPunct w:val="0"/>
        <w:spacing w:before="0"/>
        <w:ind w:left="941"/>
      </w:pPr>
      <w:r>
        <w:rPr>
          <w:lang w:val="en"/>
        </w:rPr>
        <w:t xml:space="preserve">QUALITY. </w:t>
      </w:r>
      <w:r>
        <w:rPr>
          <w:b/>
          <w:bCs/>
          <w:lang w:val="en"/>
        </w:rPr>
        <w:t xml:space="preserve"> Preparation of Standard Operating Procedure </w:t>
      </w:r>
      <w:proofErr w:type="gramStart"/>
      <w:r>
        <w:rPr>
          <w:b/>
          <w:bCs/>
          <w:lang w:val="en"/>
        </w:rPr>
        <w:t>-  GA</w:t>
      </w:r>
      <w:proofErr w:type="gramEnd"/>
      <w:r>
        <w:rPr>
          <w:b/>
          <w:bCs/>
          <w:lang w:val="en"/>
        </w:rPr>
        <w:t xml:space="preserve"> / MET - (UGSQ-GA-0001)</w:t>
      </w:r>
      <w:r>
        <w:rPr>
          <w:lang w:val="en"/>
        </w:rPr>
        <w:t>. Belo Horizonte, MG, 2020. 19p. Review 07.</w:t>
      </w:r>
    </w:p>
    <w:p w14:paraId="4FDA0582" w14:textId="77777777" w:rsidR="0049573D" w:rsidRDefault="00073183">
      <w:pPr>
        <w:pStyle w:val="ListParagraph"/>
        <w:numPr>
          <w:ilvl w:val="0"/>
          <w:numId w:val="1"/>
        </w:numPr>
        <w:tabs>
          <w:tab w:val="left" w:pos="930"/>
        </w:tabs>
        <w:kinsoku w:val="0"/>
        <w:overflowPunct w:val="0"/>
        <w:spacing w:before="0"/>
        <w:ind w:left="941" w:right="229" w:hanging="360"/>
        <w:jc w:val="both"/>
      </w:pPr>
      <w:r>
        <w:rPr>
          <w:lang w:val="en"/>
        </w:rPr>
        <w:t xml:space="preserve">THERMOFISHER SCIENTIFIC. </w:t>
      </w:r>
      <w:proofErr w:type="spellStart"/>
      <w:r>
        <w:rPr>
          <w:b/>
          <w:bCs/>
          <w:lang w:val="en"/>
        </w:rPr>
        <w:t>SuperScriptTM</w:t>
      </w:r>
      <w:proofErr w:type="spellEnd"/>
      <w:r>
        <w:rPr>
          <w:b/>
          <w:bCs/>
          <w:lang w:val="en"/>
        </w:rPr>
        <w:t xml:space="preserve"> IV First-Strand Synthesis System</w:t>
      </w:r>
      <w:r>
        <w:rPr>
          <w:lang w:val="en"/>
        </w:rPr>
        <w:t xml:space="preserve">. User Guide. Available </w:t>
      </w:r>
      <w:proofErr w:type="spellStart"/>
      <w:proofErr w:type="gramStart"/>
      <w:r>
        <w:rPr>
          <w:lang w:val="en"/>
        </w:rPr>
        <w:t>at:https</w:t>
      </w:r>
      <w:proofErr w:type="spellEnd"/>
      <w:proofErr w:type="gramEnd"/>
      <w:r>
        <w:rPr>
          <w:lang w:val="en"/>
        </w:rPr>
        <w:t>://</w:t>
      </w:r>
      <w:hyperlink r:id="rId17" w:history="1">
        <w:r>
          <w:rPr>
            <w:lang w:val="en"/>
          </w:rPr>
          <w:t>www.thermofisher.com/.</w:t>
        </w:r>
      </w:hyperlink>
    </w:p>
    <w:p w14:paraId="6A9FC6F7" w14:textId="3B2CEDDB" w:rsidR="0049573D" w:rsidRDefault="00FE23C0" w:rsidP="00726AD7">
      <w:pPr>
        <w:pStyle w:val="BodyText"/>
        <w:kinsoku w:val="0"/>
        <w:overflowPunct w:val="0"/>
        <w:spacing w:before="10"/>
        <w:rPr>
          <w:sz w:val="20"/>
          <w:szCs w:val="20"/>
        </w:rPr>
      </w:pPr>
      <w:r>
        <w:rPr>
          <w:noProof/>
          <w:lang w:val="en"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280B24A9" wp14:editId="4E8A39D1">
                <wp:simplePos x="0" y="0"/>
                <wp:positionH relativeFrom="page">
                  <wp:posOffset>1532890</wp:posOffset>
                </wp:positionH>
                <wp:positionV relativeFrom="paragraph">
                  <wp:posOffset>167640</wp:posOffset>
                </wp:positionV>
                <wp:extent cx="5165090" cy="635"/>
                <wp:effectExtent l="0" t="0" r="3810" b="0"/>
                <wp:wrapTopAndBottom/>
                <wp:docPr id="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5090" cy="635"/>
                        </a:xfrm>
                        <a:custGeom>
                          <a:avLst/>
                          <a:gdLst>
                            <a:gd name="T0" fmla="*/ 0 w 8134"/>
                            <a:gd name="T1" fmla="*/ 0 h 1"/>
                            <a:gd name="T2" fmla="*/ 8133 w 8134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134" h="1">
                              <a:moveTo>
                                <a:pt x="0" y="0"/>
                              </a:moveTo>
                              <a:lnTo>
                                <a:pt x="8133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polyline id="Freeform 14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34,1" o:spid="_x0000_s1026" o:allowincell="f" filled="f" strokeweight=".26669m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" points="120.7pt,13.2pt,527.35pt,13.2pt" w14:anchorId="013A67A9">
                <v:path arrowok="t" o:connecttype="custom" o:connectlocs="0,0;5164455,0" o:connectangles="0,0"/>
                <w10:wrap type="topAndBottom" anchorx="page"/>
              </v:polyline>
            </w:pict>
          </mc:Fallback>
        </mc:AlternateContent>
      </w:r>
    </w:p>
    <w:sectPr w:rsidR="0049573D">
      <w:pgSz w:w="11910" w:h="16850"/>
      <w:pgMar w:top="1600" w:right="900" w:bottom="740" w:left="1480" w:header="718" w:footer="55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FE670" w14:textId="77777777" w:rsidR="00BF01FE" w:rsidRDefault="00BF01FE">
      <w:r>
        <w:rPr>
          <w:lang w:val="en"/>
        </w:rPr>
        <w:separator/>
      </w:r>
    </w:p>
  </w:endnote>
  <w:endnote w:type="continuationSeparator" w:id="0">
    <w:p w14:paraId="2181E342" w14:textId="77777777" w:rsidR="00BF01FE" w:rsidRDefault="00BF01FE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5A27C" w14:textId="5A53D6CA" w:rsidR="0049573D" w:rsidRDefault="0049573D">
    <w:pPr>
      <w:pStyle w:val="BodyText"/>
      <w:kinsoku w:val="0"/>
      <w:overflowPunct w:val="0"/>
      <w:spacing w:before="0" w:line="14" w:lineRule="auto"/>
      <w:rPr>
        <w:rFonts w:ascii="Times New Roman" w:hAnsi="Times New Roman" w:cs="Times New Roman"/>
        <w:sz w:val="3"/>
        <w:szCs w:val="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CAE2C" w14:textId="77777777" w:rsidR="00BF01FE" w:rsidRDefault="00BF01FE">
      <w:r>
        <w:rPr>
          <w:lang w:val="en"/>
        </w:rPr>
        <w:separator/>
      </w:r>
    </w:p>
  </w:footnote>
  <w:footnote w:type="continuationSeparator" w:id="0">
    <w:p w14:paraId="5A421004" w14:textId="77777777" w:rsidR="00BF01FE" w:rsidRDefault="00BF01FE"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FBBE8" w14:textId="77777777" w:rsidR="0049573D" w:rsidRDefault="00FE23C0">
    <w:pPr>
      <w:pStyle w:val="BodyText"/>
      <w:kinsoku w:val="0"/>
      <w:overflowPunct w:val="0"/>
      <w:spacing w:before="0" w:line="14" w:lineRule="auto"/>
      <w:rPr>
        <w:rFonts w:ascii="Times New Roman" w:hAnsi="Times New Roman" w:cs="Times New Roman"/>
        <w:sz w:val="20"/>
        <w:szCs w:val="20"/>
      </w:rPr>
    </w:pPr>
    <w:r>
      <w:rPr>
        <w:noProof/>
        <w:lang w:val="en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ACE7C63" wp14:editId="2E868D0D">
              <wp:simplePos x="0" y="0"/>
              <wp:positionH relativeFrom="page">
                <wp:posOffset>3293110</wp:posOffset>
              </wp:positionH>
              <wp:positionV relativeFrom="page">
                <wp:posOffset>455930</wp:posOffset>
              </wp:positionV>
              <wp:extent cx="1346200" cy="482600"/>
              <wp:effectExtent l="0" t="0" r="0" b="0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4620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99D267" w14:textId="39708513" w:rsidR="0049573D" w:rsidRDefault="0049573D">
                          <w:pPr>
                            <w:widowControl/>
                            <w:autoSpaceDE/>
                            <w:autoSpaceDN/>
                            <w:adjustRightInd/>
                            <w:spacing w:line="760" w:lineRule="atLeas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33297F07" w14:textId="77777777" w:rsidR="0049573D" w:rsidRDefault="0049573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CE7C63" id="Rectangle 1" o:spid="_x0000_s1032" style="position:absolute;margin-left:259.3pt;margin-top:35.9pt;width:106pt;height:3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" o:allowincell="f" filled="f" stroked="f">
              <v:path arrowok="t"/>
              <v:textbox inset="0,0,0,0">
                <w:txbxContent>
                  <w:p w14:paraId="0799D267" w14:textId="39708513" w:rsidR="0049573D" w:rsidRDefault="0049573D">
                    <w:pPr>
                      <w:widowControl/>
                      <w:autoSpaceDE/>
                      <w:autoSpaceDN/>
                      <w:adjustRightInd/>
                      <w:spacing w:line="76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  <w:p w14:paraId="33297F07" w14:textId="77777777" w:rsidR="0049573D" w:rsidRDefault="0049573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582" w:hanging="360"/>
      </w:pPr>
      <w:rPr>
        <w:rFonts w:ascii="Arial" w:hAnsi="Arial" w:cs="Arial"/>
        <w:b/>
        <w:bCs/>
        <w:i w:val="0"/>
        <w:iCs w:val="0"/>
        <w:w w:val="100"/>
        <w:sz w:val="24"/>
        <w:szCs w:val="24"/>
      </w:rPr>
    </w:lvl>
    <w:lvl w:ilvl="1">
      <w:numFmt w:val="bullet"/>
      <w:lvlText w:val="ï"/>
      <w:lvlJc w:val="left"/>
      <w:pPr>
        <w:ind w:left="1474" w:hanging="360"/>
      </w:pPr>
    </w:lvl>
    <w:lvl w:ilvl="2">
      <w:numFmt w:val="bullet"/>
      <w:lvlText w:val="ï"/>
      <w:lvlJc w:val="left"/>
      <w:pPr>
        <w:ind w:left="2369" w:hanging="360"/>
      </w:pPr>
    </w:lvl>
    <w:lvl w:ilvl="3">
      <w:numFmt w:val="bullet"/>
      <w:lvlText w:val="ï"/>
      <w:lvlJc w:val="left"/>
      <w:pPr>
        <w:ind w:left="3263" w:hanging="360"/>
      </w:pPr>
    </w:lvl>
    <w:lvl w:ilvl="4">
      <w:numFmt w:val="bullet"/>
      <w:lvlText w:val="ï"/>
      <w:lvlJc w:val="left"/>
      <w:pPr>
        <w:ind w:left="4158" w:hanging="360"/>
      </w:pPr>
    </w:lvl>
    <w:lvl w:ilvl="5">
      <w:numFmt w:val="bullet"/>
      <w:lvlText w:val="ï"/>
      <w:lvlJc w:val="left"/>
      <w:pPr>
        <w:ind w:left="5053" w:hanging="360"/>
      </w:pPr>
    </w:lvl>
    <w:lvl w:ilvl="6">
      <w:numFmt w:val="bullet"/>
      <w:lvlText w:val="ï"/>
      <w:lvlJc w:val="left"/>
      <w:pPr>
        <w:ind w:left="5947" w:hanging="360"/>
      </w:pPr>
    </w:lvl>
    <w:lvl w:ilvl="7">
      <w:numFmt w:val="bullet"/>
      <w:lvlText w:val="ï"/>
      <w:lvlJc w:val="left"/>
      <w:pPr>
        <w:ind w:left="6842" w:hanging="360"/>
      </w:pPr>
    </w:lvl>
    <w:lvl w:ilvl="8">
      <w:numFmt w:val="bullet"/>
      <w:lvlText w:val="ï"/>
      <w:lvlJc w:val="left"/>
      <w:pPr>
        <w:ind w:left="7737" w:hanging="360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decimal"/>
      <w:lvlText w:val="%1."/>
      <w:lvlJc w:val="left"/>
      <w:pPr>
        <w:ind w:left="490" w:hanging="269"/>
      </w:pPr>
      <w:rPr>
        <w:rFonts w:ascii="Arial" w:hAnsi="Arial" w:cs="Arial"/>
        <w:b/>
        <w:bCs/>
        <w:i w:val="0"/>
        <w:iCs w:val="0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624" w:hanging="403"/>
      </w:pPr>
      <w:rPr>
        <w:rFonts w:ascii="Arial" w:hAnsi="Arial" w:cs="Arial"/>
        <w:b/>
        <w:bCs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23" w:hanging="602"/>
      </w:pPr>
      <w:rPr>
        <w:rFonts w:ascii="Arial" w:hAnsi="Arial" w:cs="Arial"/>
        <w:b/>
        <w:bCs/>
        <w:i w:val="0"/>
        <w:iCs w:val="0"/>
        <w:spacing w:val="-2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21" w:hanging="800"/>
      </w:pPr>
      <w:rPr>
        <w:rFonts w:ascii="Arial" w:hAnsi="Arial" w:cs="Arial"/>
        <w:b/>
        <w:bCs/>
        <w:i w:val="0"/>
        <w:iCs w:val="0"/>
        <w:w w:val="99"/>
        <w:sz w:val="24"/>
        <w:szCs w:val="24"/>
      </w:rPr>
    </w:lvl>
    <w:lvl w:ilvl="4">
      <w:numFmt w:val="bullet"/>
      <w:lvlText w:val="-"/>
      <w:lvlJc w:val="left"/>
      <w:pPr>
        <w:ind w:left="582" w:hanging="360"/>
      </w:pPr>
      <w:rPr>
        <w:rFonts w:ascii="Times New Roman" w:hAnsi="Times New Roman" w:cs="Times New Roman"/>
        <w:w w:val="99"/>
      </w:rPr>
    </w:lvl>
    <w:lvl w:ilvl="5">
      <w:numFmt w:val="bullet"/>
      <w:lvlText w:val="ï"/>
      <w:lvlJc w:val="left"/>
      <w:pPr>
        <w:ind w:left="1160" w:hanging="360"/>
      </w:pPr>
    </w:lvl>
    <w:lvl w:ilvl="6">
      <w:numFmt w:val="bullet"/>
      <w:lvlText w:val="ï"/>
      <w:lvlJc w:val="left"/>
      <w:pPr>
        <w:ind w:left="2833" w:hanging="360"/>
      </w:pPr>
    </w:lvl>
    <w:lvl w:ilvl="7">
      <w:numFmt w:val="bullet"/>
      <w:lvlText w:val="ï"/>
      <w:lvlJc w:val="left"/>
      <w:pPr>
        <w:ind w:left="4506" w:hanging="360"/>
      </w:pPr>
    </w:lvl>
    <w:lvl w:ilvl="8">
      <w:numFmt w:val="bullet"/>
      <w:lvlText w:val="ï"/>
      <w:lvlJc w:val="left"/>
      <w:pPr>
        <w:ind w:left="6179" w:hanging="360"/>
      </w:pPr>
    </w:lvl>
  </w:abstractNum>
  <w:abstractNum w:abstractNumId="2" w15:restartNumberingAfterBreak="0">
    <w:nsid w:val="00000404"/>
    <w:multiLevelType w:val="multilevel"/>
    <w:tmpl w:val="FFFFFFFF"/>
    <w:lvl w:ilvl="0">
      <w:numFmt w:val="bullet"/>
      <w:lvlText w:val="-"/>
      <w:lvlJc w:val="left"/>
      <w:pPr>
        <w:ind w:left="522" w:hanging="260"/>
      </w:pPr>
      <w:rPr>
        <w:rFonts w:ascii="Arial" w:hAnsi="Arial" w:cs="Arial"/>
        <w:b w:val="0"/>
        <w:bCs w:val="0"/>
        <w:i w:val="0"/>
        <w:iCs w:val="0"/>
        <w:w w:val="99"/>
        <w:sz w:val="24"/>
        <w:szCs w:val="24"/>
      </w:rPr>
    </w:lvl>
    <w:lvl w:ilvl="1">
      <w:numFmt w:val="bullet"/>
      <w:lvlText w:val="ï"/>
      <w:lvlJc w:val="left"/>
      <w:pPr>
        <w:ind w:left="1420" w:hanging="260"/>
      </w:pPr>
    </w:lvl>
    <w:lvl w:ilvl="2">
      <w:numFmt w:val="bullet"/>
      <w:lvlText w:val="ï"/>
      <w:lvlJc w:val="left"/>
      <w:pPr>
        <w:ind w:left="2321" w:hanging="260"/>
      </w:pPr>
    </w:lvl>
    <w:lvl w:ilvl="3">
      <w:numFmt w:val="bullet"/>
      <w:lvlText w:val="ï"/>
      <w:lvlJc w:val="left"/>
      <w:pPr>
        <w:ind w:left="3221" w:hanging="260"/>
      </w:pPr>
    </w:lvl>
    <w:lvl w:ilvl="4">
      <w:numFmt w:val="bullet"/>
      <w:lvlText w:val="ï"/>
      <w:lvlJc w:val="left"/>
      <w:pPr>
        <w:ind w:left="4122" w:hanging="260"/>
      </w:pPr>
    </w:lvl>
    <w:lvl w:ilvl="5">
      <w:numFmt w:val="bullet"/>
      <w:lvlText w:val="ï"/>
      <w:lvlJc w:val="left"/>
      <w:pPr>
        <w:ind w:left="5023" w:hanging="260"/>
      </w:pPr>
    </w:lvl>
    <w:lvl w:ilvl="6">
      <w:numFmt w:val="bullet"/>
      <w:lvlText w:val="ï"/>
      <w:lvlJc w:val="left"/>
      <w:pPr>
        <w:ind w:left="5923" w:hanging="260"/>
      </w:pPr>
    </w:lvl>
    <w:lvl w:ilvl="7">
      <w:numFmt w:val="bullet"/>
      <w:lvlText w:val="ï"/>
      <w:lvlJc w:val="left"/>
      <w:pPr>
        <w:ind w:left="6824" w:hanging="260"/>
      </w:pPr>
    </w:lvl>
    <w:lvl w:ilvl="8">
      <w:numFmt w:val="bullet"/>
      <w:lvlText w:val="ï"/>
      <w:lvlJc w:val="left"/>
      <w:pPr>
        <w:ind w:left="7725" w:hanging="260"/>
      </w:pPr>
    </w:lvl>
  </w:abstractNum>
  <w:abstractNum w:abstractNumId="3" w15:restartNumberingAfterBreak="0">
    <w:nsid w:val="00000405"/>
    <w:multiLevelType w:val="multilevel"/>
    <w:tmpl w:val="FFFFFFFF"/>
    <w:lvl w:ilvl="0">
      <w:numFmt w:val="bullet"/>
      <w:lvlText w:val="-"/>
      <w:lvlJc w:val="left"/>
      <w:pPr>
        <w:ind w:left="582" w:hanging="360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numFmt w:val="bullet"/>
      <w:lvlText w:val="ï"/>
      <w:lvlJc w:val="left"/>
      <w:pPr>
        <w:ind w:left="1474" w:hanging="360"/>
      </w:pPr>
    </w:lvl>
    <w:lvl w:ilvl="2">
      <w:numFmt w:val="bullet"/>
      <w:lvlText w:val="ï"/>
      <w:lvlJc w:val="left"/>
      <w:pPr>
        <w:ind w:left="2369" w:hanging="360"/>
      </w:pPr>
    </w:lvl>
    <w:lvl w:ilvl="3">
      <w:numFmt w:val="bullet"/>
      <w:lvlText w:val="ï"/>
      <w:lvlJc w:val="left"/>
      <w:pPr>
        <w:ind w:left="3263" w:hanging="360"/>
      </w:pPr>
    </w:lvl>
    <w:lvl w:ilvl="4">
      <w:numFmt w:val="bullet"/>
      <w:lvlText w:val="ï"/>
      <w:lvlJc w:val="left"/>
      <w:pPr>
        <w:ind w:left="4158" w:hanging="360"/>
      </w:pPr>
    </w:lvl>
    <w:lvl w:ilvl="5">
      <w:numFmt w:val="bullet"/>
      <w:lvlText w:val="ï"/>
      <w:lvlJc w:val="left"/>
      <w:pPr>
        <w:ind w:left="5053" w:hanging="360"/>
      </w:pPr>
    </w:lvl>
    <w:lvl w:ilvl="6">
      <w:numFmt w:val="bullet"/>
      <w:lvlText w:val="ï"/>
      <w:lvlJc w:val="left"/>
      <w:pPr>
        <w:ind w:left="5947" w:hanging="360"/>
      </w:pPr>
    </w:lvl>
    <w:lvl w:ilvl="7">
      <w:numFmt w:val="bullet"/>
      <w:lvlText w:val="ï"/>
      <w:lvlJc w:val="left"/>
      <w:pPr>
        <w:ind w:left="6842" w:hanging="360"/>
      </w:pPr>
    </w:lvl>
    <w:lvl w:ilvl="8">
      <w:numFmt w:val="bullet"/>
      <w:lvlText w:val="ï"/>
      <w:lvlJc w:val="left"/>
      <w:pPr>
        <w:ind w:left="7737" w:hanging="360"/>
      </w:pPr>
    </w:lvl>
  </w:abstractNum>
  <w:abstractNum w:abstractNumId="4" w15:restartNumberingAfterBreak="0">
    <w:nsid w:val="00000406"/>
    <w:multiLevelType w:val="multilevel"/>
    <w:tmpl w:val="FFFFFFFF"/>
    <w:lvl w:ilvl="0">
      <w:numFmt w:val="bullet"/>
      <w:lvlText w:val="-"/>
      <w:lvlJc w:val="left"/>
      <w:pPr>
        <w:ind w:left="582" w:hanging="360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numFmt w:val="bullet"/>
      <w:lvlText w:val="ï"/>
      <w:lvlJc w:val="left"/>
      <w:pPr>
        <w:ind w:left="1474" w:hanging="360"/>
      </w:pPr>
    </w:lvl>
    <w:lvl w:ilvl="2">
      <w:numFmt w:val="bullet"/>
      <w:lvlText w:val="ï"/>
      <w:lvlJc w:val="left"/>
      <w:pPr>
        <w:ind w:left="2369" w:hanging="360"/>
      </w:pPr>
    </w:lvl>
    <w:lvl w:ilvl="3">
      <w:numFmt w:val="bullet"/>
      <w:lvlText w:val="ï"/>
      <w:lvlJc w:val="left"/>
      <w:pPr>
        <w:ind w:left="3263" w:hanging="360"/>
      </w:pPr>
    </w:lvl>
    <w:lvl w:ilvl="4">
      <w:numFmt w:val="bullet"/>
      <w:lvlText w:val="ï"/>
      <w:lvlJc w:val="left"/>
      <w:pPr>
        <w:ind w:left="4158" w:hanging="360"/>
      </w:pPr>
    </w:lvl>
    <w:lvl w:ilvl="5">
      <w:numFmt w:val="bullet"/>
      <w:lvlText w:val="ï"/>
      <w:lvlJc w:val="left"/>
      <w:pPr>
        <w:ind w:left="5053" w:hanging="360"/>
      </w:pPr>
    </w:lvl>
    <w:lvl w:ilvl="6">
      <w:numFmt w:val="bullet"/>
      <w:lvlText w:val="ï"/>
      <w:lvlJc w:val="left"/>
      <w:pPr>
        <w:ind w:left="5947" w:hanging="360"/>
      </w:pPr>
    </w:lvl>
    <w:lvl w:ilvl="7">
      <w:numFmt w:val="bullet"/>
      <w:lvlText w:val="ï"/>
      <w:lvlJc w:val="left"/>
      <w:pPr>
        <w:ind w:left="6842" w:hanging="360"/>
      </w:pPr>
    </w:lvl>
    <w:lvl w:ilvl="8">
      <w:numFmt w:val="bullet"/>
      <w:lvlText w:val="ï"/>
      <w:lvlJc w:val="left"/>
      <w:pPr>
        <w:ind w:left="7737" w:hanging="360"/>
      </w:pPr>
    </w:lvl>
  </w:abstractNum>
  <w:abstractNum w:abstractNumId="5" w15:restartNumberingAfterBreak="0">
    <w:nsid w:val="00000407"/>
    <w:multiLevelType w:val="multilevel"/>
    <w:tmpl w:val="FFFFFFFF"/>
    <w:lvl w:ilvl="0">
      <w:numFmt w:val="bullet"/>
      <w:lvlText w:val="-"/>
      <w:lvlJc w:val="left"/>
      <w:pPr>
        <w:ind w:left="582" w:hanging="360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numFmt w:val="bullet"/>
      <w:lvlText w:val="ï"/>
      <w:lvlJc w:val="left"/>
      <w:pPr>
        <w:ind w:left="1474" w:hanging="360"/>
      </w:pPr>
    </w:lvl>
    <w:lvl w:ilvl="2">
      <w:numFmt w:val="bullet"/>
      <w:lvlText w:val="ï"/>
      <w:lvlJc w:val="left"/>
      <w:pPr>
        <w:ind w:left="2369" w:hanging="360"/>
      </w:pPr>
    </w:lvl>
    <w:lvl w:ilvl="3">
      <w:numFmt w:val="bullet"/>
      <w:lvlText w:val="ï"/>
      <w:lvlJc w:val="left"/>
      <w:pPr>
        <w:ind w:left="3263" w:hanging="360"/>
      </w:pPr>
    </w:lvl>
    <w:lvl w:ilvl="4">
      <w:numFmt w:val="bullet"/>
      <w:lvlText w:val="ï"/>
      <w:lvlJc w:val="left"/>
      <w:pPr>
        <w:ind w:left="4158" w:hanging="360"/>
      </w:pPr>
    </w:lvl>
    <w:lvl w:ilvl="5">
      <w:numFmt w:val="bullet"/>
      <w:lvlText w:val="ï"/>
      <w:lvlJc w:val="left"/>
      <w:pPr>
        <w:ind w:left="5053" w:hanging="360"/>
      </w:pPr>
    </w:lvl>
    <w:lvl w:ilvl="6">
      <w:numFmt w:val="bullet"/>
      <w:lvlText w:val="ï"/>
      <w:lvlJc w:val="left"/>
      <w:pPr>
        <w:ind w:left="5947" w:hanging="360"/>
      </w:pPr>
    </w:lvl>
    <w:lvl w:ilvl="7">
      <w:numFmt w:val="bullet"/>
      <w:lvlText w:val="ï"/>
      <w:lvlJc w:val="left"/>
      <w:pPr>
        <w:ind w:left="6842" w:hanging="360"/>
      </w:pPr>
    </w:lvl>
    <w:lvl w:ilvl="8">
      <w:numFmt w:val="bullet"/>
      <w:lvlText w:val="ï"/>
      <w:lvlJc w:val="left"/>
      <w:pPr>
        <w:ind w:left="7737" w:hanging="360"/>
      </w:pPr>
    </w:lvl>
  </w:abstractNum>
  <w:abstractNum w:abstractNumId="6" w15:restartNumberingAfterBreak="0">
    <w:nsid w:val="00000408"/>
    <w:multiLevelType w:val="multilevel"/>
    <w:tmpl w:val="FFFFFFFF"/>
    <w:lvl w:ilvl="0">
      <w:numFmt w:val="bullet"/>
      <w:lvlText w:val="-"/>
      <w:lvlJc w:val="left"/>
      <w:pPr>
        <w:ind w:left="582" w:hanging="360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numFmt w:val="bullet"/>
      <w:lvlText w:val="ï"/>
      <w:lvlJc w:val="left"/>
      <w:pPr>
        <w:ind w:left="1474" w:hanging="360"/>
      </w:pPr>
    </w:lvl>
    <w:lvl w:ilvl="2">
      <w:numFmt w:val="bullet"/>
      <w:lvlText w:val="ï"/>
      <w:lvlJc w:val="left"/>
      <w:pPr>
        <w:ind w:left="2369" w:hanging="360"/>
      </w:pPr>
    </w:lvl>
    <w:lvl w:ilvl="3">
      <w:numFmt w:val="bullet"/>
      <w:lvlText w:val="ï"/>
      <w:lvlJc w:val="left"/>
      <w:pPr>
        <w:ind w:left="3263" w:hanging="360"/>
      </w:pPr>
    </w:lvl>
    <w:lvl w:ilvl="4">
      <w:numFmt w:val="bullet"/>
      <w:lvlText w:val="ï"/>
      <w:lvlJc w:val="left"/>
      <w:pPr>
        <w:ind w:left="4158" w:hanging="360"/>
      </w:pPr>
    </w:lvl>
    <w:lvl w:ilvl="5">
      <w:numFmt w:val="bullet"/>
      <w:lvlText w:val="ï"/>
      <w:lvlJc w:val="left"/>
      <w:pPr>
        <w:ind w:left="5053" w:hanging="360"/>
      </w:pPr>
    </w:lvl>
    <w:lvl w:ilvl="6">
      <w:numFmt w:val="bullet"/>
      <w:lvlText w:val="ï"/>
      <w:lvlJc w:val="left"/>
      <w:pPr>
        <w:ind w:left="5947" w:hanging="360"/>
      </w:pPr>
    </w:lvl>
    <w:lvl w:ilvl="7">
      <w:numFmt w:val="bullet"/>
      <w:lvlText w:val="ï"/>
      <w:lvlJc w:val="left"/>
      <w:pPr>
        <w:ind w:left="6842" w:hanging="360"/>
      </w:pPr>
    </w:lvl>
    <w:lvl w:ilvl="8">
      <w:numFmt w:val="bullet"/>
      <w:lvlText w:val="ï"/>
      <w:lvlJc w:val="left"/>
      <w:pPr>
        <w:ind w:left="7737" w:hanging="360"/>
      </w:pPr>
    </w:lvl>
  </w:abstractNum>
  <w:abstractNum w:abstractNumId="7" w15:restartNumberingAfterBreak="0">
    <w:nsid w:val="00000409"/>
    <w:multiLevelType w:val="multilevel"/>
    <w:tmpl w:val="FFFFFFFF"/>
    <w:lvl w:ilvl="0">
      <w:numFmt w:val="bullet"/>
      <w:lvlText w:val="-"/>
      <w:lvlJc w:val="left"/>
      <w:pPr>
        <w:ind w:left="582" w:hanging="360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numFmt w:val="bullet"/>
      <w:lvlText w:val="ï"/>
      <w:lvlJc w:val="left"/>
      <w:pPr>
        <w:ind w:left="1474" w:hanging="360"/>
      </w:pPr>
    </w:lvl>
    <w:lvl w:ilvl="2">
      <w:numFmt w:val="bullet"/>
      <w:lvlText w:val="ï"/>
      <w:lvlJc w:val="left"/>
      <w:pPr>
        <w:ind w:left="2369" w:hanging="360"/>
      </w:pPr>
    </w:lvl>
    <w:lvl w:ilvl="3">
      <w:numFmt w:val="bullet"/>
      <w:lvlText w:val="ï"/>
      <w:lvlJc w:val="left"/>
      <w:pPr>
        <w:ind w:left="3263" w:hanging="360"/>
      </w:pPr>
    </w:lvl>
    <w:lvl w:ilvl="4">
      <w:numFmt w:val="bullet"/>
      <w:lvlText w:val="ï"/>
      <w:lvlJc w:val="left"/>
      <w:pPr>
        <w:ind w:left="4158" w:hanging="360"/>
      </w:pPr>
    </w:lvl>
    <w:lvl w:ilvl="5">
      <w:numFmt w:val="bullet"/>
      <w:lvlText w:val="ï"/>
      <w:lvlJc w:val="left"/>
      <w:pPr>
        <w:ind w:left="5053" w:hanging="360"/>
      </w:pPr>
    </w:lvl>
    <w:lvl w:ilvl="6">
      <w:numFmt w:val="bullet"/>
      <w:lvlText w:val="ï"/>
      <w:lvlJc w:val="left"/>
      <w:pPr>
        <w:ind w:left="5947" w:hanging="360"/>
      </w:pPr>
    </w:lvl>
    <w:lvl w:ilvl="7">
      <w:numFmt w:val="bullet"/>
      <w:lvlText w:val="ï"/>
      <w:lvlJc w:val="left"/>
      <w:pPr>
        <w:ind w:left="6842" w:hanging="360"/>
      </w:pPr>
    </w:lvl>
    <w:lvl w:ilvl="8">
      <w:numFmt w:val="bullet"/>
      <w:lvlText w:val="ï"/>
      <w:lvlJc w:val="left"/>
      <w:pPr>
        <w:ind w:left="7737" w:hanging="360"/>
      </w:pPr>
    </w:lvl>
  </w:abstractNum>
  <w:abstractNum w:abstractNumId="8" w15:restartNumberingAfterBreak="0">
    <w:nsid w:val="0000040A"/>
    <w:multiLevelType w:val="multilevel"/>
    <w:tmpl w:val="FFFFFFFF"/>
    <w:lvl w:ilvl="0">
      <w:start w:val="1"/>
      <w:numFmt w:val="lowerLetter"/>
      <w:lvlText w:val="%1."/>
      <w:lvlJc w:val="left"/>
      <w:pPr>
        <w:ind w:left="649" w:hanging="428"/>
      </w:pPr>
      <w:rPr>
        <w:rFonts w:ascii="Arial" w:hAnsi="Arial" w:cs="Aria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ï"/>
      <w:lvlJc w:val="left"/>
      <w:pPr>
        <w:ind w:left="1528" w:hanging="428"/>
      </w:pPr>
    </w:lvl>
    <w:lvl w:ilvl="2">
      <w:numFmt w:val="bullet"/>
      <w:lvlText w:val="ï"/>
      <w:lvlJc w:val="left"/>
      <w:pPr>
        <w:ind w:left="2417" w:hanging="428"/>
      </w:pPr>
    </w:lvl>
    <w:lvl w:ilvl="3">
      <w:numFmt w:val="bullet"/>
      <w:lvlText w:val="ï"/>
      <w:lvlJc w:val="left"/>
      <w:pPr>
        <w:ind w:left="3305" w:hanging="428"/>
      </w:pPr>
    </w:lvl>
    <w:lvl w:ilvl="4">
      <w:numFmt w:val="bullet"/>
      <w:lvlText w:val="ï"/>
      <w:lvlJc w:val="left"/>
      <w:pPr>
        <w:ind w:left="4194" w:hanging="428"/>
      </w:pPr>
    </w:lvl>
    <w:lvl w:ilvl="5">
      <w:numFmt w:val="bullet"/>
      <w:lvlText w:val="ï"/>
      <w:lvlJc w:val="left"/>
      <w:pPr>
        <w:ind w:left="5083" w:hanging="428"/>
      </w:pPr>
    </w:lvl>
    <w:lvl w:ilvl="6">
      <w:numFmt w:val="bullet"/>
      <w:lvlText w:val="ï"/>
      <w:lvlJc w:val="left"/>
      <w:pPr>
        <w:ind w:left="5971" w:hanging="428"/>
      </w:pPr>
    </w:lvl>
    <w:lvl w:ilvl="7">
      <w:numFmt w:val="bullet"/>
      <w:lvlText w:val="ï"/>
      <w:lvlJc w:val="left"/>
      <w:pPr>
        <w:ind w:left="6860" w:hanging="428"/>
      </w:pPr>
    </w:lvl>
    <w:lvl w:ilvl="8">
      <w:numFmt w:val="bullet"/>
      <w:lvlText w:val="ï"/>
      <w:lvlJc w:val="left"/>
      <w:pPr>
        <w:ind w:left="7749" w:hanging="428"/>
      </w:pPr>
    </w:lvl>
  </w:abstractNum>
  <w:abstractNum w:abstractNumId="9" w15:restartNumberingAfterBreak="0">
    <w:nsid w:val="0000040B"/>
    <w:multiLevelType w:val="multilevel"/>
    <w:tmpl w:val="FFFFFFFF"/>
    <w:lvl w:ilvl="0">
      <w:start w:val="1"/>
      <w:numFmt w:val="lowerLetter"/>
      <w:lvlText w:val="%1."/>
      <w:lvlJc w:val="left"/>
      <w:pPr>
        <w:ind w:left="582" w:hanging="360"/>
      </w:pPr>
      <w:rPr>
        <w:rFonts w:ascii="Arial" w:hAnsi="Arial" w:cs="Aria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ï"/>
      <w:lvlJc w:val="left"/>
      <w:pPr>
        <w:ind w:left="1474" w:hanging="360"/>
      </w:pPr>
    </w:lvl>
    <w:lvl w:ilvl="2">
      <w:numFmt w:val="bullet"/>
      <w:lvlText w:val="ï"/>
      <w:lvlJc w:val="left"/>
      <w:pPr>
        <w:ind w:left="2369" w:hanging="360"/>
      </w:pPr>
    </w:lvl>
    <w:lvl w:ilvl="3">
      <w:numFmt w:val="bullet"/>
      <w:lvlText w:val="ï"/>
      <w:lvlJc w:val="left"/>
      <w:pPr>
        <w:ind w:left="3263" w:hanging="360"/>
      </w:pPr>
    </w:lvl>
    <w:lvl w:ilvl="4">
      <w:numFmt w:val="bullet"/>
      <w:lvlText w:val="ï"/>
      <w:lvlJc w:val="left"/>
      <w:pPr>
        <w:ind w:left="4158" w:hanging="360"/>
      </w:pPr>
    </w:lvl>
    <w:lvl w:ilvl="5">
      <w:numFmt w:val="bullet"/>
      <w:lvlText w:val="ï"/>
      <w:lvlJc w:val="left"/>
      <w:pPr>
        <w:ind w:left="5053" w:hanging="360"/>
      </w:pPr>
    </w:lvl>
    <w:lvl w:ilvl="6">
      <w:numFmt w:val="bullet"/>
      <w:lvlText w:val="ï"/>
      <w:lvlJc w:val="left"/>
      <w:pPr>
        <w:ind w:left="5947" w:hanging="360"/>
      </w:pPr>
    </w:lvl>
    <w:lvl w:ilvl="7">
      <w:numFmt w:val="bullet"/>
      <w:lvlText w:val="ï"/>
      <w:lvlJc w:val="left"/>
      <w:pPr>
        <w:ind w:left="6842" w:hanging="360"/>
      </w:pPr>
    </w:lvl>
    <w:lvl w:ilvl="8">
      <w:numFmt w:val="bullet"/>
      <w:lvlText w:val="ï"/>
      <w:lvlJc w:val="left"/>
      <w:pPr>
        <w:ind w:left="7737" w:hanging="360"/>
      </w:pPr>
    </w:lvl>
  </w:abstractNum>
  <w:abstractNum w:abstractNumId="10" w15:restartNumberingAfterBreak="0">
    <w:nsid w:val="0000040C"/>
    <w:multiLevelType w:val="multilevel"/>
    <w:tmpl w:val="FFFFFFFF"/>
    <w:lvl w:ilvl="0">
      <w:start w:val="1"/>
      <w:numFmt w:val="lowerLetter"/>
      <w:lvlText w:val="%1."/>
      <w:lvlJc w:val="left"/>
      <w:pPr>
        <w:ind w:left="649" w:hanging="428"/>
      </w:pPr>
      <w:rPr>
        <w:rFonts w:ascii="Arial" w:hAnsi="Arial" w:cs="Aria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ï"/>
      <w:lvlJc w:val="left"/>
      <w:pPr>
        <w:ind w:left="1528" w:hanging="428"/>
      </w:pPr>
    </w:lvl>
    <w:lvl w:ilvl="2">
      <w:numFmt w:val="bullet"/>
      <w:lvlText w:val="ï"/>
      <w:lvlJc w:val="left"/>
      <w:pPr>
        <w:ind w:left="2417" w:hanging="428"/>
      </w:pPr>
    </w:lvl>
    <w:lvl w:ilvl="3">
      <w:numFmt w:val="bullet"/>
      <w:lvlText w:val="ï"/>
      <w:lvlJc w:val="left"/>
      <w:pPr>
        <w:ind w:left="3305" w:hanging="428"/>
      </w:pPr>
    </w:lvl>
    <w:lvl w:ilvl="4">
      <w:numFmt w:val="bullet"/>
      <w:lvlText w:val="ï"/>
      <w:lvlJc w:val="left"/>
      <w:pPr>
        <w:ind w:left="4194" w:hanging="428"/>
      </w:pPr>
    </w:lvl>
    <w:lvl w:ilvl="5">
      <w:numFmt w:val="bullet"/>
      <w:lvlText w:val="ï"/>
      <w:lvlJc w:val="left"/>
      <w:pPr>
        <w:ind w:left="5083" w:hanging="428"/>
      </w:pPr>
    </w:lvl>
    <w:lvl w:ilvl="6">
      <w:numFmt w:val="bullet"/>
      <w:lvlText w:val="ï"/>
      <w:lvlJc w:val="left"/>
      <w:pPr>
        <w:ind w:left="5971" w:hanging="428"/>
      </w:pPr>
    </w:lvl>
    <w:lvl w:ilvl="7">
      <w:numFmt w:val="bullet"/>
      <w:lvlText w:val="ï"/>
      <w:lvlJc w:val="left"/>
      <w:pPr>
        <w:ind w:left="6860" w:hanging="428"/>
      </w:pPr>
    </w:lvl>
    <w:lvl w:ilvl="8">
      <w:numFmt w:val="bullet"/>
      <w:lvlText w:val="ï"/>
      <w:lvlJc w:val="left"/>
      <w:pPr>
        <w:ind w:left="7749" w:hanging="428"/>
      </w:pPr>
    </w:lvl>
  </w:abstractNum>
  <w:abstractNum w:abstractNumId="11" w15:restartNumberingAfterBreak="0">
    <w:nsid w:val="0000040D"/>
    <w:multiLevelType w:val="multilevel"/>
    <w:tmpl w:val="FFFFFFFF"/>
    <w:lvl w:ilvl="0">
      <w:start w:val="1"/>
      <w:numFmt w:val="lowerLetter"/>
      <w:lvlText w:val="%1."/>
      <w:lvlJc w:val="left"/>
      <w:pPr>
        <w:ind w:left="649" w:hanging="428"/>
      </w:pPr>
      <w:rPr>
        <w:rFonts w:ascii="Arial" w:hAnsi="Arial" w:cs="Aria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ï"/>
      <w:lvlJc w:val="left"/>
      <w:pPr>
        <w:ind w:left="1528" w:hanging="428"/>
      </w:pPr>
    </w:lvl>
    <w:lvl w:ilvl="2">
      <w:numFmt w:val="bullet"/>
      <w:lvlText w:val="ï"/>
      <w:lvlJc w:val="left"/>
      <w:pPr>
        <w:ind w:left="2417" w:hanging="428"/>
      </w:pPr>
    </w:lvl>
    <w:lvl w:ilvl="3">
      <w:numFmt w:val="bullet"/>
      <w:lvlText w:val="ï"/>
      <w:lvlJc w:val="left"/>
      <w:pPr>
        <w:ind w:left="3305" w:hanging="428"/>
      </w:pPr>
    </w:lvl>
    <w:lvl w:ilvl="4">
      <w:numFmt w:val="bullet"/>
      <w:lvlText w:val="ï"/>
      <w:lvlJc w:val="left"/>
      <w:pPr>
        <w:ind w:left="4194" w:hanging="428"/>
      </w:pPr>
    </w:lvl>
    <w:lvl w:ilvl="5">
      <w:numFmt w:val="bullet"/>
      <w:lvlText w:val="ï"/>
      <w:lvlJc w:val="left"/>
      <w:pPr>
        <w:ind w:left="5083" w:hanging="428"/>
      </w:pPr>
    </w:lvl>
    <w:lvl w:ilvl="6">
      <w:numFmt w:val="bullet"/>
      <w:lvlText w:val="ï"/>
      <w:lvlJc w:val="left"/>
      <w:pPr>
        <w:ind w:left="5971" w:hanging="428"/>
      </w:pPr>
    </w:lvl>
    <w:lvl w:ilvl="7">
      <w:numFmt w:val="bullet"/>
      <w:lvlText w:val="ï"/>
      <w:lvlJc w:val="left"/>
      <w:pPr>
        <w:ind w:left="6860" w:hanging="428"/>
      </w:pPr>
    </w:lvl>
    <w:lvl w:ilvl="8">
      <w:numFmt w:val="bullet"/>
      <w:lvlText w:val="ï"/>
      <w:lvlJc w:val="left"/>
      <w:pPr>
        <w:ind w:left="7749" w:hanging="428"/>
      </w:pPr>
    </w:lvl>
  </w:abstractNum>
  <w:abstractNum w:abstractNumId="12" w15:restartNumberingAfterBreak="0">
    <w:nsid w:val="0000040E"/>
    <w:multiLevelType w:val="multilevel"/>
    <w:tmpl w:val="FFFFFFFF"/>
    <w:lvl w:ilvl="0">
      <w:start w:val="1"/>
      <w:numFmt w:val="lowerLetter"/>
      <w:lvlText w:val="%1."/>
      <w:lvlJc w:val="left"/>
      <w:pPr>
        <w:ind w:left="649" w:hanging="428"/>
      </w:pPr>
      <w:rPr>
        <w:rFonts w:ascii="Arial" w:hAnsi="Arial" w:cs="Aria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ï"/>
      <w:lvlJc w:val="left"/>
      <w:pPr>
        <w:ind w:left="1528" w:hanging="428"/>
      </w:pPr>
    </w:lvl>
    <w:lvl w:ilvl="2">
      <w:numFmt w:val="bullet"/>
      <w:lvlText w:val="ï"/>
      <w:lvlJc w:val="left"/>
      <w:pPr>
        <w:ind w:left="2417" w:hanging="428"/>
      </w:pPr>
    </w:lvl>
    <w:lvl w:ilvl="3">
      <w:numFmt w:val="bullet"/>
      <w:lvlText w:val="ï"/>
      <w:lvlJc w:val="left"/>
      <w:pPr>
        <w:ind w:left="3305" w:hanging="428"/>
      </w:pPr>
    </w:lvl>
    <w:lvl w:ilvl="4">
      <w:numFmt w:val="bullet"/>
      <w:lvlText w:val="ï"/>
      <w:lvlJc w:val="left"/>
      <w:pPr>
        <w:ind w:left="4194" w:hanging="428"/>
      </w:pPr>
    </w:lvl>
    <w:lvl w:ilvl="5">
      <w:numFmt w:val="bullet"/>
      <w:lvlText w:val="ï"/>
      <w:lvlJc w:val="left"/>
      <w:pPr>
        <w:ind w:left="5083" w:hanging="428"/>
      </w:pPr>
    </w:lvl>
    <w:lvl w:ilvl="6">
      <w:numFmt w:val="bullet"/>
      <w:lvlText w:val="ï"/>
      <w:lvlJc w:val="left"/>
      <w:pPr>
        <w:ind w:left="5971" w:hanging="428"/>
      </w:pPr>
    </w:lvl>
    <w:lvl w:ilvl="7">
      <w:numFmt w:val="bullet"/>
      <w:lvlText w:val="ï"/>
      <w:lvlJc w:val="left"/>
      <w:pPr>
        <w:ind w:left="6860" w:hanging="428"/>
      </w:pPr>
    </w:lvl>
    <w:lvl w:ilvl="8">
      <w:numFmt w:val="bullet"/>
      <w:lvlText w:val="ï"/>
      <w:lvlJc w:val="left"/>
      <w:pPr>
        <w:ind w:left="7749" w:hanging="428"/>
      </w:pPr>
    </w:lvl>
  </w:abstractNum>
  <w:abstractNum w:abstractNumId="13" w15:restartNumberingAfterBreak="0">
    <w:nsid w:val="0000040F"/>
    <w:multiLevelType w:val="multilevel"/>
    <w:tmpl w:val="FFFFFFFF"/>
    <w:lvl w:ilvl="0">
      <w:start w:val="1"/>
      <w:numFmt w:val="lowerLetter"/>
      <w:lvlText w:val="%1."/>
      <w:lvlJc w:val="left"/>
      <w:pPr>
        <w:ind w:left="649" w:hanging="428"/>
      </w:pPr>
      <w:rPr>
        <w:rFonts w:ascii="Arial" w:hAnsi="Arial" w:cs="Aria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ï"/>
      <w:lvlJc w:val="left"/>
      <w:pPr>
        <w:ind w:left="1528" w:hanging="428"/>
      </w:pPr>
    </w:lvl>
    <w:lvl w:ilvl="2">
      <w:numFmt w:val="bullet"/>
      <w:lvlText w:val="ï"/>
      <w:lvlJc w:val="left"/>
      <w:pPr>
        <w:ind w:left="2417" w:hanging="428"/>
      </w:pPr>
    </w:lvl>
    <w:lvl w:ilvl="3">
      <w:numFmt w:val="bullet"/>
      <w:lvlText w:val="ï"/>
      <w:lvlJc w:val="left"/>
      <w:pPr>
        <w:ind w:left="3305" w:hanging="428"/>
      </w:pPr>
    </w:lvl>
    <w:lvl w:ilvl="4">
      <w:numFmt w:val="bullet"/>
      <w:lvlText w:val="ï"/>
      <w:lvlJc w:val="left"/>
      <w:pPr>
        <w:ind w:left="4194" w:hanging="428"/>
      </w:pPr>
    </w:lvl>
    <w:lvl w:ilvl="5">
      <w:numFmt w:val="bullet"/>
      <w:lvlText w:val="ï"/>
      <w:lvlJc w:val="left"/>
      <w:pPr>
        <w:ind w:left="5083" w:hanging="428"/>
      </w:pPr>
    </w:lvl>
    <w:lvl w:ilvl="6">
      <w:numFmt w:val="bullet"/>
      <w:lvlText w:val="ï"/>
      <w:lvlJc w:val="left"/>
      <w:pPr>
        <w:ind w:left="5971" w:hanging="428"/>
      </w:pPr>
    </w:lvl>
    <w:lvl w:ilvl="7">
      <w:numFmt w:val="bullet"/>
      <w:lvlText w:val="ï"/>
      <w:lvlJc w:val="left"/>
      <w:pPr>
        <w:ind w:left="6860" w:hanging="428"/>
      </w:pPr>
    </w:lvl>
    <w:lvl w:ilvl="8">
      <w:numFmt w:val="bullet"/>
      <w:lvlText w:val="ï"/>
      <w:lvlJc w:val="left"/>
      <w:pPr>
        <w:ind w:left="7749" w:hanging="428"/>
      </w:pPr>
    </w:lvl>
  </w:abstractNum>
  <w:abstractNum w:abstractNumId="14" w15:restartNumberingAfterBreak="0">
    <w:nsid w:val="00000410"/>
    <w:multiLevelType w:val="multilevel"/>
    <w:tmpl w:val="FFFFFFFF"/>
    <w:lvl w:ilvl="0">
      <w:start w:val="1"/>
      <w:numFmt w:val="lowerLetter"/>
      <w:lvlText w:val="%1."/>
      <w:lvlJc w:val="left"/>
      <w:pPr>
        <w:ind w:left="649" w:hanging="428"/>
      </w:pPr>
      <w:rPr>
        <w:rFonts w:ascii="Arial" w:hAnsi="Arial" w:cs="Aria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ï"/>
      <w:lvlJc w:val="left"/>
      <w:pPr>
        <w:ind w:left="1528" w:hanging="428"/>
      </w:pPr>
    </w:lvl>
    <w:lvl w:ilvl="2">
      <w:numFmt w:val="bullet"/>
      <w:lvlText w:val="ï"/>
      <w:lvlJc w:val="left"/>
      <w:pPr>
        <w:ind w:left="2417" w:hanging="428"/>
      </w:pPr>
    </w:lvl>
    <w:lvl w:ilvl="3">
      <w:numFmt w:val="bullet"/>
      <w:lvlText w:val="ï"/>
      <w:lvlJc w:val="left"/>
      <w:pPr>
        <w:ind w:left="3305" w:hanging="428"/>
      </w:pPr>
    </w:lvl>
    <w:lvl w:ilvl="4">
      <w:numFmt w:val="bullet"/>
      <w:lvlText w:val="ï"/>
      <w:lvlJc w:val="left"/>
      <w:pPr>
        <w:ind w:left="4194" w:hanging="428"/>
      </w:pPr>
    </w:lvl>
    <w:lvl w:ilvl="5">
      <w:numFmt w:val="bullet"/>
      <w:lvlText w:val="ï"/>
      <w:lvlJc w:val="left"/>
      <w:pPr>
        <w:ind w:left="5083" w:hanging="428"/>
      </w:pPr>
    </w:lvl>
    <w:lvl w:ilvl="6">
      <w:numFmt w:val="bullet"/>
      <w:lvlText w:val="ï"/>
      <w:lvlJc w:val="left"/>
      <w:pPr>
        <w:ind w:left="5971" w:hanging="428"/>
      </w:pPr>
    </w:lvl>
    <w:lvl w:ilvl="7">
      <w:numFmt w:val="bullet"/>
      <w:lvlText w:val="ï"/>
      <w:lvlJc w:val="left"/>
      <w:pPr>
        <w:ind w:left="6860" w:hanging="428"/>
      </w:pPr>
    </w:lvl>
    <w:lvl w:ilvl="8">
      <w:numFmt w:val="bullet"/>
      <w:lvlText w:val="ï"/>
      <w:lvlJc w:val="left"/>
      <w:pPr>
        <w:ind w:left="7749" w:hanging="428"/>
      </w:pPr>
    </w:lvl>
  </w:abstractNum>
  <w:abstractNum w:abstractNumId="15" w15:restartNumberingAfterBreak="0">
    <w:nsid w:val="00000411"/>
    <w:multiLevelType w:val="multilevel"/>
    <w:tmpl w:val="FFFFFFFF"/>
    <w:lvl w:ilvl="0">
      <w:start w:val="1"/>
      <w:numFmt w:val="lowerLetter"/>
      <w:lvlText w:val="%1."/>
      <w:lvlJc w:val="left"/>
      <w:pPr>
        <w:ind w:left="649" w:hanging="428"/>
      </w:pPr>
      <w:rPr>
        <w:rFonts w:ascii="Arial" w:hAnsi="Arial" w:cs="Aria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ï"/>
      <w:lvlJc w:val="left"/>
      <w:pPr>
        <w:ind w:left="1528" w:hanging="428"/>
      </w:pPr>
    </w:lvl>
    <w:lvl w:ilvl="2">
      <w:numFmt w:val="bullet"/>
      <w:lvlText w:val="ï"/>
      <w:lvlJc w:val="left"/>
      <w:pPr>
        <w:ind w:left="2417" w:hanging="428"/>
      </w:pPr>
    </w:lvl>
    <w:lvl w:ilvl="3">
      <w:numFmt w:val="bullet"/>
      <w:lvlText w:val="ï"/>
      <w:lvlJc w:val="left"/>
      <w:pPr>
        <w:ind w:left="3305" w:hanging="428"/>
      </w:pPr>
    </w:lvl>
    <w:lvl w:ilvl="4">
      <w:numFmt w:val="bullet"/>
      <w:lvlText w:val="ï"/>
      <w:lvlJc w:val="left"/>
      <w:pPr>
        <w:ind w:left="4194" w:hanging="428"/>
      </w:pPr>
    </w:lvl>
    <w:lvl w:ilvl="5">
      <w:numFmt w:val="bullet"/>
      <w:lvlText w:val="ï"/>
      <w:lvlJc w:val="left"/>
      <w:pPr>
        <w:ind w:left="5083" w:hanging="428"/>
      </w:pPr>
    </w:lvl>
    <w:lvl w:ilvl="6">
      <w:numFmt w:val="bullet"/>
      <w:lvlText w:val="ï"/>
      <w:lvlJc w:val="left"/>
      <w:pPr>
        <w:ind w:left="5971" w:hanging="428"/>
      </w:pPr>
    </w:lvl>
    <w:lvl w:ilvl="7">
      <w:numFmt w:val="bullet"/>
      <w:lvlText w:val="ï"/>
      <w:lvlJc w:val="left"/>
      <w:pPr>
        <w:ind w:left="6860" w:hanging="428"/>
      </w:pPr>
    </w:lvl>
    <w:lvl w:ilvl="8">
      <w:numFmt w:val="bullet"/>
      <w:lvlText w:val="ï"/>
      <w:lvlJc w:val="left"/>
      <w:pPr>
        <w:ind w:left="7749" w:hanging="428"/>
      </w:pPr>
    </w:lvl>
  </w:abstractNum>
  <w:abstractNum w:abstractNumId="16" w15:restartNumberingAfterBreak="0">
    <w:nsid w:val="00000412"/>
    <w:multiLevelType w:val="multilevel"/>
    <w:tmpl w:val="FFFFFFFF"/>
    <w:lvl w:ilvl="0">
      <w:numFmt w:val="bullet"/>
      <w:lvlText w:val="-"/>
      <w:lvlJc w:val="left"/>
      <w:pPr>
        <w:ind w:left="344" w:hanging="123"/>
      </w:pPr>
      <w:rPr>
        <w:rFonts w:ascii="Arial" w:hAnsi="Arial" w:cs="Arial"/>
        <w:b w:val="0"/>
        <w:bCs w:val="0"/>
        <w:i w:val="0"/>
        <w:iCs w:val="0"/>
        <w:w w:val="99"/>
        <w:sz w:val="20"/>
        <w:szCs w:val="20"/>
      </w:rPr>
    </w:lvl>
    <w:lvl w:ilvl="1">
      <w:numFmt w:val="bullet"/>
      <w:lvlText w:val="ï"/>
      <w:lvlJc w:val="left"/>
      <w:pPr>
        <w:ind w:left="1258" w:hanging="123"/>
      </w:pPr>
    </w:lvl>
    <w:lvl w:ilvl="2">
      <w:numFmt w:val="bullet"/>
      <w:lvlText w:val="ï"/>
      <w:lvlJc w:val="left"/>
      <w:pPr>
        <w:ind w:left="2177" w:hanging="123"/>
      </w:pPr>
    </w:lvl>
    <w:lvl w:ilvl="3">
      <w:numFmt w:val="bullet"/>
      <w:lvlText w:val="ï"/>
      <w:lvlJc w:val="left"/>
      <w:pPr>
        <w:ind w:left="3095" w:hanging="123"/>
      </w:pPr>
    </w:lvl>
    <w:lvl w:ilvl="4">
      <w:numFmt w:val="bullet"/>
      <w:lvlText w:val="ï"/>
      <w:lvlJc w:val="left"/>
      <w:pPr>
        <w:ind w:left="4014" w:hanging="123"/>
      </w:pPr>
    </w:lvl>
    <w:lvl w:ilvl="5">
      <w:numFmt w:val="bullet"/>
      <w:lvlText w:val="ï"/>
      <w:lvlJc w:val="left"/>
      <w:pPr>
        <w:ind w:left="4933" w:hanging="123"/>
      </w:pPr>
    </w:lvl>
    <w:lvl w:ilvl="6">
      <w:numFmt w:val="bullet"/>
      <w:lvlText w:val="ï"/>
      <w:lvlJc w:val="left"/>
      <w:pPr>
        <w:ind w:left="5851" w:hanging="123"/>
      </w:pPr>
    </w:lvl>
    <w:lvl w:ilvl="7">
      <w:numFmt w:val="bullet"/>
      <w:lvlText w:val="ï"/>
      <w:lvlJc w:val="left"/>
      <w:pPr>
        <w:ind w:left="6770" w:hanging="123"/>
      </w:pPr>
    </w:lvl>
    <w:lvl w:ilvl="8">
      <w:numFmt w:val="bullet"/>
      <w:lvlText w:val="ï"/>
      <w:lvlJc w:val="left"/>
      <w:pPr>
        <w:ind w:left="7689" w:hanging="123"/>
      </w:pPr>
    </w:lvl>
  </w:abstractNum>
  <w:abstractNum w:abstractNumId="17" w15:restartNumberingAfterBreak="0">
    <w:nsid w:val="00000413"/>
    <w:multiLevelType w:val="multilevel"/>
    <w:tmpl w:val="FFFFFFFF"/>
    <w:lvl w:ilvl="0">
      <w:start w:val="1"/>
      <w:numFmt w:val="lowerLetter"/>
      <w:lvlText w:val="%1."/>
      <w:lvlJc w:val="left"/>
      <w:pPr>
        <w:ind w:left="649" w:hanging="428"/>
      </w:pPr>
      <w:rPr>
        <w:rFonts w:ascii="Arial" w:hAnsi="Arial" w:cs="Aria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ï"/>
      <w:lvlJc w:val="left"/>
      <w:pPr>
        <w:ind w:left="1528" w:hanging="428"/>
      </w:pPr>
    </w:lvl>
    <w:lvl w:ilvl="2">
      <w:numFmt w:val="bullet"/>
      <w:lvlText w:val="ï"/>
      <w:lvlJc w:val="left"/>
      <w:pPr>
        <w:ind w:left="2417" w:hanging="428"/>
      </w:pPr>
    </w:lvl>
    <w:lvl w:ilvl="3">
      <w:numFmt w:val="bullet"/>
      <w:lvlText w:val="ï"/>
      <w:lvlJc w:val="left"/>
      <w:pPr>
        <w:ind w:left="3305" w:hanging="428"/>
      </w:pPr>
    </w:lvl>
    <w:lvl w:ilvl="4">
      <w:numFmt w:val="bullet"/>
      <w:lvlText w:val="ï"/>
      <w:lvlJc w:val="left"/>
      <w:pPr>
        <w:ind w:left="4194" w:hanging="428"/>
      </w:pPr>
    </w:lvl>
    <w:lvl w:ilvl="5">
      <w:numFmt w:val="bullet"/>
      <w:lvlText w:val="ï"/>
      <w:lvlJc w:val="left"/>
      <w:pPr>
        <w:ind w:left="5083" w:hanging="428"/>
      </w:pPr>
    </w:lvl>
    <w:lvl w:ilvl="6">
      <w:numFmt w:val="bullet"/>
      <w:lvlText w:val="ï"/>
      <w:lvlJc w:val="left"/>
      <w:pPr>
        <w:ind w:left="5971" w:hanging="428"/>
      </w:pPr>
    </w:lvl>
    <w:lvl w:ilvl="7">
      <w:numFmt w:val="bullet"/>
      <w:lvlText w:val="ï"/>
      <w:lvlJc w:val="left"/>
      <w:pPr>
        <w:ind w:left="6860" w:hanging="428"/>
      </w:pPr>
    </w:lvl>
    <w:lvl w:ilvl="8">
      <w:numFmt w:val="bullet"/>
      <w:lvlText w:val="ï"/>
      <w:lvlJc w:val="left"/>
      <w:pPr>
        <w:ind w:left="7749" w:hanging="428"/>
      </w:pPr>
    </w:lvl>
  </w:abstractNum>
  <w:abstractNum w:abstractNumId="18" w15:restartNumberingAfterBreak="0">
    <w:nsid w:val="00000414"/>
    <w:multiLevelType w:val="multilevel"/>
    <w:tmpl w:val="FFFFFFFF"/>
    <w:lvl w:ilvl="0">
      <w:start w:val="1"/>
      <w:numFmt w:val="lowerLetter"/>
      <w:lvlText w:val="%1."/>
      <w:lvlJc w:val="left"/>
      <w:pPr>
        <w:ind w:left="649" w:hanging="428"/>
      </w:pPr>
      <w:rPr>
        <w:rFonts w:ascii="Arial" w:hAnsi="Arial" w:cs="Aria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ï"/>
      <w:lvlJc w:val="left"/>
      <w:pPr>
        <w:ind w:left="1528" w:hanging="428"/>
      </w:pPr>
    </w:lvl>
    <w:lvl w:ilvl="2">
      <w:numFmt w:val="bullet"/>
      <w:lvlText w:val="ï"/>
      <w:lvlJc w:val="left"/>
      <w:pPr>
        <w:ind w:left="2417" w:hanging="428"/>
      </w:pPr>
    </w:lvl>
    <w:lvl w:ilvl="3">
      <w:numFmt w:val="bullet"/>
      <w:lvlText w:val="ï"/>
      <w:lvlJc w:val="left"/>
      <w:pPr>
        <w:ind w:left="3305" w:hanging="428"/>
      </w:pPr>
    </w:lvl>
    <w:lvl w:ilvl="4">
      <w:numFmt w:val="bullet"/>
      <w:lvlText w:val="ï"/>
      <w:lvlJc w:val="left"/>
      <w:pPr>
        <w:ind w:left="4194" w:hanging="428"/>
      </w:pPr>
    </w:lvl>
    <w:lvl w:ilvl="5">
      <w:numFmt w:val="bullet"/>
      <w:lvlText w:val="ï"/>
      <w:lvlJc w:val="left"/>
      <w:pPr>
        <w:ind w:left="5083" w:hanging="428"/>
      </w:pPr>
    </w:lvl>
    <w:lvl w:ilvl="6">
      <w:numFmt w:val="bullet"/>
      <w:lvlText w:val="ï"/>
      <w:lvlJc w:val="left"/>
      <w:pPr>
        <w:ind w:left="5971" w:hanging="428"/>
      </w:pPr>
    </w:lvl>
    <w:lvl w:ilvl="7">
      <w:numFmt w:val="bullet"/>
      <w:lvlText w:val="ï"/>
      <w:lvlJc w:val="left"/>
      <w:pPr>
        <w:ind w:left="6860" w:hanging="428"/>
      </w:pPr>
    </w:lvl>
    <w:lvl w:ilvl="8">
      <w:numFmt w:val="bullet"/>
      <w:lvlText w:val="ï"/>
      <w:lvlJc w:val="left"/>
      <w:pPr>
        <w:ind w:left="7749" w:hanging="428"/>
      </w:pPr>
    </w:lvl>
  </w:abstractNum>
  <w:abstractNum w:abstractNumId="19" w15:restartNumberingAfterBreak="0">
    <w:nsid w:val="00000415"/>
    <w:multiLevelType w:val="multilevel"/>
    <w:tmpl w:val="FFFFFFFF"/>
    <w:lvl w:ilvl="0">
      <w:start w:val="1"/>
      <w:numFmt w:val="lowerLetter"/>
      <w:lvlText w:val="%1."/>
      <w:lvlJc w:val="left"/>
      <w:pPr>
        <w:ind w:left="649" w:hanging="428"/>
      </w:pPr>
      <w:rPr>
        <w:rFonts w:ascii="Arial" w:hAnsi="Arial" w:cs="Aria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ï"/>
      <w:lvlJc w:val="left"/>
      <w:pPr>
        <w:ind w:left="1528" w:hanging="428"/>
      </w:pPr>
    </w:lvl>
    <w:lvl w:ilvl="2">
      <w:numFmt w:val="bullet"/>
      <w:lvlText w:val="ï"/>
      <w:lvlJc w:val="left"/>
      <w:pPr>
        <w:ind w:left="2417" w:hanging="428"/>
      </w:pPr>
    </w:lvl>
    <w:lvl w:ilvl="3">
      <w:numFmt w:val="bullet"/>
      <w:lvlText w:val="ï"/>
      <w:lvlJc w:val="left"/>
      <w:pPr>
        <w:ind w:left="3305" w:hanging="428"/>
      </w:pPr>
    </w:lvl>
    <w:lvl w:ilvl="4">
      <w:numFmt w:val="bullet"/>
      <w:lvlText w:val="ï"/>
      <w:lvlJc w:val="left"/>
      <w:pPr>
        <w:ind w:left="4194" w:hanging="428"/>
      </w:pPr>
    </w:lvl>
    <w:lvl w:ilvl="5">
      <w:numFmt w:val="bullet"/>
      <w:lvlText w:val="ï"/>
      <w:lvlJc w:val="left"/>
      <w:pPr>
        <w:ind w:left="5083" w:hanging="428"/>
      </w:pPr>
    </w:lvl>
    <w:lvl w:ilvl="6">
      <w:numFmt w:val="bullet"/>
      <w:lvlText w:val="ï"/>
      <w:lvlJc w:val="left"/>
      <w:pPr>
        <w:ind w:left="5971" w:hanging="428"/>
      </w:pPr>
    </w:lvl>
    <w:lvl w:ilvl="7">
      <w:numFmt w:val="bullet"/>
      <w:lvlText w:val="ï"/>
      <w:lvlJc w:val="left"/>
      <w:pPr>
        <w:ind w:left="6860" w:hanging="428"/>
      </w:pPr>
    </w:lvl>
    <w:lvl w:ilvl="8">
      <w:numFmt w:val="bullet"/>
      <w:lvlText w:val="ï"/>
      <w:lvlJc w:val="left"/>
      <w:pPr>
        <w:ind w:left="7749" w:hanging="428"/>
      </w:pPr>
    </w:lvl>
  </w:abstractNum>
  <w:abstractNum w:abstractNumId="20" w15:restartNumberingAfterBreak="0">
    <w:nsid w:val="00000416"/>
    <w:multiLevelType w:val="multilevel"/>
    <w:tmpl w:val="FFFFFFFF"/>
    <w:lvl w:ilvl="0">
      <w:start w:val="1"/>
      <w:numFmt w:val="lowerLetter"/>
      <w:lvlText w:val="%1."/>
      <w:lvlJc w:val="left"/>
      <w:pPr>
        <w:ind w:left="649" w:hanging="428"/>
      </w:pPr>
      <w:rPr>
        <w:rFonts w:ascii="Arial" w:hAnsi="Arial" w:cs="Aria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ï"/>
      <w:lvlJc w:val="left"/>
      <w:pPr>
        <w:ind w:left="1528" w:hanging="428"/>
      </w:pPr>
    </w:lvl>
    <w:lvl w:ilvl="2">
      <w:numFmt w:val="bullet"/>
      <w:lvlText w:val="ï"/>
      <w:lvlJc w:val="left"/>
      <w:pPr>
        <w:ind w:left="2417" w:hanging="428"/>
      </w:pPr>
    </w:lvl>
    <w:lvl w:ilvl="3">
      <w:numFmt w:val="bullet"/>
      <w:lvlText w:val="ï"/>
      <w:lvlJc w:val="left"/>
      <w:pPr>
        <w:ind w:left="3305" w:hanging="428"/>
      </w:pPr>
    </w:lvl>
    <w:lvl w:ilvl="4">
      <w:numFmt w:val="bullet"/>
      <w:lvlText w:val="ï"/>
      <w:lvlJc w:val="left"/>
      <w:pPr>
        <w:ind w:left="4194" w:hanging="428"/>
      </w:pPr>
    </w:lvl>
    <w:lvl w:ilvl="5">
      <w:numFmt w:val="bullet"/>
      <w:lvlText w:val="ï"/>
      <w:lvlJc w:val="left"/>
      <w:pPr>
        <w:ind w:left="5083" w:hanging="428"/>
      </w:pPr>
    </w:lvl>
    <w:lvl w:ilvl="6">
      <w:numFmt w:val="bullet"/>
      <w:lvlText w:val="ï"/>
      <w:lvlJc w:val="left"/>
      <w:pPr>
        <w:ind w:left="5971" w:hanging="428"/>
      </w:pPr>
    </w:lvl>
    <w:lvl w:ilvl="7">
      <w:numFmt w:val="bullet"/>
      <w:lvlText w:val="ï"/>
      <w:lvlJc w:val="left"/>
      <w:pPr>
        <w:ind w:left="6860" w:hanging="428"/>
      </w:pPr>
    </w:lvl>
    <w:lvl w:ilvl="8">
      <w:numFmt w:val="bullet"/>
      <w:lvlText w:val="ï"/>
      <w:lvlJc w:val="left"/>
      <w:pPr>
        <w:ind w:left="7749" w:hanging="428"/>
      </w:pPr>
    </w:lvl>
  </w:abstractNum>
  <w:abstractNum w:abstractNumId="21" w15:restartNumberingAfterBreak="0">
    <w:nsid w:val="00000417"/>
    <w:multiLevelType w:val="multilevel"/>
    <w:tmpl w:val="FFFFFFFF"/>
    <w:lvl w:ilvl="0">
      <w:numFmt w:val="bullet"/>
      <w:lvlText w:val="-"/>
      <w:lvlJc w:val="left"/>
      <w:pPr>
        <w:ind w:left="582" w:hanging="360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numFmt w:val="bullet"/>
      <w:lvlText w:val="ï"/>
      <w:lvlJc w:val="left"/>
      <w:pPr>
        <w:ind w:left="1474" w:hanging="360"/>
      </w:pPr>
    </w:lvl>
    <w:lvl w:ilvl="2">
      <w:numFmt w:val="bullet"/>
      <w:lvlText w:val="ï"/>
      <w:lvlJc w:val="left"/>
      <w:pPr>
        <w:ind w:left="2369" w:hanging="360"/>
      </w:pPr>
    </w:lvl>
    <w:lvl w:ilvl="3">
      <w:numFmt w:val="bullet"/>
      <w:lvlText w:val="ï"/>
      <w:lvlJc w:val="left"/>
      <w:pPr>
        <w:ind w:left="3263" w:hanging="360"/>
      </w:pPr>
    </w:lvl>
    <w:lvl w:ilvl="4">
      <w:numFmt w:val="bullet"/>
      <w:lvlText w:val="ï"/>
      <w:lvlJc w:val="left"/>
      <w:pPr>
        <w:ind w:left="4158" w:hanging="360"/>
      </w:pPr>
    </w:lvl>
    <w:lvl w:ilvl="5">
      <w:numFmt w:val="bullet"/>
      <w:lvlText w:val="ï"/>
      <w:lvlJc w:val="left"/>
      <w:pPr>
        <w:ind w:left="5053" w:hanging="360"/>
      </w:pPr>
    </w:lvl>
    <w:lvl w:ilvl="6">
      <w:numFmt w:val="bullet"/>
      <w:lvlText w:val="ï"/>
      <w:lvlJc w:val="left"/>
      <w:pPr>
        <w:ind w:left="5947" w:hanging="360"/>
      </w:pPr>
    </w:lvl>
    <w:lvl w:ilvl="7">
      <w:numFmt w:val="bullet"/>
      <w:lvlText w:val="ï"/>
      <w:lvlJc w:val="left"/>
      <w:pPr>
        <w:ind w:left="6842" w:hanging="360"/>
      </w:pPr>
    </w:lvl>
    <w:lvl w:ilvl="8">
      <w:numFmt w:val="bullet"/>
      <w:lvlText w:val="ï"/>
      <w:lvlJc w:val="left"/>
      <w:pPr>
        <w:ind w:left="7737" w:hanging="360"/>
      </w:pPr>
    </w:lvl>
  </w:abstractNum>
  <w:abstractNum w:abstractNumId="22" w15:restartNumberingAfterBreak="0">
    <w:nsid w:val="00000418"/>
    <w:multiLevelType w:val="multilevel"/>
    <w:tmpl w:val="FFFFFFFF"/>
    <w:lvl w:ilvl="0">
      <w:start w:val="1"/>
      <w:numFmt w:val="lowerLetter"/>
      <w:lvlText w:val="%1."/>
      <w:lvlJc w:val="left"/>
      <w:pPr>
        <w:ind w:left="649" w:hanging="428"/>
      </w:pPr>
      <w:rPr>
        <w:rFonts w:ascii="Arial" w:hAnsi="Arial" w:cs="Aria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ï"/>
      <w:lvlJc w:val="left"/>
      <w:pPr>
        <w:ind w:left="1528" w:hanging="428"/>
      </w:pPr>
    </w:lvl>
    <w:lvl w:ilvl="2">
      <w:numFmt w:val="bullet"/>
      <w:lvlText w:val="ï"/>
      <w:lvlJc w:val="left"/>
      <w:pPr>
        <w:ind w:left="2417" w:hanging="428"/>
      </w:pPr>
    </w:lvl>
    <w:lvl w:ilvl="3">
      <w:numFmt w:val="bullet"/>
      <w:lvlText w:val="ï"/>
      <w:lvlJc w:val="left"/>
      <w:pPr>
        <w:ind w:left="3305" w:hanging="428"/>
      </w:pPr>
    </w:lvl>
    <w:lvl w:ilvl="4">
      <w:numFmt w:val="bullet"/>
      <w:lvlText w:val="ï"/>
      <w:lvlJc w:val="left"/>
      <w:pPr>
        <w:ind w:left="4194" w:hanging="428"/>
      </w:pPr>
    </w:lvl>
    <w:lvl w:ilvl="5">
      <w:numFmt w:val="bullet"/>
      <w:lvlText w:val="ï"/>
      <w:lvlJc w:val="left"/>
      <w:pPr>
        <w:ind w:left="5083" w:hanging="428"/>
      </w:pPr>
    </w:lvl>
    <w:lvl w:ilvl="6">
      <w:numFmt w:val="bullet"/>
      <w:lvlText w:val="ï"/>
      <w:lvlJc w:val="left"/>
      <w:pPr>
        <w:ind w:left="5971" w:hanging="428"/>
      </w:pPr>
    </w:lvl>
    <w:lvl w:ilvl="7">
      <w:numFmt w:val="bullet"/>
      <w:lvlText w:val="ï"/>
      <w:lvlJc w:val="left"/>
      <w:pPr>
        <w:ind w:left="6860" w:hanging="428"/>
      </w:pPr>
    </w:lvl>
    <w:lvl w:ilvl="8">
      <w:numFmt w:val="bullet"/>
      <w:lvlText w:val="ï"/>
      <w:lvlJc w:val="left"/>
      <w:pPr>
        <w:ind w:left="7749" w:hanging="428"/>
      </w:pPr>
    </w:lvl>
  </w:abstractNum>
  <w:abstractNum w:abstractNumId="23" w15:restartNumberingAfterBreak="0">
    <w:nsid w:val="00000419"/>
    <w:multiLevelType w:val="multilevel"/>
    <w:tmpl w:val="FFFFFFFF"/>
    <w:lvl w:ilvl="0">
      <w:start w:val="1"/>
      <w:numFmt w:val="lowerLetter"/>
      <w:lvlText w:val="%1."/>
      <w:lvlJc w:val="left"/>
      <w:pPr>
        <w:ind w:left="582" w:hanging="360"/>
      </w:pPr>
      <w:rPr>
        <w:rFonts w:ascii="Arial" w:hAnsi="Arial" w:cs="Aria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ï"/>
      <w:lvlJc w:val="left"/>
      <w:pPr>
        <w:ind w:left="1474" w:hanging="360"/>
      </w:pPr>
    </w:lvl>
    <w:lvl w:ilvl="2">
      <w:numFmt w:val="bullet"/>
      <w:lvlText w:val="ï"/>
      <w:lvlJc w:val="left"/>
      <w:pPr>
        <w:ind w:left="2369" w:hanging="360"/>
      </w:pPr>
    </w:lvl>
    <w:lvl w:ilvl="3">
      <w:numFmt w:val="bullet"/>
      <w:lvlText w:val="ï"/>
      <w:lvlJc w:val="left"/>
      <w:pPr>
        <w:ind w:left="3263" w:hanging="360"/>
      </w:pPr>
    </w:lvl>
    <w:lvl w:ilvl="4">
      <w:numFmt w:val="bullet"/>
      <w:lvlText w:val="ï"/>
      <w:lvlJc w:val="left"/>
      <w:pPr>
        <w:ind w:left="4158" w:hanging="360"/>
      </w:pPr>
    </w:lvl>
    <w:lvl w:ilvl="5">
      <w:numFmt w:val="bullet"/>
      <w:lvlText w:val="ï"/>
      <w:lvlJc w:val="left"/>
      <w:pPr>
        <w:ind w:left="5053" w:hanging="360"/>
      </w:pPr>
    </w:lvl>
    <w:lvl w:ilvl="6">
      <w:numFmt w:val="bullet"/>
      <w:lvlText w:val="ï"/>
      <w:lvlJc w:val="left"/>
      <w:pPr>
        <w:ind w:left="5947" w:hanging="360"/>
      </w:pPr>
    </w:lvl>
    <w:lvl w:ilvl="7">
      <w:numFmt w:val="bullet"/>
      <w:lvlText w:val="ï"/>
      <w:lvlJc w:val="left"/>
      <w:pPr>
        <w:ind w:left="6842" w:hanging="360"/>
      </w:pPr>
    </w:lvl>
    <w:lvl w:ilvl="8">
      <w:numFmt w:val="bullet"/>
      <w:lvlText w:val="ï"/>
      <w:lvlJc w:val="left"/>
      <w:pPr>
        <w:ind w:left="7737" w:hanging="360"/>
      </w:pPr>
    </w:lvl>
  </w:abstractNum>
  <w:abstractNum w:abstractNumId="24" w15:restartNumberingAfterBreak="0">
    <w:nsid w:val="0000041A"/>
    <w:multiLevelType w:val="multilevel"/>
    <w:tmpl w:val="FFFFFFFF"/>
    <w:lvl w:ilvl="0">
      <w:start w:val="1"/>
      <w:numFmt w:val="lowerLetter"/>
      <w:lvlText w:val="%1."/>
      <w:lvlJc w:val="left"/>
      <w:pPr>
        <w:ind w:left="582" w:hanging="360"/>
      </w:pPr>
      <w:rPr>
        <w:w w:val="100"/>
      </w:rPr>
    </w:lvl>
    <w:lvl w:ilvl="1">
      <w:numFmt w:val="bullet"/>
      <w:lvlText w:val="ï"/>
      <w:lvlJc w:val="left"/>
      <w:pPr>
        <w:ind w:left="1474" w:hanging="360"/>
      </w:pPr>
    </w:lvl>
    <w:lvl w:ilvl="2">
      <w:numFmt w:val="bullet"/>
      <w:lvlText w:val="ï"/>
      <w:lvlJc w:val="left"/>
      <w:pPr>
        <w:ind w:left="2369" w:hanging="360"/>
      </w:pPr>
    </w:lvl>
    <w:lvl w:ilvl="3">
      <w:numFmt w:val="bullet"/>
      <w:lvlText w:val="ï"/>
      <w:lvlJc w:val="left"/>
      <w:pPr>
        <w:ind w:left="3263" w:hanging="360"/>
      </w:pPr>
    </w:lvl>
    <w:lvl w:ilvl="4">
      <w:numFmt w:val="bullet"/>
      <w:lvlText w:val="ï"/>
      <w:lvlJc w:val="left"/>
      <w:pPr>
        <w:ind w:left="4158" w:hanging="360"/>
      </w:pPr>
    </w:lvl>
    <w:lvl w:ilvl="5">
      <w:numFmt w:val="bullet"/>
      <w:lvlText w:val="ï"/>
      <w:lvlJc w:val="left"/>
      <w:pPr>
        <w:ind w:left="5053" w:hanging="360"/>
      </w:pPr>
    </w:lvl>
    <w:lvl w:ilvl="6">
      <w:numFmt w:val="bullet"/>
      <w:lvlText w:val="ï"/>
      <w:lvlJc w:val="left"/>
      <w:pPr>
        <w:ind w:left="5947" w:hanging="360"/>
      </w:pPr>
    </w:lvl>
    <w:lvl w:ilvl="7">
      <w:numFmt w:val="bullet"/>
      <w:lvlText w:val="ï"/>
      <w:lvlJc w:val="left"/>
      <w:pPr>
        <w:ind w:left="6842" w:hanging="360"/>
      </w:pPr>
    </w:lvl>
    <w:lvl w:ilvl="8">
      <w:numFmt w:val="bullet"/>
      <w:lvlText w:val="ï"/>
      <w:lvlJc w:val="left"/>
      <w:pPr>
        <w:ind w:left="7737" w:hanging="360"/>
      </w:pPr>
    </w:lvl>
  </w:abstractNum>
  <w:abstractNum w:abstractNumId="25" w15:restartNumberingAfterBreak="0">
    <w:nsid w:val="0000041B"/>
    <w:multiLevelType w:val="multilevel"/>
    <w:tmpl w:val="FFFFFFFF"/>
    <w:lvl w:ilvl="0">
      <w:start w:val="1"/>
      <w:numFmt w:val="lowerLetter"/>
      <w:lvlText w:val="%1."/>
      <w:lvlJc w:val="left"/>
      <w:pPr>
        <w:ind w:left="582" w:hanging="360"/>
      </w:pPr>
      <w:rPr>
        <w:rFonts w:ascii="Arial" w:hAnsi="Arial" w:cs="Aria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ï"/>
      <w:lvlJc w:val="left"/>
      <w:pPr>
        <w:ind w:left="1474" w:hanging="360"/>
      </w:pPr>
    </w:lvl>
    <w:lvl w:ilvl="2">
      <w:numFmt w:val="bullet"/>
      <w:lvlText w:val="ï"/>
      <w:lvlJc w:val="left"/>
      <w:pPr>
        <w:ind w:left="2369" w:hanging="360"/>
      </w:pPr>
    </w:lvl>
    <w:lvl w:ilvl="3">
      <w:numFmt w:val="bullet"/>
      <w:lvlText w:val="ï"/>
      <w:lvlJc w:val="left"/>
      <w:pPr>
        <w:ind w:left="3263" w:hanging="360"/>
      </w:pPr>
    </w:lvl>
    <w:lvl w:ilvl="4">
      <w:numFmt w:val="bullet"/>
      <w:lvlText w:val="ï"/>
      <w:lvlJc w:val="left"/>
      <w:pPr>
        <w:ind w:left="4158" w:hanging="360"/>
      </w:pPr>
    </w:lvl>
    <w:lvl w:ilvl="5">
      <w:numFmt w:val="bullet"/>
      <w:lvlText w:val="ï"/>
      <w:lvlJc w:val="left"/>
      <w:pPr>
        <w:ind w:left="5053" w:hanging="360"/>
      </w:pPr>
    </w:lvl>
    <w:lvl w:ilvl="6">
      <w:numFmt w:val="bullet"/>
      <w:lvlText w:val="ï"/>
      <w:lvlJc w:val="left"/>
      <w:pPr>
        <w:ind w:left="5947" w:hanging="360"/>
      </w:pPr>
    </w:lvl>
    <w:lvl w:ilvl="7">
      <w:numFmt w:val="bullet"/>
      <w:lvlText w:val="ï"/>
      <w:lvlJc w:val="left"/>
      <w:pPr>
        <w:ind w:left="6842" w:hanging="360"/>
      </w:pPr>
    </w:lvl>
    <w:lvl w:ilvl="8">
      <w:numFmt w:val="bullet"/>
      <w:lvlText w:val="ï"/>
      <w:lvlJc w:val="left"/>
      <w:pPr>
        <w:ind w:left="7737" w:hanging="360"/>
      </w:pPr>
    </w:lvl>
  </w:abstractNum>
  <w:abstractNum w:abstractNumId="26" w15:restartNumberingAfterBreak="0">
    <w:nsid w:val="0000041C"/>
    <w:multiLevelType w:val="multilevel"/>
    <w:tmpl w:val="FFFFFFFF"/>
    <w:lvl w:ilvl="0">
      <w:start w:val="1"/>
      <w:numFmt w:val="lowerLetter"/>
      <w:lvlText w:val="%1."/>
      <w:lvlJc w:val="left"/>
      <w:pPr>
        <w:ind w:left="582" w:hanging="360"/>
      </w:pPr>
      <w:rPr>
        <w:rFonts w:ascii="Arial" w:hAnsi="Arial" w:cs="Arial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ï"/>
      <w:lvlJc w:val="left"/>
      <w:pPr>
        <w:ind w:left="1474" w:hanging="360"/>
      </w:pPr>
    </w:lvl>
    <w:lvl w:ilvl="2">
      <w:numFmt w:val="bullet"/>
      <w:lvlText w:val="ï"/>
      <w:lvlJc w:val="left"/>
      <w:pPr>
        <w:ind w:left="2369" w:hanging="360"/>
      </w:pPr>
    </w:lvl>
    <w:lvl w:ilvl="3">
      <w:numFmt w:val="bullet"/>
      <w:lvlText w:val="ï"/>
      <w:lvlJc w:val="left"/>
      <w:pPr>
        <w:ind w:left="3263" w:hanging="360"/>
      </w:pPr>
    </w:lvl>
    <w:lvl w:ilvl="4">
      <w:numFmt w:val="bullet"/>
      <w:lvlText w:val="ï"/>
      <w:lvlJc w:val="left"/>
      <w:pPr>
        <w:ind w:left="4158" w:hanging="360"/>
      </w:pPr>
    </w:lvl>
    <w:lvl w:ilvl="5">
      <w:numFmt w:val="bullet"/>
      <w:lvlText w:val="ï"/>
      <w:lvlJc w:val="left"/>
      <w:pPr>
        <w:ind w:left="5053" w:hanging="360"/>
      </w:pPr>
    </w:lvl>
    <w:lvl w:ilvl="6">
      <w:numFmt w:val="bullet"/>
      <w:lvlText w:val="ï"/>
      <w:lvlJc w:val="left"/>
      <w:pPr>
        <w:ind w:left="5947" w:hanging="360"/>
      </w:pPr>
    </w:lvl>
    <w:lvl w:ilvl="7">
      <w:numFmt w:val="bullet"/>
      <w:lvlText w:val="ï"/>
      <w:lvlJc w:val="left"/>
      <w:pPr>
        <w:ind w:left="6842" w:hanging="360"/>
      </w:pPr>
    </w:lvl>
    <w:lvl w:ilvl="8">
      <w:numFmt w:val="bullet"/>
      <w:lvlText w:val="ï"/>
      <w:lvlJc w:val="left"/>
      <w:pPr>
        <w:ind w:left="7737" w:hanging="360"/>
      </w:pPr>
    </w:lvl>
  </w:abstractNum>
  <w:abstractNum w:abstractNumId="27" w15:restartNumberingAfterBreak="0">
    <w:nsid w:val="0000041D"/>
    <w:multiLevelType w:val="multilevel"/>
    <w:tmpl w:val="FFFFFFFF"/>
    <w:lvl w:ilvl="0">
      <w:numFmt w:val="bullet"/>
      <w:lvlText w:val="-"/>
      <w:lvlJc w:val="left"/>
      <w:pPr>
        <w:ind w:left="934" w:hanging="351"/>
      </w:pPr>
      <w:rPr>
        <w:rFonts w:ascii="Times New Roman" w:hAnsi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numFmt w:val="bullet"/>
      <w:lvlText w:val="ï"/>
      <w:lvlJc w:val="left"/>
      <w:pPr>
        <w:ind w:left="1798" w:hanging="351"/>
      </w:pPr>
    </w:lvl>
    <w:lvl w:ilvl="2">
      <w:numFmt w:val="bullet"/>
      <w:lvlText w:val="ï"/>
      <w:lvlJc w:val="left"/>
      <w:pPr>
        <w:ind w:left="2657" w:hanging="351"/>
      </w:pPr>
    </w:lvl>
    <w:lvl w:ilvl="3">
      <w:numFmt w:val="bullet"/>
      <w:lvlText w:val="ï"/>
      <w:lvlJc w:val="left"/>
      <w:pPr>
        <w:ind w:left="3515" w:hanging="351"/>
      </w:pPr>
    </w:lvl>
    <w:lvl w:ilvl="4">
      <w:numFmt w:val="bullet"/>
      <w:lvlText w:val="ï"/>
      <w:lvlJc w:val="left"/>
      <w:pPr>
        <w:ind w:left="4374" w:hanging="351"/>
      </w:pPr>
    </w:lvl>
    <w:lvl w:ilvl="5">
      <w:numFmt w:val="bullet"/>
      <w:lvlText w:val="ï"/>
      <w:lvlJc w:val="left"/>
      <w:pPr>
        <w:ind w:left="5233" w:hanging="351"/>
      </w:pPr>
    </w:lvl>
    <w:lvl w:ilvl="6">
      <w:numFmt w:val="bullet"/>
      <w:lvlText w:val="ï"/>
      <w:lvlJc w:val="left"/>
      <w:pPr>
        <w:ind w:left="6091" w:hanging="351"/>
      </w:pPr>
    </w:lvl>
    <w:lvl w:ilvl="7">
      <w:numFmt w:val="bullet"/>
      <w:lvlText w:val="ï"/>
      <w:lvlJc w:val="left"/>
      <w:pPr>
        <w:ind w:left="6950" w:hanging="351"/>
      </w:pPr>
    </w:lvl>
    <w:lvl w:ilvl="8">
      <w:numFmt w:val="bullet"/>
      <w:lvlText w:val="ï"/>
      <w:lvlJc w:val="left"/>
      <w:pPr>
        <w:ind w:left="7809" w:hanging="351"/>
      </w:pPr>
    </w:lvl>
  </w:abstractNum>
  <w:num w:numId="1" w16cid:durableId="556941431">
    <w:abstractNumId w:val="27"/>
  </w:num>
  <w:num w:numId="2" w16cid:durableId="1259295916">
    <w:abstractNumId w:val="26"/>
  </w:num>
  <w:num w:numId="3" w16cid:durableId="442581196">
    <w:abstractNumId w:val="25"/>
  </w:num>
  <w:num w:numId="4" w16cid:durableId="527378794">
    <w:abstractNumId w:val="24"/>
  </w:num>
  <w:num w:numId="5" w16cid:durableId="41294778">
    <w:abstractNumId w:val="23"/>
  </w:num>
  <w:num w:numId="6" w16cid:durableId="1693914850">
    <w:abstractNumId w:val="22"/>
  </w:num>
  <w:num w:numId="7" w16cid:durableId="3631507">
    <w:abstractNumId w:val="21"/>
  </w:num>
  <w:num w:numId="8" w16cid:durableId="54790003">
    <w:abstractNumId w:val="20"/>
  </w:num>
  <w:num w:numId="9" w16cid:durableId="1852182697">
    <w:abstractNumId w:val="19"/>
  </w:num>
  <w:num w:numId="10" w16cid:durableId="1366366608">
    <w:abstractNumId w:val="18"/>
  </w:num>
  <w:num w:numId="11" w16cid:durableId="1338188657">
    <w:abstractNumId w:val="17"/>
  </w:num>
  <w:num w:numId="12" w16cid:durableId="1332871647">
    <w:abstractNumId w:val="16"/>
  </w:num>
  <w:num w:numId="13" w16cid:durableId="2073844256">
    <w:abstractNumId w:val="15"/>
  </w:num>
  <w:num w:numId="14" w16cid:durableId="1267036690">
    <w:abstractNumId w:val="14"/>
  </w:num>
  <w:num w:numId="15" w16cid:durableId="1853835962">
    <w:abstractNumId w:val="13"/>
  </w:num>
  <w:num w:numId="16" w16cid:durableId="2064910690">
    <w:abstractNumId w:val="12"/>
  </w:num>
  <w:num w:numId="17" w16cid:durableId="355891120">
    <w:abstractNumId w:val="11"/>
  </w:num>
  <w:num w:numId="18" w16cid:durableId="1807308402">
    <w:abstractNumId w:val="10"/>
  </w:num>
  <w:num w:numId="19" w16cid:durableId="663631129">
    <w:abstractNumId w:val="9"/>
  </w:num>
  <w:num w:numId="20" w16cid:durableId="883718324">
    <w:abstractNumId w:val="8"/>
  </w:num>
  <w:num w:numId="21" w16cid:durableId="1873881608">
    <w:abstractNumId w:val="7"/>
  </w:num>
  <w:num w:numId="22" w16cid:durableId="1048070267">
    <w:abstractNumId w:val="6"/>
  </w:num>
  <w:num w:numId="23" w16cid:durableId="1454981235">
    <w:abstractNumId w:val="5"/>
  </w:num>
  <w:num w:numId="24" w16cid:durableId="759448763">
    <w:abstractNumId w:val="4"/>
  </w:num>
  <w:num w:numId="25" w16cid:durableId="119493710">
    <w:abstractNumId w:val="3"/>
  </w:num>
  <w:num w:numId="26" w16cid:durableId="2012946463">
    <w:abstractNumId w:val="2"/>
  </w:num>
  <w:num w:numId="27" w16cid:durableId="2130658695">
    <w:abstractNumId w:val="1"/>
  </w:num>
  <w:num w:numId="28" w16cid:durableId="45556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C0"/>
    <w:rsid w:val="00073183"/>
    <w:rsid w:val="000A05F0"/>
    <w:rsid w:val="002C0E7A"/>
    <w:rsid w:val="0049573D"/>
    <w:rsid w:val="00520A4D"/>
    <w:rsid w:val="005833AF"/>
    <w:rsid w:val="00680B50"/>
    <w:rsid w:val="00726AD7"/>
    <w:rsid w:val="00BF01FE"/>
    <w:rsid w:val="00EB1B5D"/>
    <w:rsid w:val="00FE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D67B385"/>
  <w14:defaultImageDpi w14:val="0"/>
  <w15:docId w15:val="{AC839402-ACF7-214A-8F16-26E8E399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222" w:hanging="60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pPr>
      <w:spacing w:before="60"/>
      <w:ind w:left="649" w:hanging="36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spacing w:line="213" w:lineRule="exact"/>
      <w:ind w:left="69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C0E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80B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B50"/>
    <w:rPr>
      <w:rFonts w:ascii="Arial" w:hAnsi="Arial" w:cs="Arial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0B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B50"/>
    <w:rPr>
      <w:rFonts w:ascii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2.png"/><Relationship Id="rId17" Type="http://schemas.openxmlformats.org/officeDocument/2006/relationships/hyperlink" Target="http://www.thermofisher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addecentre.org/pt/protocols-pt/?lang=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111E5E-9CEE-F64B-95A5-BA20E18E6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3573</Words>
  <Characters>20369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SUM¡RIO</vt:lpstr>
    </vt:vector>
  </TitlesOfParts>
  <Company/>
  <LinksUpToDate>false</LinksUpToDate>
  <CharactersWithSpaces>23895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SUM¡RIO</dc:title>
  <dc:subject/>
  <dc:creator>FUNED</dc:creator>
  <cp:keywords/>
  <dc:description/>
  <cp:lastModifiedBy>Hegger Fritsch</cp:lastModifiedBy>
  <cp:revision>2</cp:revision>
  <dcterms:created xsi:type="dcterms:W3CDTF">2023-02-16T00:01:00Z</dcterms:created>
  <dcterms:modified xsi:type="dcterms:W3CDTF">2023-02-16T00:01:00Z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MicrosoftÆ Word 2016</vt:lpwstr>
  </property>
  <property fmtid="{D5CDD505-2E9C-101B-9397-08002B2CF9AE}" pid="3" name="Producer">
    <vt:lpwstr>MicrosoftÆ Word 2016</vt:lpwstr>
  </property>
</Properties>
</file>